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255E" w14:textId="56255620" w:rsidR="00796248" w:rsidRDefault="00C42B0E" w:rsidP="001E57D4">
      <w:pPr>
        <w:pStyle w:val="Title"/>
      </w:pPr>
      <w:r>
        <w:t>UniBuddy</w:t>
      </w:r>
    </w:p>
    <w:p w14:paraId="028563FD" w14:textId="77777777" w:rsidR="00796248" w:rsidRPr="009D292A" w:rsidRDefault="00796248">
      <w:pPr>
        <w:rPr>
          <w:sz w:val="36"/>
          <w:szCs w:val="36"/>
        </w:rPr>
      </w:pPr>
      <w:r w:rsidRPr="009D292A">
        <w:rPr>
          <w:sz w:val="36"/>
          <w:szCs w:val="36"/>
        </w:rPr>
        <w:t>Design document</w:t>
      </w:r>
    </w:p>
    <w:p w14:paraId="52599668" w14:textId="77777777" w:rsidR="00796248" w:rsidRPr="009D292A" w:rsidRDefault="00796248">
      <w:pPr>
        <w:spacing w:line="240" w:lineRule="auto"/>
        <w:rPr>
          <w:sz w:val="36"/>
          <w:szCs w:val="36"/>
        </w:rPr>
      </w:pPr>
    </w:p>
    <w:p w14:paraId="51EC0825" w14:textId="77777777" w:rsidR="00796248" w:rsidRPr="009D292A" w:rsidRDefault="00796248">
      <w:pPr>
        <w:spacing w:line="240" w:lineRule="auto"/>
        <w:rPr>
          <w:sz w:val="36"/>
          <w:szCs w:val="36"/>
        </w:rPr>
      </w:pPr>
    </w:p>
    <w:p w14:paraId="3BF2674E" w14:textId="77777777" w:rsidR="00796248" w:rsidRPr="001E57D4" w:rsidRDefault="00796248">
      <w:pPr>
        <w:rPr>
          <w:b/>
          <w:bCs/>
          <w:sz w:val="36"/>
          <w:szCs w:val="36"/>
        </w:rPr>
      </w:pPr>
      <w:bookmarkStart w:id="0" w:name="h.r7y3gy5ci4ni"/>
      <w:bookmarkEnd w:id="0"/>
      <w:r w:rsidRPr="001E57D4">
        <w:rPr>
          <w:b/>
          <w:bCs/>
          <w:sz w:val="36"/>
          <w:szCs w:val="36"/>
        </w:rPr>
        <w:t>Date</w:t>
      </w:r>
    </w:p>
    <w:p w14:paraId="5D71FBEB" w14:textId="3316EA5F" w:rsidR="00796248" w:rsidRPr="001E57D4" w:rsidRDefault="003938F0">
      <w:pPr>
        <w:rPr>
          <w:sz w:val="28"/>
          <w:szCs w:val="28"/>
        </w:rPr>
      </w:pPr>
      <w:r>
        <w:rPr>
          <w:sz w:val="28"/>
          <w:szCs w:val="28"/>
        </w:rPr>
        <w:t xml:space="preserve">10th </w:t>
      </w:r>
      <w:r w:rsidR="00F71EB3">
        <w:rPr>
          <w:sz w:val="28"/>
          <w:szCs w:val="28"/>
        </w:rPr>
        <w:t>Ma</w:t>
      </w:r>
      <w:r>
        <w:rPr>
          <w:sz w:val="28"/>
          <w:szCs w:val="28"/>
        </w:rPr>
        <w:t>rch</w:t>
      </w:r>
      <w:r w:rsidR="00F71EB3">
        <w:rPr>
          <w:sz w:val="28"/>
          <w:szCs w:val="28"/>
        </w:rPr>
        <w:t xml:space="preserve"> 201</w:t>
      </w:r>
      <w:r>
        <w:rPr>
          <w:sz w:val="28"/>
          <w:szCs w:val="28"/>
        </w:rPr>
        <w:t>8</w:t>
      </w:r>
    </w:p>
    <w:p w14:paraId="78DA4561" w14:textId="77777777" w:rsidR="00796248" w:rsidRDefault="00796248">
      <w:pPr>
        <w:rPr>
          <w:sz w:val="36"/>
          <w:szCs w:val="36"/>
        </w:rPr>
      </w:pPr>
    </w:p>
    <w:p w14:paraId="132FF2C0" w14:textId="1538844E" w:rsidR="00E44E60" w:rsidRDefault="00796248" w:rsidP="00E44E60">
      <w:pPr>
        <w:spacing w:after="240"/>
        <w:rPr>
          <w:b/>
          <w:bCs/>
          <w:sz w:val="36"/>
          <w:szCs w:val="36"/>
        </w:rPr>
      </w:pPr>
      <w:r w:rsidRPr="001E57D4">
        <w:rPr>
          <w:b/>
          <w:bCs/>
          <w:sz w:val="36"/>
          <w:szCs w:val="36"/>
        </w:rPr>
        <w:t>URL</w:t>
      </w:r>
      <w:r w:rsidR="00E44E60">
        <w:rPr>
          <w:b/>
          <w:bCs/>
          <w:sz w:val="36"/>
          <w:szCs w:val="36"/>
        </w:rPr>
        <w:t>’s:</w:t>
      </w:r>
    </w:p>
    <w:p w14:paraId="2D427F5B" w14:textId="0511538E" w:rsidR="006E25E0" w:rsidRPr="001E57D4" w:rsidRDefault="006E25E0" w:rsidP="00C74751">
      <w:pPr>
        <w:numPr>
          <w:ilvl w:val="0"/>
          <w:numId w:val="36"/>
        </w:numPr>
        <w:rPr>
          <w:b/>
          <w:bCs/>
          <w:sz w:val="36"/>
          <w:szCs w:val="36"/>
        </w:rPr>
      </w:pPr>
      <w:r w:rsidRPr="006E25E0">
        <w:rPr>
          <w:b/>
          <w:bCs/>
          <w:sz w:val="28"/>
          <w:szCs w:val="36"/>
        </w:rPr>
        <w:t>Website</w:t>
      </w:r>
    </w:p>
    <w:p w14:paraId="380A1EE6" w14:textId="7A9BCA51" w:rsidR="006E25E0" w:rsidRPr="001E57D4" w:rsidRDefault="00DA7954" w:rsidP="006E25E0">
      <w:pPr>
        <w:rPr>
          <w:b/>
          <w:bCs/>
          <w:sz w:val="36"/>
          <w:szCs w:val="36"/>
        </w:rPr>
      </w:pPr>
      <w:hyperlink r:id="rId7" w:history="1">
        <w:r w:rsidR="006E25E0" w:rsidRPr="007B1F6E">
          <w:rPr>
            <w:rStyle w:val="Hyperlink"/>
            <w:rFonts w:cs="Arial"/>
            <w:sz w:val="28"/>
            <w:szCs w:val="28"/>
          </w:rPr>
          <w:t>http://itsuite.it.brighton.ac.uk/jlf40/tmc/a2/landing.html</w:t>
        </w:r>
      </w:hyperlink>
      <w:r w:rsidR="006E25E0">
        <w:rPr>
          <w:sz w:val="28"/>
          <w:szCs w:val="28"/>
        </w:rPr>
        <w:t xml:space="preserve"> </w:t>
      </w:r>
      <w:r w:rsidR="006E25E0" w:rsidRPr="006E25E0">
        <w:rPr>
          <w:bCs/>
          <w:i/>
          <w:sz w:val="28"/>
          <w:szCs w:val="36"/>
        </w:rPr>
        <w:t>(normal)</w:t>
      </w:r>
    </w:p>
    <w:p w14:paraId="7750384A" w14:textId="04BF1FD1" w:rsidR="006E25E0" w:rsidRDefault="00DA7954" w:rsidP="006E25E0">
      <w:pPr>
        <w:rPr>
          <w:bCs/>
          <w:i/>
          <w:sz w:val="28"/>
          <w:szCs w:val="36"/>
        </w:rPr>
      </w:pPr>
      <w:hyperlink r:id="rId8" w:history="1">
        <w:r w:rsidR="006E25E0" w:rsidRPr="007B1F6E">
          <w:rPr>
            <w:rStyle w:val="Hyperlink"/>
            <w:rFonts w:cs="Arial"/>
            <w:sz w:val="28"/>
            <w:szCs w:val="28"/>
          </w:rPr>
          <w:t>http://itsuite.it.brighton.ac.uk/jlf40/tmc/a2-mini/landing.html</w:t>
        </w:r>
      </w:hyperlink>
      <w:r w:rsidR="006E25E0">
        <w:rPr>
          <w:sz w:val="28"/>
          <w:szCs w:val="28"/>
        </w:rPr>
        <w:t xml:space="preserve"> </w:t>
      </w:r>
      <w:r w:rsidR="006E25E0" w:rsidRPr="006E25E0">
        <w:rPr>
          <w:bCs/>
          <w:i/>
          <w:sz w:val="28"/>
          <w:szCs w:val="36"/>
        </w:rPr>
        <w:t>(</w:t>
      </w:r>
      <w:r w:rsidR="006E25E0">
        <w:rPr>
          <w:bCs/>
          <w:i/>
          <w:sz w:val="28"/>
          <w:szCs w:val="36"/>
        </w:rPr>
        <w:t>minified</w:t>
      </w:r>
      <w:r w:rsidR="006E25E0" w:rsidRPr="006E25E0">
        <w:rPr>
          <w:bCs/>
          <w:i/>
          <w:sz w:val="28"/>
          <w:szCs w:val="36"/>
        </w:rPr>
        <w:t>)</w:t>
      </w:r>
    </w:p>
    <w:p w14:paraId="3334555D" w14:textId="7E36C497" w:rsidR="006E25E0" w:rsidRDefault="006E25E0" w:rsidP="00C74751">
      <w:pPr>
        <w:numPr>
          <w:ilvl w:val="0"/>
          <w:numId w:val="36"/>
        </w:numPr>
        <w:rPr>
          <w:b/>
          <w:sz w:val="28"/>
          <w:szCs w:val="28"/>
        </w:rPr>
      </w:pPr>
      <w:r>
        <w:rPr>
          <w:b/>
          <w:sz w:val="28"/>
          <w:szCs w:val="28"/>
        </w:rPr>
        <w:t>APK</w:t>
      </w:r>
      <w:r w:rsidR="00226E2E">
        <w:rPr>
          <w:b/>
          <w:sz w:val="28"/>
          <w:szCs w:val="28"/>
        </w:rPr>
        <w:t xml:space="preserve"> (click Android tab, download the apk)</w:t>
      </w:r>
    </w:p>
    <w:p w14:paraId="7DD8965B" w14:textId="25CE29B7" w:rsidR="005A4C19" w:rsidRPr="005A4C19" w:rsidRDefault="00DA7954">
      <w:pPr>
        <w:rPr>
          <w:rStyle w:val="Hyperlink"/>
          <w:rFonts w:cs="Arial"/>
          <w:color w:val="000000"/>
          <w:sz w:val="28"/>
          <w:szCs w:val="36"/>
          <w:u w:val="none"/>
        </w:rPr>
      </w:pPr>
      <w:hyperlink r:id="rId9" w:history="1">
        <w:r w:rsidR="001D7350" w:rsidRPr="001D7350">
          <w:rPr>
            <w:rStyle w:val="Hyperlink"/>
            <w:rFonts w:cs="Arial"/>
            <w:sz w:val="28"/>
          </w:rPr>
          <w:t>https://gonative.io/share/jewdkd</w:t>
        </w:r>
      </w:hyperlink>
      <w:r w:rsidR="001D7350" w:rsidRPr="001D7350">
        <w:rPr>
          <w:sz w:val="28"/>
        </w:rPr>
        <w:t xml:space="preserve"> </w:t>
      </w:r>
      <w:r w:rsidR="005A4C19" w:rsidRPr="006E25E0">
        <w:rPr>
          <w:bCs/>
          <w:i/>
          <w:sz w:val="28"/>
          <w:szCs w:val="36"/>
        </w:rPr>
        <w:t>(normal)</w:t>
      </w:r>
    </w:p>
    <w:p w14:paraId="3C4922AC" w14:textId="6D8C82DB" w:rsidR="00435E58" w:rsidRDefault="00DA7954">
      <w:pPr>
        <w:rPr>
          <w:rStyle w:val="Hyperlink"/>
          <w:rFonts w:cs="Arial"/>
          <w:sz w:val="28"/>
          <w:szCs w:val="36"/>
        </w:rPr>
      </w:pPr>
      <w:hyperlink r:id="rId10" w:history="1">
        <w:r w:rsidR="001D7350" w:rsidRPr="001D7350">
          <w:rPr>
            <w:rStyle w:val="Hyperlink"/>
            <w:rFonts w:cs="Arial"/>
            <w:sz w:val="28"/>
          </w:rPr>
          <w:t>https://gonative.io/share/xprqmw</w:t>
        </w:r>
      </w:hyperlink>
      <w:r w:rsidR="001D7350" w:rsidRPr="001D7350">
        <w:rPr>
          <w:sz w:val="28"/>
        </w:rPr>
        <w:t xml:space="preserve"> </w:t>
      </w:r>
      <w:r w:rsidR="00435E58" w:rsidRPr="006E25E0">
        <w:rPr>
          <w:bCs/>
          <w:i/>
          <w:sz w:val="28"/>
          <w:szCs w:val="36"/>
        </w:rPr>
        <w:t>(</w:t>
      </w:r>
      <w:r w:rsidR="00435E58">
        <w:rPr>
          <w:bCs/>
          <w:i/>
          <w:sz w:val="28"/>
          <w:szCs w:val="36"/>
        </w:rPr>
        <w:t>minified</w:t>
      </w:r>
      <w:r w:rsidR="00435E58" w:rsidRPr="006E25E0">
        <w:rPr>
          <w:bCs/>
          <w:i/>
          <w:sz w:val="28"/>
          <w:szCs w:val="36"/>
        </w:rPr>
        <w:t>)</w:t>
      </w:r>
    </w:p>
    <w:p w14:paraId="3814D0EE" w14:textId="465B1F28" w:rsidR="006E25E0" w:rsidRPr="001E57D4" w:rsidRDefault="006E25E0" w:rsidP="00C74751">
      <w:pPr>
        <w:numPr>
          <w:ilvl w:val="0"/>
          <w:numId w:val="36"/>
        </w:numPr>
        <w:rPr>
          <w:b/>
          <w:bCs/>
          <w:sz w:val="36"/>
          <w:szCs w:val="36"/>
        </w:rPr>
      </w:pPr>
      <w:r w:rsidRPr="006E25E0">
        <w:rPr>
          <w:b/>
          <w:sz w:val="28"/>
          <w:szCs w:val="36"/>
        </w:rPr>
        <w:t>QR Images</w:t>
      </w:r>
      <w:r w:rsidR="00160D77">
        <w:rPr>
          <w:b/>
          <w:sz w:val="28"/>
          <w:szCs w:val="36"/>
        </w:rPr>
        <w:t xml:space="preserve"> (testing)</w:t>
      </w:r>
    </w:p>
    <w:p w14:paraId="11A018F3" w14:textId="47EA8E38" w:rsidR="006E25E0" w:rsidRPr="001E57D4" w:rsidRDefault="00DA7954" w:rsidP="006E25E0">
      <w:pPr>
        <w:rPr>
          <w:b/>
          <w:bCs/>
          <w:sz w:val="36"/>
          <w:szCs w:val="36"/>
        </w:rPr>
      </w:pPr>
      <w:hyperlink r:id="rId11" w:history="1">
        <w:r w:rsidR="006E25E0" w:rsidRPr="007B1F6E">
          <w:rPr>
            <w:rStyle w:val="Hyperlink"/>
            <w:rFonts w:cs="Arial"/>
            <w:sz w:val="28"/>
            <w:szCs w:val="28"/>
          </w:rPr>
          <w:t>http://itsuite.it.brighton.ac.uk/jlf40/tmc/a2/qr-images.html</w:t>
        </w:r>
      </w:hyperlink>
    </w:p>
    <w:p w14:paraId="28EB714B" w14:textId="24690605" w:rsidR="006E25E0" w:rsidRPr="00C42B0E" w:rsidRDefault="00C42B0E" w:rsidP="00C74751">
      <w:pPr>
        <w:numPr>
          <w:ilvl w:val="0"/>
          <w:numId w:val="36"/>
        </w:numPr>
        <w:rPr>
          <w:b/>
          <w:sz w:val="28"/>
          <w:szCs w:val="36"/>
        </w:rPr>
      </w:pPr>
      <w:r w:rsidRPr="00C42B0E">
        <w:rPr>
          <w:b/>
          <w:sz w:val="28"/>
          <w:szCs w:val="36"/>
        </w:rPr>
        <w:t>Google Drive (shared)</w:t>
      </w:r>
    </w:p>
    <w:p w14:paraId="6C18B645" w14:textId="6A17291F" w:rsidR="00C42B0E" w:rsidRPr="00E44E60" w:rsidRDefault="00DA7954">
      <w:pPr>
        <w:rPr>
          <w:bCs/>
          <w:sz w:val="28"/>
          <w:szCs w:val="19"/>
          <w:shd w:val="clear" w:color="auto" w:fill="FFFFFF"/>
        </w:rPr>
      </w:pPr>
      <w:hyperlink r:id="rId12" w:history="1">
        <w:r w:rsidR="00C42B0E" w:rsidRPr="00E44E60">
          <w:rPr>
            <w:rStyle w:val="Hyperlink"/>
            <w:rFonts w:cs="Arial"/>
            <w:bCs/>
            <w:sz w:val="28"/>
            <w:szCs w:val="19"/>
            <w:shd w:val="clear" w:color="auto" w:fill="FFFFFF"/>
          </w:rPr>
          <w:t>https://tinyurl.com/y82kk2pm</w:t>
        </w:r>
      </w:hyperlink>
    </w:p>
    <w:p w14:paraId="6977679A" w14:textId="77777777" w:rsidR="00C42B0E" w:rsidRPr="006E25E0" w:rsidRDefault="00C42B0E">
      <w:pPr>
        <w:rPr>
          <w:sz w:val="28"/>
          <w:szCs w:val="36"/>
        </w:rPr>
      </w:pPr>
    </w:p>
    <w:p w14:paraId="03B8EB24" w14:textId="77777777" w:rsidR="00796248" w:rsidRPr="001E57D4" w:rsidRDefault="00796248">
      <w:pPr>
        <w:rPr>
          <w:b/>
          <w:bCs/>
          <w:sz w:val="36"/>
          <w:szCs w:val="36"/>
        </w:rPr>
      </w:pPr>
      <w:r w:rsidRPr="001E57D4">
        <w:rPr>
          <w:b/>
          <w:bCs/>
          <w:sz w:val="36"/>
          <w:szCs w:val="36"/>
        </w:rPr>
        <w:t>Team Name</w:t>
      </w:r>
    </w:p>
    <w:p w14:paraId="682167BE" w14:textId="4C98E06C" w:rsidR="00796248" w:rsidRPr="001E57D4" w:rsidRDefault="006E25E0">
      <w:pPr>
        <w:rPr>
          <w:sz w:val="28"/>
          <w:szCs w:val="28"/>
        </w:rPr>
      </w:pPr>
      <w:r>
        <w:rPr>
          <w:sz w:val="28"/>
          <w:szCs w:val="28"/>
        </w:rPr>
        <w:t>Next Level Solutions</w:t>
      </w:r>
    </w:p>
    <w:p w14:paraId="6495CF8B" w14:textId="77777777" w:rsidR="00796248" w:rsidRDefault="00796248">
      <w:pPr>
        <w:rPr>
          <w:sz w:val="36"/>
          <w:szCs w:val="36"/>
        </w:rPr>
      </w:pPr>
    </w:p>
    <w:p w14:paraId="6247FA6F" w14:textId="77777777" w:rsidR="00796248" w:rsidRPr="001E57D4" w:rsidRDefault="00796248">
      <w:pPr>
        <w:rPr>
          <w:b/>
          <w:bCs/>
          <w:sz w:val="36"/>
          <w:szCs w:val="36"/>
        </w:rPr>
      </w:pPr>
      <w:r w:rsidRPr="001E57D4">
        <w:rPr>
          <w:b/>
          <w:bCs/>
          <w:sz w:val="36"/>
          <w:szCs w:val="36"/>
        </w:rPr>
        <w:t>Team members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98"/>
        <w:gridCol w:w="2722"/>
      </w:tblGrid>
      <w:tr w:rsidR="00796248" w:rsidRPr="009D292A" w14:paraId="7C5EC634" w14:textId="77777777" w:rsidTr="005821BE">
        <w:tc>
          <w:tcPr>
            <w:tcW w:w="5998" w:type="dxa"/>
          </w:tcPr>
          <w:p w14:paraId="7E5F6696" w14:textId="77777777" w:rsidR="00796248" w:rsidRPr="00DF2415" w:rsidRDefault="00796248">
            <w:pPr>
              <w:rPr>
                <w:b/>
                <w:bCs/>
                <w:sz w:val="28"/>
                <w:szCs w:val="28"/>
              </w:rPr>
            </w:pPr>
            <w:r w:rsidRPr="00DF2415">
              <w:rPr>
                <w:b/>
                <w:bCs/>
                <w:sz w:val="28"/>
                <w:szCs w:val="28"/>
              </w:rPr>
              <w:t>Name</w:t>
            </w:r>
          </w:p>
        </w:tc>
        <w:tc>
          <w:tcPr>
            <w:tcW w:w="2722" w:type="dxa"/>
          </w:tcPr>
          <w:p w14:paraId="2CEF88C5" w14:textId="77777777" w:rsidR="00796248" w:rsidRPr="00DF2415" w:rsidRDefault="00796248">
            <w:pPr>
              <w:rPr>
                <w:b/>
                <w:bCs/>
                <w:sz w:val="28"/>
                <w:szCs w:val="28"/>
              </w:rPr>
            </w:pPr>
            <w:r w:rsidRPr="00DF2415">
              <w:rPr>
                <w:b/>
                <w:bCs/>
                <w:sz w:val="28"/>
                <w:szCs w:val="28"/>
              </w:rPr>
              <w:t>Student Number</w:t>
            </w:r>
          </w:p>
        </w:tc>
      </w:tr>
      <w:tr w:rsidR="00796248" w:rsidRPr="009D292A" w14:paraId="55C91D21" w14:textId="77777777" w:rsidTr="005821BE">
        <w:tc>
          <w:tcPr>
            <w:tcW w:w="5998" w:type="dxa"/>
          </w:tcPr>
          <w:p w14:paraId="5AE6B485" w14:textId="0E005534" w:rsidR="00796248" w:rsidRPr="00DF2415" w:rsidRDefault="006E25E0">
            <w:pPr>
              <w:rPr>
                <w:sz w:val="28"/>
                <w:szCs w:val="28"/>
              </w:rPr>
            </w:pPr>
            <w:r>
              <w:rPr>
                <w:sz w:val="28"/>
                <w:szCs w:val="28"/>
              </w:rPr>
              <w:t>Jack Finn</w:t>
            </w:r>
          </w:p>
        </w:tc>
        <w:tc>
          <w:tcPr>
            <w:tcW w:w="2722" w:type="dxa"/>
          </w:tcPr>
          <w:p w14:paraId="5FA8476D" w14:textId="33E09F7C" w:rsidR="00796248" w:rsidRPr="00DF2415" w:rsidRDefault="006E25E0">
            <w:pPr>
              <w:rPr>
                <w:sz w:val="28"/>
                <w:szCs w:val="28"/>
              </w:rPr>
            </w:pPr>
            <w:r>
              <w:rPr>
                <w:sz w:val="28"/>
                <w:szCs w:val="28"/>
              </w:rPr>
              <w:t>16832245</w:t>
            </w:r>
          </w:p>
        </w:tc>
      </w:tr>
      <w:tr w:rsidR="00796248" w:rsidRPr="009D292A" w14:paraId="2816ADAC" w14:textId="77777777" w:rsidTr="005821BE">
        <w:tc>
          <w:tcPr>
            <w:tcW w:w="5998" w:type="dxa"/>
          </w:tcPr>
          <w:p w14:paraId="1F6F507C" w14:textId="6FB1F29E" w:rsidR="00796248" w:rsidRPr="00DF2415" w:rsidRDefault="00C42B0E">
            <w:pPr>
              <w:rPr>
                <w:sz w:val="28"/>
                <w:szCs w:val="28"/>
              </w:rPr>
            </w:pPr>
            <w:r>
              <w:rPr>
                <w:sz w:val="28"/>
                <w:szCs w:val="28"/>
              </w:rPr>
              <w:t xml:space="preserve">Cameron </w:t>
            </w:r>
            <w:r w:rsidR="00E44E60" w:rsidRPr="00E44E60">
              <w:rPr>
                <w:sz w:val="28"/>
                <w:szCs w:val="28"/>
              </w:rPr>
              <w:t>McDermid</w:t>
            </w:r>
          </w:p>
        </w:tc>
        <w:tc>
          <w:tcPr>
            <w:tcW w:w="2722" w:type="dxa"/>
          </w:tcPr>
          <w:p w14:paraId="0C6F6231" w14:textId="4A41DDA9" w:rsidR="00796248" w:rsidRPr="00DF2415" w:rsidRDefault="00C42B0E">
            <w:pPr>
              <w:rPr>
                <w:sz w:val="28"/>
                <w:szCs w:val="28"/>
              </w:rPr>
            </w:pPr>
            <w:r w:rsidRPr="00C42B0E">
              <w:rPr>
                <w:sz w:val="28"/>
                <w:szCs w:val="28"/>
              </w:rPr>
              <w:t>16824149</w:t>
            </w:r>
          </w:p>
        </w:tc>
      </w:tr>
      <w:tr w:rsidR="00796248" w:rsidRPr="009D292A" w14:paraId="4EA604B2" w14:textId="77777777" w:rsidTr="005821BE">
        <w:tc>
          <w:tcPr>
            <w:tcW w:w="5998" w:type="dxa"/>
          </w:tcPr>
          <w:p w14:paraId="091157FC" w14:textId="5138DD29" w:rsidR="00796248" w:rsidRPr="00DF2415" w:rsidRDefault="00C42B0E">
            <w:pPr>
              <w:rPr>
                <w:sz w:val="28"/>
                <w:szCs w:val="28"/>
              </w:rPr>
            </w:pPr>
            <w:r>
              <w:rPr>
                <w:sz w:val="28"/>
                <w:szCs w:val="28"/>
              </w:rPr>
              <w:t>Rupert Garland</w:t>
            </w:r>
          </w:p>
        </w:tc>
        <w:tc>
          <w:tcPr>
            <w:tcW w:w="2722" w:type="dxa"/>
          </w:tcPr>
          <w:p w14:paraId="7969105F" w14:textId="618A27E1" w:rsidR="00796248" w:rsidRPr="00DF2415" w:rsidRDefault="003A1B98">
            <w:pPr>
              <w:rPr>
                <w:sz w:val="28"/>
                <w:szCs w:val="28"/>
              </w:rPr>
            </w:pPr>
            <w:r w:rsidRPr="003A1B98">
              <w:rPr>
                <w:sz w:val="28"/>
                <w:szCs w:val="28"/>
              </w:rPr>
              <w:t>16832350</w:t>
            </w:r>
          </w:p>
        </w:tc>
      </w:tr>
    </w:tbl>
    <w:p w14:paraId="41C5A5AA" w14:textId="77777777" w:rsidR="00796248" w:rsidRDefault="00796248" w:rsidP="00654CFC">
      <w:pPr>
        <w:sectPr w:rsidR="00796248" w:rsidSect="00354C83">
          <w:footerReference w:type="default" r:id="rId13"/>
          <w:headerReference w:type="first" r:id="rId14"/>
          <w:pgSz w:w="11907" w:h="16840" w:code="9"/>
          <w:pgMar w:top="1418" w:right="1418" w:bottom="1418" w:left="1985" w:header="709" w:footer="709" w:gutter="0"/>
          <w:cols w:space="708"/>
          <w:titlePg/>
          <w:docGrid w:linePitch="360"/>
        </w:sectPr>
      </w:pPr>
    </w:p>
    <w:p w14:paraId="56714A97" w14:textId="77777777" w:rsidR="00796248" w:rsidRDefault="00796248" w:rsidP="00DD1FD0">
      <w:pPr>
        <w:pStyle w:val="Heading1"/>
        <w:numPr>
          <w:ilvl w:val="0"/>
          <w:numId w:val="0"/>
        </w:numPr>
        <w:ind w:left="360" w:hanging="360"/>
      </w:pPr>
      <w:bookmarkStart w:id="1" w:name="_Toc514336959"/>
      <w:r w:rsidRPr="009D292A">
        <w:lastRenderedPageBreak/>
        <w:t xml:space="preserve">Table of </w:t>
      </w:r>
      <w:r w:rsidRPr="00DD1FD0">
        <w:t>Contents</w:t>
      </w:r>
      <w:bookmarkEnd w:id="1"/>
    </w:p>
    <w:p w14:paraId="534768E8" w14:textId="77777777" w:rsidR="00796248" w:rsidRPr="009D292A" w:rsidRDefault="00796248" w:rsidP="00654CFC"/>
    <w:p w14:paraId="75907541" w14:textId="77777777" w:rsidR="00796248" w:rsidRPr="00654CFC" w:rsidRDefault="00796248" w:rsidP="00654CFC"/>
    <w:p w14:paraId="240692B3" w14:textId="576D2F6C" w:rsidR="007A58C7" w:rsidRPr="00E77653" w:rsidRDefault="00796248">
      <w:pPr>
        <w:pStyle w:val="TOC1"/>
        <w:tabs>
          <w:tab w:val="right" w:leader="dot" w:pos="8494"/>
        </w:tabs>
        <w:rPr>
          <w:rFonts w:ascii="Calibri" w:hAnsi="Calibri" w:cs="Times New Roman"/>
          <w:b w:val="0"/>
          <w:bCs w:val="0"/>
          <w:noProof/>
          <w:color w:val="auto"/>
          <w:sz w:val="22"/>
          <w:szCs w:val="22"/>
        </w:rPr>
      </w:pPr>
      <w:r w:rsidRPr="009D292A">
        <w:rPr>
          <w:rFonts w:ascii="Arial" w:hAnsi="Arial" w:cs="Arial"/>
        </w:rPr>
        <w:fldChar w:fldCharType="begin"/>
      </w:r>
      <w:r w:rsidRPr="009D292A">
        <w:rPr>
          <w:rFonts w:ascii="Arial" w:hAnsi="Arial" w:cs="Arial"/>
        </w:rPr>
        <w:instrText xml:space="preserve"> TOC \o "1-3" \h \z \u </w:instrText>
      </w:r>
      <w:r w:rsidRPr="009D292A">
        <w:rPr>
          <w:rFonts w:ascii="Arial" w:hAnsi="Arial" w:cs="Arial"/>
        </w:rPr>
        <w:fldChar w:fldCharType="separate"/>
      </w:r>
      <w:hyperlink w:anchor="_Toc514336959" w:history="1">
        <w:r w:rsidR="007A58C7" w:rsidRPr="005F2E11">
          <w:rPr>
            <w:rStyle w:val="Hyperlink"/>
            <w:noProof/>
          </w:rPr>
          <w:t>Table of Contents</w:t>
        </w:r>
        <w:r w:rsidR="007A58C7">
          <w:rPr>
            <w:noProof/>
            <w:webHidden/>
          </w:rPr>
          <w:tab/>
        </w:r>
        <w:r w:rsidR="007A58C7">
          <w:rPr>
            <w:noProof/>
            <w:webHidden/>
          </w:rPr>
          <w:fldChar w:fldCharType="begin"/>
        </w:r>
        <w:r w:rsidR="007A58C7">
          <w:rPr>
            <w:noProof/>
            <w:webHidden/>
          </w:rPr>
          <w:instrText xml:space="preserve"> PAGEREF _Toc514336959 \h </w:instrText>
        </w:r>
        <w:r w:rsidR="007A58C7">
          <w:rPr>
            <w:noProof/>
            <w:webHidden/>
          </w:rPr>
        </w:r>
        <w:r w:rsidR="007A58C7">
          <w:rPr>
            <w:noProof/>
            <w:webHidden/>
          </w:rPr>
          <w:fldChar w:fldCharType="separate"/>
        </w:r>
        <w:r w:rsidR="007A58C7">
          <w:rPr>
            <w:noProof/>
            <w:webHidden/>
          </w:rPr>
          <w:t>2</w:t>
        </w:r>
        <w:r w:rsidR="007A58C7">
          <w:rPr>
            <w:noProof/>
            <w:webHidden/>
          </w:rPr>
          <w:fldChar w:fldCharType="end"/>
        </w:r>
      </w:hyperlink>
    </w:p>
    <w:p w14:paraId="2B36AF9A" w14:textId="3B150D50"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0" w:history="1">
        <w:r w:rsidR="007A58C7" w:rsidRPr="005F2E11">
          <w:rPr>
            <w:rStyle w:val="Hyperlink"/>
            <w:noProof/>
          </w:rPr>
          <w:t>1.</w:t>
        </w:r>
        <w:r w:rsidR="007A58C7" w:rsidRPr="00E77653">
          <w:rPr>
            <w:rFonts w:ascii="Calibri" w:hAnsi="Calibri" w:cs="Times New Roman"/>
            <w:b w:val="0"/>
            <w:bCs w:val="0"/>
            <w:noProof/>
            <w:color w:val="auto"/>
            <w:sz w:val="22"/>
            <w:szCs w:val="22"/>
          </w:rPr>
          <w:tab/>
        </w:r>
        <w:r w:rsidR="007A58C7" w:rsidRPr="005F2E11">
          <w:rPr>
            <w:rStyle w:val="Hyperlink"/>
            <w:noProof/>
          </w:rPr>
          <w:t>Pitch</w:t>
        </w:r>
        <w:r w:rsidR="007A58C7">
          <w:rPr>
            <w:noProof/>
            <w:webHidden/>
          </w:rPr>
          <w:tab/>
        </w:r>
        <w:r w:rsidR="007A58C7">
          <w:rPr>
            <w:noProof/>
            <w:webHidden/>
          </w:rPr>
          <w:fldChar w:fldCharType="begin"/>
        </w:r>
        <w:r w:rsidR="007A58C7">
          <w:rPr>
            <w:noProof/>
            <w:webHidden/>
          </w:rPr>
          <w:instrText xml:space="preserve"> PAGEREF _Toc514336960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6BFB60DD" w14:textId="22854427"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1" w:history="1">
        <w:r w:rsidR="007A58C7" w:rsidRPr="005F2E11">
          <w:rPr>
            <w:rStyle w:val="Hyperlink"/>
            <w:noProof/>
          </w:rPr>
          <w:t>2.</w:t>
        </w:r>
        <w:r w:rsidR="007A58C7" w:rsidRPr="00E77653">
          <w:rPr>
            <w:rFonts w:ascii="Calibri" w:hAnsi="Calibri" w:cs="Times New Roman"/>
            <w:b w:val="0"/>
            <w:bCs w:val="0"/>
            <w:noProof/>
            <w:color w:val="auto"/>
            <w:sz w:val="22"/>
            <w:szCs w:val="22"/>
          </w:rPr>
          <w:tab/>
        </w:r>
        <w:r w:rsidR="007A58C7" w:rsidRPr="005F2E11">
          <w:rPr>
            <w:rStyle w:val="Hyperlink"/>
            <w:noProof/>
          </w:rPr>
          <w:t>Competition and Inspiration</w:t>
        </w:r>
        <w:r w:rsidR="007A58C7">
          <w:rPr>
            <w:noProof/>
            <w:webHidden/>
          </w:rPr>
          <w:tab/>
        </w:r>
        <w:r w:rsidR="007A58C7">
          <w:rPr>
            <w:noProof/>
            <w:webHidden/>
          </w:rPr>
          <w:fldChar w:fldCharType="begin"/>
        </w:r>
        <w:r w:rsidR="007A58C7">
          <w:rPr>
            <w:noProof/>
            <w:webHidden/>
          </w:rPr>
          <w:instrText xml:space="preserve"> PAGEREF _Toc514336961 \h </w:instrText>
        </w:r>
        <w:r w:rsidR="007A58C7">
          <w:rPr>
            <w:noProof/>
            <w:webHidden/>
          </w:rPr>
        </w:r>
        <w:r w:rsidR="007A58C7">
          <w:rPr>
            <w:noProof/>
            <w:webHidden/>
          </w:rPr>
          <w:fldChar w:fldCharType="separate"/>
        </w:r>
        <w:r w:rsidR="007A58C7">
          <w:rPr>
            <w:noProof/>
            <w:webHidden/>
          </w:rPr>
          <w:t>3</w:t>
        </w:r>
        <w:r w:rsidR="007A58C7">
          <w:rPr>
            <w:noProof/>
            <w:webHidden/>
          </w:rPr>
          <w:fldChar w:fldCharType="end"/>
        </w:r>
      </w:hyperlink>
    </w:p>
    <w:p w14:paraId="25BFE7C9" w14:textId="6F5D12C2"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2" w:history="1">
        <w:r w:rsidR="007A58C7" w:rsidRPr="005F2E11">
          <w:rPr>
            <w:rStyle w:val="Hyperlink"/>
            <w:noProof/>
          </w:rPr>
          <w:t>3.</w:t>
        </w:r>
        <w:r w:rsidR="007A58C7" w:rsidRPr="00E77653">
          <w:rPr>
            <w:rFonts w:ascii="Calibri" w:hAnsi="Calibri" w:cs="Times New Roman"/>
            <w:b w:val="0"/>
            <w:bCs w:val="0"/>
            <w:noProof/>
            <w:color w:val="auto"/>
            <w:sz w:val="22"/>
            <w:szCs w:val="22"/>
          </w:rPr>
          <w:tab/>
        </w:r>
        <w:r w:rsidR="007A58C7" w:rsidRPr="005F2E11">
          <w:rPr>
            <w:rStyle w:val="Hyperlink"/>
            <w:noProof/>
          </w:rPr>
          <w:t>Target audience</w:t>
        </w:r>
        <w:r w:rsidR="007A58C7">
          <w:rPr>
            <w:noProof/>
            <w:webHidden/>
          </w:rPr>
          <w:tab/>
        </w:r>
        <w:r w:rsidR="007A58C7">
          <w:rPr>
            <w:noProof/>
            <w:webHidden/>
          </w:rPr>
          <w:fldChar w:fldCharType="begin"/>
        </w:r>
        <w:r w:rsidR="007A58C7">
          <w:rPr>
            <w:noProof/>
            <w:webHidden/>
          </w:rPr>
          <w:instrText xml:space="preserve"> PAGEREF _Toc514336962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4E2BDA44" w14:textId="40175122"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3" w:history="1">
        <w:r w:rsidR="007A58C7" w:rsidRPr="005F2E11">
          <w:rPr>
            <w:rStyle w:val="Hyperlink"/>
            <w:noProof/>
          </w:rPr>
          <w:t>4.</w:t>
        </w:r>
        <w:r w:rsidR="007A58C7" w:rsidRPr="00E77653">
          <w:rPr>
            <w:rFonts w:ascii="Calibri" w:hAnsi="Calibri" w:cs="Times New Roman"/>
            <w:b w:val="0"/>
            <w:bCs w:val="0"/>
            <w:noProof/>
            <w:color w:val="auto"/>
            <w:sz w:val="22"/>
            <w:szCs w:val="22"/>
          </w:rPr>
          <w:tab/>
        </w:r>
        <w:r w:rsidR="007A58C7" w:rsidRPr="005F2E11">
          <w:rPr>
            <w:rStyle w:val="Hyperlink"/>
            <w:noProof/>
          </w:rPr>
          <w:t>Usability issues</w:t>
        </w:r>
        <w:r w:rsidR="007A58C7">
          <w:rPr>
            <w:noProof/>
            <w:webHidden/>
          </w:rPr>
          <w:tab/>
        </w:r>
        <w:r w:rsidR="007A58C7">
          <w:rPr>
            <w:noProof/>
            <w:webHidden/>
          </w:rPr>
          <w:fldChar w:fldCharType="begin"/>
        </w:r>
        <w:r w:rsidR="007A58C7">
          <w:rPr>
            <w:noProof/>
            <w:webHidden/>
          </w:rPr>
          <w:instrText xml:space="preserve"> PAGEREF _Toc514336963 \h </w:instrText>
        </w:r>
        <w:r w:rsidR="007A58C7">
          <w:rPr>
            <w:noProof/>
            <w:webHidden/>
          </w:rPr>
        </w:r>
        <w:r w:rsidR="007A58C7">
          <w:rPr>
            <w:noProof/>
            <w:webHidden/>
          </w:rPr>
          <w:fldChar w:fldCharType="separate"/>
        </w:r>
        <w:r w:rsidR="007A58C7">
          <w:rPr>
            <w:noProof/>
            <w:webHidden/>
          </w:rPr>
          <w:t>4</w:t>
        </w:r>
        <w:r w:rsidR="007A58C7">
          <w:rPr>
            <w:noProof/>
            <w:webHidden/>
          </w:rPr>
          <w:fldChar w:fldCharType="end"/>
        </w:r>
      </w:hyperlink>
    </w:p>
    <w:p w14:paraId="03615127" w14:textId="7201F249"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4" w:history="1">
        <w:r w:rsidR="007A58C7" w:rsidRPr="005F2E11">
          <w:rPr>
            <w:rStyle w:val="Hyperlink"/>
            <w:noProof/>
          </w:rPr>
          <w:t>5.</w:t>
        </w:r>
        <w:r w:rsidR="007A58C7" w:rsidRPr="00E77653">
          <w:rPr>
            <w:rFonts w:ascii="Calibri" w:hAnsi="Calibri" w:cs="Times New Roman"/>
            <w:b w:val="0"/>
            <w:bCs w:val="0"/>
            <w:noProof/>
            <w:color w:val="auto"/>
            <w:sz w:val="22"/>
            <w:szCs w:val="22"/>
          </w:rPr>
          <w:tab/>
        </w:r>
        <w:r w:rsidR="007A58C7" w:rsidRPr="005F2E11">
          <w:rPr>
            <w:rStyle w:val="Hyperlink"/>
            <w:noProof/>
          </w:rPr>
          <w:t>Personas</w:t>
        </w:r>
        <w:r w:rsidR="007A58C7">
          <w:rPr>
            <w:noProof/>
            <w:webHidden/>
          </w:rPr>
          <w:tab/>
        </w:r>
        <w:r w:rsidR="007A58C7">
          <w:rPr>
            <w:noProof/>
            <w:webHidden/>
          </w:rPr>
          <w:fldChar w:fldCharType="begin"/>
        </w:r>
        <w:r w:rsidR="007A58C7">
          <w:rPr>
            <w:noProof/>
            <w:webHidden/>
          </w:rPr>
          <w:instrText xml:space="preserve"> PAGEREF _Toc514336964 \h </w:instrText>
        </w:r>
        <w:r w:rsidR="007A58C7">
          <w:rPr>
            <w:noProof/>
            <w:webHidden/>
          </w:rPr>
        </w:r>
        <w:r w:rsidR="007A58C7">
          <w:rPr>
            <w:noProof/>
            <w:webHidden/>
          </w:rPr>
          <w:fldChar w:fldCharType="separate"/>
        </w:r>
        <w:r w:rsidR="007A58C7">
          <w:rPr>
            <w:noProof/>
            <w:webHidden/>
          </w:rPr>
          <w:t>5</w:t>
        </w:r>
        <w:r w:rsidR="007A58C7">
          <w:rPr>
            <w:noProof/>
            <w:webHidden/>
          </w:rPr>
          <w:fldChar w:fldCharType="end"/>
        </w:r>
      </w:hyperlink>
    </w:p>
    <w:p w14:paraId="4772EE9A" w14:textId="33939B93"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5" w:history="1">
        <w:r w:rsidR="007A58C7" w:rsidRPr="005F2E11">
          <w:rPr>
            <w:rStyle w:val="Hyperlink"/>
            <w:noProof/>
          </w:rPr>
          <w:t>6.</w:t>
        </w:r>
        <w:r w:rsidR="007A58C7" w:rsidRPr="00E77653">
          <w:rPr>
            <w:rFonts w:ascii="Calibri" w:hAnsi="Calibri" w:cs="Times New Roman"/>
            <w:b w:val="0"/>
            <w:bCs w:val="0"/>
            <w:noProof/>
            <w:color w:val="auto"/>
            <w:sz w:val="22"/>
            <w:szCs w:val="22"/>
          </w:rPr>
          <w:tab/>
        </w:r>
        <w:r w:rsidR="007A58C7" w:rsidRPr="005F2E11">
          <w:rPr>
            <w:rStyle w:val="Hyperlink"/>
            <w:noProof/>
          </w:rPr>
          <w:t>Scenarios</w:t>
        </w:r>
        <w:r w:rsidR="007A58C7">
          <w:rPr>
            <w:noProof/>
            <w:webHidden/>
          </w:rPr>
          <w:tab/>
        </w:r>
        <w:r w:rsidR="007A58C7">
          <w:rPr>
            <w:noProof/>
            <w:webHidden/>
          </w:rPr>
          <w:fldChar w:fldCharType="begin"/>
        </w:r>
        <w:r w:rsidR="007A58C7">
          <w:rPr>
            <w:noProof/>
            <w:webHidden/>
          </w:rPr>
          <w:instrText xml:space="preserve"> PAGEREF _Toc514336965 \h </w:instrText>
        </w:r>
        <w:r w:rsidR="007A58C7">
          <w:rPr>
            <w:noProof/>
            <w:webHidden/>
          </w:rPr>
        </w:r>
        <w:r w:rsidR="007A58C7">
          <w:rPr>
            <w:noProof/>
            <w:webHidden/>
          </w:rPr>
          <w:fldChar w:fldCharType="separate"/>
        </w:r>
        <w:r w:rsidR="007A58C7">
          <w:rPr>
            <w:noProof/>
            <w:webHidden/>
          </w:rPr>
          <w:t>7</w:t>
        </w:r>
        <w:r w:rsidR="007A58C7">
          <w:rPr>
            <w:noProof/>
            <w:webHidden/>
          </w:rPr>
          <w:fldChar w:fldCharType="end"/>
        </w:r>
      </w:hyperlink>
    </w:p>
    <w:p w14:paraId="1F3874F2" w14:textId="41B13CE0"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6" w:history="1">
        <w:r w:rsidR="007A58C7" w:rsidRPr="005F2E11">
          <w:rPr>
            <w:rStyle w:val="Hyperlink"/>
            <w:noProof/>
          </w:rPr>
          <w:t>7.</w:t>
        </w:r>
        <w:r w:rsidR="007A58C7" w:rsidRPr="00E77653">
          <w:rPr>
            <w:rFonts w:ascii="Calibri" w:hAnsi="Calibri" w:cs="Times New Roman"/>
            <w:b w:val="0"/>
            <w:bCs w:val="0"/>
            <w:noProof/>
            <w:color w:val="auto"/>
            <w:sz w:val="22"/>
            <w:szCs w:val="22"/>
          </w:rPr>
          <w:tab/>
        </w:r>
        <w:r w:rsidR="007A58C7" w:rsidRPr="005F2E11">
          <w:rPr>
            <w:rStyle w:val="Hyperlink"/>
            <w:noProof/>
          </w:rPr>
          <w:t>Wireframes</w:t>
        </w:r>
        <w:r w:rsidR="007A58C7">
          <w:rPr>
            <w:noProof/>
            <w:webHidden/>
          </w:rPr>
          <w:tab/>
        </w:r>
        <w:r w:rsidR="007A58C7">
          <w:rPr>
            <w:noProof/>
            <w:webHidden/>
          </w:rPr>
          <w:fldChar w:fldCharType="begin"/>
        </w:r>
        <w:r w:rsidR="007A58C7">
          <w:rPr>
            <w:noProof/>
            <w:webHidden/>
          </w:rPr>
          <w:instrText xml:space="preserve"> PAGEREF _Toc514336966 \h </w:instrText>
        </w:r>
        <w:r w:rsidR="007A58C7">
          <w:rPr>
            <w:noProof/>
            <w:webHidden/>
          </w:rPr>
        </w:r>
        <w:r w:rsidR="007A58C7">
          <w:rPr>
            <w:noProof/>
            <w:webHidden/>
          </w:rPr>
          <w:fldChar w:fldCharType="separate"/>
        </w:r>
        <w:r w:rsidR="007A58C7">
          <w:rPr>
            <w:noProof/>
            <w:webHidden/>
          </w:rPr>
          <w:t>9</w:t>
        </w:r>
        <w:r w:rsidR="007A58C7">
          <w:rPr>
            <w:noProof/>
            <w:webHidden/>
          </w:rPr>
          <w:fldChar w:fldCharType="end"/>
        </w:r>
      </w:hyperlink>
    </w:p>
    <w:p w14:paraId="53EB2A13" w14:textId="508C934F"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7" w:history="1">
        <w:r w:rsidR="007A58C7" w:rsidRPr="005F2E11">
          <w:rPr>
            <w:rStyle w:val="Hyperlink"/>
            <w:noProof/>
          </w:rPr>
          <w:t>8.</w:t>
        </w:r>
        <w:r w:rsidR="007A58C7" w:rsidRPr="00E77653">
          <w:rPr>
            <w:rFonts w:ascii="Calibri" w:hAnsi="Calibri" w:cs="Times New Roman"/>
            <w:b w:val="0"/>
            <w:bCs w:val="0"/>
            <w:noProof/>
            <w:color w:val="auto"/>
            <w:sz w:val="22"/>
            <w:szCs w:val="22"/>
          </w:rPr>
          <w:tab/>
        </w:r>
        <w:r w:rsidR="007A58C7" w:rsidRPr="005F2E11">
          <w:rPr>
            <w:rStyle w:val="Hyperlink"/>
            <w:noProof/>
          </w:rPr>
          <w:t>Minimum viable product (MVP)</w:t>
        </w:r>
        <w:r w:rsidR="007A58C7">
          <w:rPr>
            <w:noProof/>
            <w:webHidden/>
          </w:rPr>
          <w:tab/>
        </w:r>
        <w:r w:rsidR="007A58C7">
          <w:rPr>
            <w:noProof/>
            <w:webHidden/>
          </w:rPr>
          <w:fldChar w:fldCharType="begin"/>
        </w:r>
        <w:r w:rsidR="007A58C7">
          <w:rPr>
            <w:noProof/>
            <w:webHidden/>
          </w:rPr>
          <w:instrText xml:space="preserve"> PAGEREF _Toc514336967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7FBA03A6" w14:textId="1C5BEC74" w:rsidR="007A58C7" w:rsidRPr="00E77653" w:rsidRDefault="00DA7954">
      <w:pPr>
        <w:pStyle w:val="TOC1"/>
        <w:tabs>
          <w:tab w:val="left" w:pos="440"/>
          <w:tab w:val="right" w:leader="dot" w:pos="8494"/>
        </w:tabs>
        <w:rPr>
          <w:rFonts w:ascii="Calibri" w:hAnsi="Calibri" w:cs="Times New Roman"/>
          <w:b w:val="0"/>
          <w:bCs w:val="0"/>
          <w:noProof/>
          <w:color w:val="auto"/>
          <w:sz w:val="22"/>
          <w:szCs w:val="22"/>
        </w:rPr>
      </w:pPr>
      <w:hyperlink w:anchor="_Toc514336968" w:history="1">
        <w:r w:rsidR="007A58C7" w:rsidRPr="005F2E11">
          <w:rPr>
            <w:rStyle w:val="Hyperlink"/>
            <w:noProof/>
          </w:rPr>
          <w:t>9.</w:t>
        </w:r>
        <w:r w:rsidR="007A58C7" w:rsidRPr="00E77653">
          <w:rPr>
            <w:rFonts w:ascii="Calibri" w:hAnsi="Calibri" w:cs="Times New Roman"/>
            <w:b w:val="0"/>
            <w:bCs w:val="0"/>
            <w:noProof/>
            <w:color w:val="auto"/>
            <w:sz w:val="22"/>
            <w:szCs w:val="22"/>
          </w:rPr>
          <w:tab/>
        </w:r>
        <w:r w:rsidR="007A58C7" w:rsidRPr="005F2E11">
          <w:rPr>
            <w:rStyle w:val="Hyperlink"/>
            <w:noProof/>
          </w:rPr>
          <w:t>Future features</w:t>
        </w:r>
        <w:r w:rsidR="007A58C7">
          <w:rPr>
            <w:noProof/>
            <w:webHidden/>
          </w:rPr>
          <w:tab/>
        </w:r>
        <w:r w:rsidR="007A58C7">
          <w:rPr>
            <w:noProof/>
            <w:webHidden/>
          </w:rPr>
          <w:fldChar w:fldCharType="begin"/>
        </w:r>
        <w:r w:rsidR="007A58C7">
          <w:rPr>
            <w:noProof/>
            <w:webHidden/>
          </w:rPr>
          <w:instrText xml:space="preserve"> PAGEREF _Toc514336968 \h </w:instrText>
        </w:r>
        <w:r w:rsidR="007A58C7">
          <w:rPr>
            <w:noProof/>
            <w:webHidden/>
          </w:rPr>
        </w:r>
        <w:r w:rsidR="007A58C7">
          <w:rPr>
            <w:noProof/>
            <w:webHidden/>
          </w:rPr>
          <w:fldChar w:fldCharType="separate"/>
        </w:r>
        <w:r w:rsidR="007A58C7">
          <w:rPr>
            <w:noProof/>
            <w:webHidden/>
          </w:rPr>
          <w:t>10</w:t>
        </w:r>
        <w:r w:rsidR="007A58C7">
          <w:rPr>
            <w:noProof/>
            <w:webHidden/>
          </w:rPr>
          <w:fldChar w:fldCharType="end"/>
        </w:r>
      </w:hyperlink>
    </w:p>
    <w:p w14:paraId="1E2AF4F6" w14:textId="551F2B52" w:rsidR="007A58C7" w:rsidRPr="00E77653" w:rsidRDefault="00DA7954">
      <w:pPr>
        <w:pStyle w:val="TOC1"/>
        <w:tabs>
          <w:tab w:val="left" w:pos="660"/>
          <w:tab w:val="right" w:leader="dot" w:pos="8494"/>
        </w:tabs>
        <w:rPr>
          <w:rFonts w:ascii="Calibri" w:hAnsi="Calibri" w:cs="Times New Roman"/>
          <w:b w:val="0"/>
          <w:bCs w:val="0"/>
          <w:noProof/>
          <w:color w:val="auto"/>
          <w:sz w:val="22"/>
          <w:szCs w:val="22"/>
        </w:rPr>
      </w:pPr>
      <w:hyperlink w:anchor="_Toc514336969" w:history="1">
        <w:r w:rsidR="007A58C7" w:rsidRPr="005F2E11">
          <w:rPr>
            <w:rStyle w:val="Hyperlink"/>
            <w:noProof/>
          </w:rPr>
          <w:t>10.</w:t>
        </w:r>
        <w:r w:rsidR="007A58C7" w:rsidRPr="00E77653">
          <w:rPr>
            <w:rFonts w:ascii="Calibri" w:hAnsi="Calibri" w:cs="Times New Roman"/>
            <w:b w:val="0"/>
            <w:bCs w:val="0"/>
            <w:noProof/>
            <w:color w:val="auto"/>
            <w:sz w:val="22"/>
            <w:szCs w:val="22"/>
          </w:rPr>
          <w:tab/>
        </w:r>
        <w:r w:rsidR="007A58C7" w:rsidRPr="005F2E11">
          <w:rPr>
            <w:rStyle w:val="Hyperlink"/>
            <w:noProof/>
          </w:rPr>
          <w:t>Discrepancies</w:t>
        </w:r>
        <w:r w:rsidR="007A58C7">
          <w:rPr>
            <w:noProof/>
            <w:webHidden/>
          </w:rPr>
          <w:tab/>
        </w:r>
        <w:r w:rsidR="007A58C7">
          <w:rPr>
            <w:noProof/>
            <w:webHidden/>
          </w:rPr>
          <w:fldChar w:fldCharType="begin"/>
        </w:r>
        <w:r w:rsidR="007A58C7">
          <w:rPr>
            <w:noProof/>
            <w:webHidden/>
          </w:rPr>
          <w:instrText xml:space="preserve"> PAGEREF _Toc514336969 \h </w:instrText>
        </w:r>
        <w:r w:rsidR="007A58C7">
          <w:rPr>
            <w:noProof/>
            <w:webHidden/>
          </w:rPr>
        </w:r>
        <w:r w:rsidR="007A58C7">
          <w:rPr>
            <w:noProof/>
            <w:webHidden/>
          </w:rPr>
          <w:fldChar w:fldCharType="separate"/>
        </w:r>
        <w:r w:rsidR="007A58C7">
          <w:rPr>
            <w:noProof/>
            <w:webHidden/>
          </w:rPr>
          <w:t>11</w:t>
        </w:r>
        <w:r w:rsidR="007A58C7">
          <w:rPr>
            <w:noProof/>
            <w:webHidden/>
          </w:rPr>
          <w:fldChar w:fldCharType="end"/>
        </w:r>
      </w:hyperlink>
    </w:p>
    <w:p w14:paraId="71044C5E" w14:textId="6FEB69CD" w:rsidR="007A58C7" w:rsidRPr="00E77653" w:rsidRDefault="00DA7954">
      <w:pPr>
        <w:pStyle w:val="TOC1"/>
        <w:tabs>
          <w:tab w:val="left" w:pos="660"/>
          <w:tab w:val="right" w:leader="dot" w:pos="8494"/>
        </w:tabs>
        <w:rPr>
          <w:rFonts w:ascii="Calibri" w:hAnsi="Calibri" w:cs="Times New Roman"/>
          <w:b w:val="0"/>
          <w:bCs w:val="0"/>
          <w:noProof/>
          <w:color w:val="auto"/>
          <w:sz w:val="22"/>
          <w:szCs w:val="22"/>
        </w:rPr>
      </w:pPr>
      <w:hyperlink w:anchor="_Toc514336970" w:history="1">
        <w:r w:rsidR="007A58C7" w:rsidRPr="005F2E11">
          <w:rPr>
            <w:rStyle w:val="Hyperlink"/>
            <w:noProof/>
          </w:rPr>
          <w:t>11.</w:t>
        </w:r>
        <w:r w:rsidR="007A58C7" w:rsidRPr="00E77653">
          <w:rPr>
            <w:rFonts w:ascii="Calibri" w:hAnsi="Calibri" w:cs="Times New Roman"/>
            <w:b w:val="0"/>
            <w:bCs w:val="0"/>
            <w:noProof/>
            <w:color w:val="auto"/>
            <w:sz w:val="22"/>
            <w:szCs w:val="22"/>
          </w:rPr>
          <w:tab/>
        </w:r>
        <w:r w:rsidR="007A58C7" w:rsidRPr="005F2E11">
          <w:rPr>
            <w:rStyle w:val="Hyperlink"/>
            <w:noProof/>
          </w:rPr>
          <w:t>Walkthrough</w:t>
        </w:r>
        <w:r w:rsidR="007A58C7">
          <w:rPr>
            <w:noProof/>
            <w:webHidden/>
          </w:rPr>
          <w:tab/>
        </w:r>
        <w:r w:rsidR="007A58C7">
          <w:rPr>
            <w:noProof/>
            <w:webHidden/>
          </w:rPr>
          <w:fldChar w:fldCharType="begin"/>
        </w:r>
        <w:r w:rsidR="007A58C7">
          <w:rPr>
            <w:noProof/>
            <w:webHidden/>
          </w:rPr>
          <w:instrText xml:space="preserve"> PAGEREF _Toc514336970 \h </w:instrText>
        </w:r>
        <w:r w:rsidR="007A58C7">
          <w:rPr>
            <w:noProof/>
            <w:webHidden/>
          </w:rPr>
        </w:r>
        <w:r w:rsidR="007A58C7">
          <w:rPr>
            <w:noProof/>
            <w:webHidden/>
          </w:rPr>
          <w:fldChar w:fldCharType="separate"/>
        </w:r>
        <w:r w:rsidR="007A58C7">
          <w:rPr>
            <w:noProof/>
            <w:webHidden/>
          </w:rPr>
          <w:t>12</w:t>
        </w:r>
        <w:r w:rsidR="007A58C7">
          <w:rPr>
            <w:noProof/>
            <w:webHidden/>
          </w:rPr>
          <w:fldChar w:fldCharType="end"/>
        </w:r>
      </w:hyperlink>
    </w:p>
    <w:p w14:paraId="4CF2AB88" w14:textId="1207CB80" w:rsidR="007A58C7" w:rsidRPr="00E77653" w:rsidRDefault="00DA7954">
      <w:pPr>
        <w:pStyle w:val="TOC1"/>
        <w:tabs>
          <w:tab w:val="left" w:pos="660"/>
          <w:tab w:val="right" w:leader="dot" w:pos="8494"/>
        </w:tabs>
        <w:rPr>
          <w:rFonts w:ascii="Calibri" w:hAnsi="Calibri" w:cs="Times New Roman"/>
          <w:b w:val="0"/>
          <w:bCs w:val="0"/>
          <w:noProof/>
          <w:color w:val="auto"/>
          <w:sz w:val="22"/>
          <w:szCs w:val="22"/>
        </w:rPr>
      </w:pPr>
      <w:hyperlink w:anchor="_Toc514336971" w:history="1">
        <w:r w:rsidR="007A58C7" w:rsidRPr="005F2E11">
          <w:rPr>
            <w:rStyle w:val="Hyperlink"/>
            <w:noProof/>
          </w:rPr>
          <w:t>12.</w:t>
        </w:r>
        <w:r w:rsidR="007A58C7" w:rsidRPr="00E77653">
          <w:rPr>
            <w:rFonts w:ascii="Calibri" w:hAnsi="Calibri" w:cs="Times New Roman"/>
            <w:b w:val="0"/>
            <w:bCs w:val="0"/>
            <w:noProof/>
            <w:color w:val="auto"/>
            <w:sz w:val="22"/>
            <w:szCs w:val="22"/>
          </w:rPr>
          <w:tab/>
        </w:r>
        <w:r w:rsidR="007A58C7" w:rsidRPr="005F2E11">
          <w:rPr>
            <w:rStyle w:val="Hyperlink"/>
            <w:noProof/>
          </w:rPr>
          <w:t>Work log</w:t>
        </w:r>
        <w:r w:rsidR="007A58C7">
          <w:rPr>
            <w:noProof/>
            <w:webHidden/>
          </w:rPr>
          <w:tab/>
        </w:r>
        <w:r w:rsidR="007A58C7">
          <w:rPr>
            <w:noProof/>
            <w:webHidden/>
          </w:rPr>
          <w:fldChar w:fldCharType="begin"/>
        </w:r>
        <w:r w:rsidR="007A58C7">
          <w:rPr>
            <w:noProof/>
            <w:webHidden/>
          </w:rPr>
          <w:instrText xml:space="preserve"> PAGEREF _Toc514336971 \h </w:instrText>
        </w:r>
        <w:r w:rsidR="007A58C7">
          <w:rPr>
            <w:noProof/>
            <w:webHidden/>
          </w:rPr>
        </w:r>
        <w:r w:rsidR="007A58C7">
          <w:rPr>
            <w:noProof/>
            <w:webHidden/>
          </w:rPr>
          <w:fldChar w:fldCharType="separate"/>
        </w:r>
        <w:r w:rsidR="007A58C7">
          <w:rPr>
            <w:noProof/>
            <w:webHidden/>
          </w:rPr>
          <w:t>13</w:t>
        </w:r>
        <w:r w:rsidR="007A58C7">
          <w:rPr>
            <w:noProof/>
            <w:webHidden/>
          </w:rPr>
          <w:fldChar w:fldCharType="end"/>
        </w:r>
      </w:hyperlink>
    </w:p>
    <w:p w14:paraId="14AB6424" w14:textId="17FFCED6" w:rsidR="007A58C7" w:rsidRPr="00E77653" w:rsidRDefault="00DA7954">
      <w:pPr>
        <w:pStyle w:val="TOC1"/>
        <w:tabs>
          <w:tab w:val="left" w:pos="660"/>
          <w:tab w:val="right" w:leader="dot" w:pos="8494"/>
        </w:tabs>
        <w:rPr>
          <w:rFonts w:ascii="Calibri" w:hAnsi="Calibri" w:cs="Times New Roman"/>
          <w:b w:val="0"/>
          <w:bCs w:val="0"/>
          <w:noProof/>
          <w:color w:val="auto"/>
          <w:sz w:val="22"/>
          <w:szCs w:val="22"/>
        </w:rPr>
      </w:pPr>
      <w:hyperlink w:anchor="_Toc514336972" w:history="1">
        <w:r w:rsidR="007A58C7" w:rsidRPr="005F2E11">
          <w:rPr>
            <w:rStyle w:val="Hyperlink"/>
            <w:noProof/>
          </w:rPr>
          <w:t>13.</w:t>
        </w:r>
        <w:r w:rsidR="007A58C7" w:rsidRPr="00E77653">
          <w:rPr>
            <w:rFonts w:ascii="Calibri" w:hAnsi="Calibri" w:cs="Times New Roman"/>
            <w:b w:val="0"/>
            <w:bCs w:val="0"/>
            <w:noProof/>
            <w:color w:val="auto"/>
            <w:sz w:val="22"/>
            <w:szCs w:val="22"/>
          </w:rPr>
          <w:tab/>
        </w:r>
        <w:r w:rsidR="007A58C7" w:rsidRPr="005F2E11">
          <w:rPr>
            <w:rStyle w:val="Hyperlink"/>
            <w:noProof/>
          </w:rPr>
          <w:t>Media catalogue</w:t>
        </w:r>
        <w:r w:rsidR="007A58C7">
          <w:rPr>
            <w:noProof/>
            <w:webHidden/>
          </w:rPr>
          <w:tab/>
        </w:r>
        <w:r w:rsidR="007A58C7">
          <w:rPr>
            <w:noProof/>
            <w:webHidden/>
          </w:rPr>
          <w:fldChar w:fldCharType="begin"/>
        </w:r>
        <w:r w:rsidR="007A58C7">
          <w:rPr>
            <w:noProof/>
            <w:webHidden/>
          </w:rPr>
          <w:instrText xml:space="preserve"> PAGEREF _Toc514336972 \h </w:instrText>
        </w:r>
        <w:r w:rsidR="007A58C7">
          <w:rPr>
            <w:noProof/>
            <w:webHidden/>
          </w:rPr>
        </w:r>
        <w:r w:rsidR="007A58C7">
          <w:rPr>
            <w:noProof/>
            <w:webHidden/>
          </w:rPr>
          <w:fldChar w:fldCharType="separate"/>
        </w:r>
        <w:r w:rsidR="007A58C7">
          <w:rPr>
            <w:noProof/>
            <w:webHidden/>
          </w:rPr>
          <w:t>14</w:t>
        </w:r>
        <w:r w:rsidR="007A58C7">
          <w:rPr>
            <w:noProof/>
            <w:webHidden/>
          </w:rPr>
          <w:fldChar w:fldCharType="end"/>
        </w:r>
      </w:hyperlink>
    </w:p>
    <w:p w14:paraId="0E2D637E" w14:textId="04E6521B" w:rsidR="007A58C7" w:rsidRPr="00E77653" w:rsidRDefault="00DA7954">
      <w:pPr>
        <w:pStyle w:val="TOC1"/>
        <w:tabs>
          <w:tab w:val="left" w:pos="660"/>
          <w:tab w:val="right" w:leader="dot" w:pos="8494"/>
        </w:tabs>
        <w:rPr>
          <w:rFonts w:ascii="Calibri" w:hAnsi="Calibri" w:cs="Times New Roman"/>
          <w:b w:val="0"/>
          <w:bCs w:val="0"/>
          <w:noProof/>
          <w:color w:val="auto"/>
          <w:sz w:val="22"/>
          <w:szCs w:val="22"/>
        </w:rPr>
      </w:pPr>
      <w:hyperlink w:anchor="_Toc514336973" w:history="1">
        <w:r w:rsidR="007A58C7" w:rsidRPr="005F2E11">
          <w:rPr>
            <w:rStyle w:val="Hyperlink"/>
            <w:noProof/>
          </w:rPr>
          <w:t>14.</w:t>
        </w:r>
        <w:r w:rsidR="007A58C7" w:rsidRPr="00E77653">
          <w:rPr>
            <w:rFonts w:ascii="Calibri" w:hAnsi="Calibri" w:cs="Times New Roman"/>
            <w:b w:val="0"/>
            <w:bCs w:val="0"/>
            <w:noProof/>
            <w:color w:val="auto"/>
            <w:sz w:val="22"/>
            <w:szCs w:val="22"/>
          </w:rPr>
          <w:tab/>
        </w:r>
        <w:r w:rsidR="007A58C7" w:rsidRPr="005F2E11">
          <w:rPr>
            <w:rStyle w:val="Hyperlink"/>
            <w:noProof/>
          </w:rPr>
          <w:t>Optimisation</w:t>
        </w:r>
        <w:r w:rsidR="007A58C7">
          <w:rPr>
            <w:noProof/>
            <w:webHidden/>
          </w:rPr>
          <w:tab/>
        </w:r>
        <w:r w:rsidR="007A58C7">
          <w:rPr>
            <w:noProof/>
            <w:webHidden/>
          </w:rPr>
          <w:fldChar w:fldCharType="begin"/>
        </w:r>
        <w:r w:rsidR="007A58C7">
          <w:rPr>
            <w:noProof/>
            <w:webHidden/>
          </w:rPr>
          <w:instrText xml:space="preserve"> PAGEREF _Toc514336973 \h </w:instrText>
        </w:r>
        <w:r w:rsidR="007A58C7">
          <w:rPr>
            <w:noProof/>
            <w:webHidden/>
          </w:rPr>
        </w:r>
        <w:r w:rsidR="007A58C7">
          <w:rPr>
            <w:noProof/>
            <w:webHidden/>
          </w:rPr>
          <w:fldChar w:fldCharType="separate"/>
        </w:r>
        <w:r w:rsidR="007A58C7">
          <w:rPr>
            <w:noProof/>
            <w:webHidden/>
          </w:rPr>
          <w:t>16</w:t>
        </w:r>
        <w:r w:rsidR="007A58C7">
          <w:rPr>
            <w:noProof/>
            <w:webHidden/>
          </w:rPr>
          <w:fldChar w:fldCharType="end"/>
        </w:r>
      </w:hyperlink>
    </w:p>
    <w:p w14:paraId="7E4E84E7" w14:textId="48001CE7" w:rsidR="007A58C7" w:rsidRPr="00E77653" w:rsidRDefault="00DA7954">
      <w:pPr>
        <w:pStyle w:val="TOC1"/>
        <w:tabs>
          <w:tab w:val="right" w:leader="dot" w:pos="8494"/>
        </w:tabs>
        <w:rPr>
          <w:rFonts w:ascii="Calibri" w:hAnsi="Calibri" w:cs="Times New Roman"/>
          <w:b w:val="0"/>
          <w:bCs w:val="0"/>
          <w:noProof/>
          <w:color w:val="auto"/>
          <w:sz w:val="22"/>
          <w:szCs w:val="22"/>
        </w:rPr>
      </w:pPr>
      <w:hyperlink w:anchor="_Toc514336974" w:history="1">
        <w:r w:rsidR="007A58C7" w:rsidRPr="005F2E11">
          <w:rPr>
            <w:rStyle w:val="Hyperlink"/>
            <w:noProof/>
          </w:rPr>
          <w:t>References</w:t>
        </w:r>
        <w:r w:rsidR="007A58C7">
          <w:rPr>
            <w:noProof/>
            <w:webHidden/>
          </w:rPr>
          <w:tab/>
        </w:r>
        <w:r w:rsidR="007A58C7">
          <w:rPr>
            <w:noProof/>
            <w:webHidden/>
          </w:rPr>
          <w:fldChar w:fldCharType="begin"/>
        </w:r>
        <w:r w:rsidR="007A58C7">
          <w:rPr>
            <w:noProof/>
            <w:webHidden/>
          </w:rPr>
          <w:instrText xml:space="preserve"> PAGEREF _Toc514336974 \h </w:instrText>
        </w:r>
        <w:r w:rsidR="007A58C7">
          <w:rPr>
            <w:noProof/>
            <w:webHidden/>
          </w:rPr>
        </w:r>
        <w:r w:rsidR="007A58C7">
          <w:rPr>
            <w:noProof/>
            <w:webHidden/>
          </w:rPr>
          <w:fldChar w:fldCharType="separate"/>
        </w:r>
        <w:r w:rsidR="007A58C7">
          <w:rPr>
            <w:noProof/>
            <w:webHidden/>
          </w:rPr>
          <w:t>17</w:t>
        </w:r>
        <w:r w:rsidR="007A58C7">
          <w:rPr>
            <w:noProof/>
            <w:webHidden/>
          </w:rPr>
          <w:fldChar w:fldCharType="end"/>
        </w:r>
      </w:hyperlink>
    </w:p>
    <w:p w14:paraId="17BB4BBE" w14:textId="1EE721C0" w:rsidR="00796248" w:rsidRPr="009D292A" w:rsidRDefault="00796248">
      <w:r w:rsidRPr="009D292A">
        <w:fldChar w:fldCharType="end"/>
      </w:r>
    </w:p>
    <w:p w14:paraId="07556954" w14:textId="77777777" w:rsidR="00796248" w:rsidRPr="009D292A" w:rsidRDefault="00796248" w:rsidP="00654CFC"/>
    <w:p w14:paraId="72B682EB" w14:textId="77777777" w:rsidR="00796248" w:rsidRPr="009D292A" w:rsidRDefault="00796248" w:rsidP="009D292A"/>
    <w:p w14:paraId="5EC9758B" w14:textId="77777777" w:rsidR="00796248" w:rsidRPr="009D292A" w:rsidRDefault="00796248" w:rsidP="009D292A"/>
    <w:p w14:paraId="71AF3F38" w14:textId="77777777" w:rsidR="00796248" w:rsidRDefault="00796248" w:rsidP="009D292A"/>
    <w:p w14:paraId="6B192C7F" w14:textId="77777777" w:rsidR="00796248" w:rsidRDefault="00796248" w:rsidP="009D292A">
      <w:pPr>
        <w:sectPr w:rsidR="00796248" w:rsidSect="00354C83">
          <w:footerReference w:type="first" r:id="rId15"/>
          <w:pgSz w:w="11907" w:h="16840" w:code="9"/>
          <w:pgMar w:top="1418" w:right="1418" w:bottom="1418" w:left="1985" w:header="709" w:footer="709" w:gutter="0"/>
          <w:cols w:space="708"/>
          <w:titlePg/>
          <w:docGrid w:linePitch="360"/>
        </w:sectPr>
      </w:pPr>
    </w:p>
    <w:p w14:paraId="3FCCE65E" w14:textId="77777777" w:rsidR="00796248" w:rsidRPr="009D292A" w:rsidRDefault="00796248" w:rsidP="00DD1FD0">
      <w:pPr>
        <w:pStyle w:val="Heading1"/>
      </w:pPr>
      <w:bookmarkStart w:id="2" w:name="_Toc514336960"/>
      <w:r>
        <w:lastRenderedPageBreak/>
        <w:t>P</w:t>
      </w:r>
      <w:r w:rsidRPr="009D292A">
        <w:t>itch</w:t>
      </w:r>
      <w:bookmarkEnd w:id="2"/>
    </w:p>
    <w:p w14:paraId="69983FD8" w14:textId="652F8B06" w:rsidR="00F42C02" w:rsidRDefault="00F42C02" w:rsidP="00F42C02">
      <w:r>
        <w:t xml:space="preserve">Our project aims to give students immediate access to resources that </w:t>
      </w:r>
      <w:r w:rsidR="00EC59D1">
        <w:t>support</w:t>
      </w:r>
      <w:r>
        <w:t xml:space="preserve"> their day to day activities. Whether it’s a map to find their lecture room or a QR code that </w:t>
      </w:r>
      <w:r w:rsidR="00EC59D1">
        <w:t>tells</w:t>
      </w:r>
      <w:r>
        <w:t xml:space="preserve"> them </w:t>
      </w:r>
      <w:r w:rsidR="00EC59D1">
        <w:t>when a room is free to use and the available software</w:t>
      </w:r>
      <w:r>
        <w:t xml:space="preserve">, </w:t>
      </w:r>
      <w:r w:rsidR="00EC59D1">
        <w:t>our</w:t>
      </w:r>
      <w:r>
        <w:t xml:space="preserve"> goal is to make the integration into university life as easy and informative as possible. </w:t>
      </w:r>
    </w:p>
    <w:p w14:paraId="2F506216" w14:textId="77777777" w:rsidR="00796248" w:rsidRPr="009D292A" w:rsidRDefault="00796248" w:rsidP="003C0A19"/>
    <w:p w14:paraId="39CFA768" w14:textId="77777777" w:rsidR="00796248" w:rsidRPr="009D292A" w:rsidRDefault="00796248" w:rsidP="00E26D97">
      <w:pPr>
        <w:pStyle w:val="Heading1"/>
      </w:pPr>
      <w:bookmarkStart w:id="3" w:name="_Toc514336961"/>
      <w:r>
        <w:t>Competition and Inspiration</w:t>
      </w:r>
      <w:bookmarkEnd w:id="3"/>
    </w:p>
    <w:p w14:paraId="5ADB21D3" w14:textId="71D39342" w:rsidR="00F42C02" w:rsidRDefault="00F42C02" w:rsidP="00F42C02">
      <w:r>
        <w:t xml:space="preserve">After we had established the core components of the application, we did some research into our would-be competitors. The applications we found enabled us to mould our own project into </w:t>
      </w:r>
      <w:r w:rsidR="00EC59D1">
        <w:t>one</w:t>
      </w:r>
      <w:r>
        <w:t xml:space="preserve"> that offers unique and desired properties. </w:t>
      </w:r>
      <w:r>
        <w:br/>
      </w:r>
      <w:r>
        <w:br/>
        <w:t>The first application, and the one that had the most in common with our own initial idea</w:t>
      </w:r>
      <w:r w:rsidR="00EC59D1">
        <w:t>,</w:t>
      </w:r>
      <w:r>
        <w:t xml:space="preserve"> is the </w:t>
      </w:r>
      <w:r w:rsidRPr="00524C72">
        <w:rPr>
          <w:i/>
        </w:rPr>
        <w:t>University of Nottingham</w:t>
      </w:r>
      <w:r>
        <w:t xml:space="preserve"> application. This app contains core features that we intended to implement into our own design such as a floor plan for the university buildings and a personalised timetable. This also confirmed our research that we’d collected through a series of questionnaires that these specific features are highly desired. Studying this application further allowed us to focus on improvements </w:t>
      </w:r>
      <w:r w:rsidR="00EC59D1">
        <w:t xml:space="preserve">what we can make </w:t>
      </w:r>
      <w:r>
        <w:t xml:space="preserve">for better usability. We </w:t>
      </w:r>
      <w:r w:rsidR="00EC59D1">
        <w:t xml:space="preserve">did </w:t>
      </w:r>
      <w:r>
        <w:t>fe</w:t>
      </w:r>
      <w:r w:rsidR="00EC59D1">
        <w:t>el</w:t>
      </w:r>
      <w:r>
        <w:t xml:space="preserve"> that this application contained </w:t>
      </w:r>
      <w:r w:rsidR="00EC59D1">
        <w:t>a little</w:t>
      </w:r>
      <w:r>
        <w:t xml:space="preserve"> too much information, with a variety of content that seemed to be </w:t>
      </w:r>
      <w:r w:rsidR="00EC59D1">
        <w:t>‘</w:t>
      </w:r>
      <w:r>
        <w:t>filler</w:t>
      </w:r>
      <w:r w:rsidR="00EC59D1">
        <w:t xml:space="preserve"> material’</w:t>
      </w:r>
      <w:r>
        <w:t xml:space="preserve">, which made accessing the core </w:t>
      </w:r>
      <w:r w:rsidR="00B009C2">
        <w:t>features</w:t>
      </w:r>
      <w:r>
        <w:t xml:space="preserve"> a </w:t>
      </w:r>
      <w:r w:rsidR="00B009C2">
        <w:t>bit of a chore</w:t>
      </w:r>
      <w:r>
        <w:t xml:space="preserve"> for the user. </w:t>
      </w:r>
    </w:p>
    <w:p w14:paraId="23AD91AB" w14:textId="77777777" w:rsidR="00F42C02" w:rsidRDefault="00F42C02" w:rsidP="00F42C02"/>
    <w:p w14:paraId="54BA03D1" w14:textId="74B15A76" w:rsidR="00F42C02" w:rsidRDefault="00F42C02" w:rsidP="00F42C02">
      <w:r>
        <w:t xml:space="preserve">Another app that </w:t>
      </w:r>
      <w:r w:rsidR="00B009C2">
        <w:t>is comparable to</w:t>
      </w:r>
      <w:r>
        <w:t xml:space="preserve"> ours is </w:t>
      </w:r>
      <w:r w:rsidRPr="00524C72">
        <w:rPr>
          <w:i/>
        </w:rPr>
        <w:t>My Study Life</w:t>
      </w:r>
      <w:r>
        <w:t xml:space="preserve">, namely the timetable and planning feature. This app has an extremely comprehensive planning structure that we would not be able to match in our application without changing the projects intentions. This was a great point in our research as we could focus on developing our own timetable and other features that could be an alternative to </w:t>
      </w:r>
      <w:r w:rsidRPr="00524C72">
        <w:t>My Study Life</w:t>
      </w:r>
      <w:r>
        <w:t>.</w:t>
      </w:r>
    </w:p>
    <w:p w14:paraId="7F3159B0" w14:textId="77777777" w:rsidR="00F42C02" w:rsidRDefault="00F42C02" w:rsidP="00F42C02"/>
    <w:p w14:paraId="234AC34E" w14:textId="248E289A" w:rsidR="00F42C02" w:rsidRPr="009D292A" w:rsidRDefault="00F42C02" w:rsidP="00F42C02">
      <w:r>
        <w:t xml:space="preserve">In terms of design we had two main applications as inspiration; </w:t>
      </w:r>
      <w:r w:rsidRPr="00524C72">
        <w:rPr>
          <w:i/>
        </w:rPr>
        <w:t>BBC Sports App</w:t>
      </w:r>
      <w:r>
        <w:t xml:space="preserve"> and </w:t>
      </w:r>
      <w:r w:rsidRPr="00524C72">
        <w:rPr>
          <w:i/>
        </w:rPr>
        <w:t>Spotify</w:t>
      </w:r>
      <w:r>
        <w:t xml:space="preserve">. The main design cue that we wanted in our project was the navigation in both applications. We enjoyed the user experience (UX) from both apps due to the speed and ease of navigation. In a few taps </w:t>
      </w:r>
      <w:r w:rsidR="00B009C2">
        <w:t>the user</w:t>
      </w:r>
      <w:r>
        <w:t xml:space="preserve"> c</w:t>
      </w:r>
      <w:r w:rsidR="00B009C2">
        <w:t>an</w:t>
      </w:r>
      <w:r>
        <w:t xml:space="preserve"> access any section of the app</w:t>
      </w:r>
      <w:r w:rsidR="00B009C2">
        <w:t>,</w:t>
      </w:r>
      <w:r>
        <w:t xml:space="preserve"> which is </w:t>
      </w:r>
      <w:r w:rsidR="00B009C2">
        <w:t>exactly what we</w:t>
      </w:r>
      <w:r>
        <w:t xml:space="preserve"> want</w:t>
      </w:r>
      <w:r w:rsidR="00B009C2">
        <w:t>ed</w:t>
      </w:r>
      <w:r>
        <w:t xml:space="preserve"> to provide. Furthermore, Spotify’s menu display for categories was an instant joy to use, with such clarity on what each ‘button’ would provide we felt </w:t>
      </w:r>
      <w:r w:rsidR="00B009C2">
        <w:t>that the layout would be</w:t>
      </w:r>
      <w:r>
        <w:t xml:space="preserve"> perfect for our floor plan menu. </w:t>
      </w:r>
    </w:p>
    <w:p w14:paraId="75D293C1" w14:textId="06333F50" w:rsidR="00796248" w:rsidRDefault="00796248" w:rsidP="00E26D97"/>
    <w:p w14:paraId="77108779" w14:textId="502A1BA0" w:rsidR="00F42C02" w:rsidRDefault="00F42C02" w:rsidP="00E26D97"/>
    <w:p w14:paraId="7A72ADE6" w14:textId="77777777" w:rsidR="00F42C02" w:rsidRDefault="00F42C02" w:rsidP="00E26D97"/>
    <w:p w14:paraId="2A7B40BC" w14:textId="77777777" w:rsidR="00796248" w:rsidRPr="009D292A" w:rsidRDefault="00796248" w:rsidP="00E26D97"/>
    <w:p w14:paraId="556F3C3F" w14:textId="77777777" w:rsidR="00796248" w:rsidRPr="009D292A" w:rsidRDefault="00796248" w:rsidP="00DD1FD0">
      <w:pPr>
        <w:pStyle w:val="Heading1"/>
      </w:pPr>
      <w:bookmarkStart w:id="4" w:name="_Toc514336962"/>
      <w:r w:rsidRPr="00DD1FD0">
        <w:lastRenderedPageBreak/>
        <w:t>Target</w:t>
      </w:r>
      <w:r>
        <w:t xml:space="preserve"> audience</w:t>
      </w:r>
      <w:bookmarkEnd w:id="4"/>
    </w:p>
    <w:p w14:paraId="7613D2AC" w14:textId="77777777" w:rsidR="00F42C02" w:rsidRPr="00967985" w:rsidRDefault="00F42C02" w:rsidP="00F42C02">
      <w:r>
        <w:t xml:space="preserve">Our primary target audience are first year students, who use a smart phone on a day to day basis for help and guidance for their studies and traversing the campus. </w:t>
      </w:r>
    </w:p>
    <w:p w14:paraId="2FA49785" w14:textId="77777777" w:rsidR="00796248" w:rsidRDefault="00796248" w:rsidP="003C0A19"/>
    <w:p w14:paraId="58559990" w14:textId="77777777" w:rsidR="00796248" w:rsidRPr="009D292A" w:rsidRDefault="00796248" w:rsidP="008B1D3E">
      <w:pPr>
        <w:pStyle w:val="Heading1"/>
      </w:pPr>
      <w:bookmarkStart w:id="5" w:name="_Toc514336963"/>
      <w:r>
        <w:t>Usability issues</w:t>
      </w:r>
      <w:bookmarkEnd w:id="5"/>
    </w:p>
    <w:p w14:paraId="56BFB883" w14:textId="297F3A1E" w:rsidR="00CC5BED" w:rsidRDefault="005A091B" w:rsidP="00CC5BED">
      <w:pPr>
        <w:spacing w:after="240"/>
      </w:pPr>
      <w:r>
        <w:t xml:space="preserve">One </w:t>
      </w:r>
      <w:r w:rsidR="00CC5BED">
        <w:t xml:space="preserve">of the usability issues that we </w:t>
      </w:r>
      <w:r>
        <w:t>believe</w:t>
      </w:r>
      <w:r w:rsidR="00CC5BED">
        <w:t xml:space="preserve"> </w:t>
      </w:r>
      <w:r>
        <w:t>may</w:t>
      </w:r>
      <w:r w:rsidR="00CC5BED">
        <w:t xml:space="preserve"> arise would be that some people </w:t>
      </w:r>
      <w:r>
        <w:t>may</w:t>
      </w:r>
      <w:r w:rsidR="00CC5BED">
        <w:t xml:space="preserve"> find it hard to </w:t>
      </w:r>
      <w:r>
        <w:t>capture</w:t>
      </w:r>
      <w:r w:rsidR="00CC5BED">
        <w:t xml:space="preserve"> a good</w:t>
      </w:r>
      <w:r>
        <w:t xml:space="preserve"> enough</w:t>
      </w:r>
      <w:r w:rsidR="00CC5BED">
        <w:t xml:space="preserve"> picture of the QR code to be </w:t>
      </w:r>
      <w:r>
        <w:t>processed</w:t>
      </w:r>
      <w:r w:rsidR="00CC5BED">
        <w:t xml:space="preserve"> by the </w:t>
      </w:r>
      <w:r>
        <w:t>app. The</w:t>
      </w:r>
      <w:r w:rsidR="00CC5BED">
        <w:t xml:space="preserve"> </w:t>
      </w:r>
      <w:r>
        <w:t xml:space="preserve">main </w:t>
      </w:r>
      <w:r w:rsidR="00CC5BED">
        <w:t xml:space="preserve">struggle </w:t>
      </w:r>
      <w:r>
        <w:t xml:space="preserve">we have experienced seems to be </w:t>
      </w:r>
      <w:r w:rsidR="00CC5BED">
        <w:t xml:space="preserve">when the QR code is </w:t>
      </w:r>
      <w:r>
        <w:t>captured</w:t>
      </w:r>
      <w:r w:rsidR="00CC5BED">
        <w:t xml:space="preserve"> </w:t>
      </w:r>
      <w:r>
        <w:t>from</w:t>
      </w:r>
      <w:r w:rsidR="00CC5BED">
        <w:t xml:space="preserve"> a computer monitor</w:t>
      </w:r>
      <w:r w:rsidR="002074D2">
        <w:t>.</w:t>
      </w:r>
      <w:r>
        <w:t xml:space="preserve"> </w:t>
      </w:r>
      <w:r w:rsidR="002074D2">
        <w:t>I</w:t>
      </w:r>
      <w:r>
        <w:t>n reality</w:t>
      </w:r>
      <w:r w:rsidR="002074D2">
        <w:t xml:space="preserve"> though,</w:t>
      </w:r>
      <w:r>
        <w:t xml:space="preserve"> the code would be printed out and posted by each room</w:t>
      </w:r>
      <w:r w:rsidR="002074D2">
        <w:t>,</w:t>
      </w:r>
      <w:r>
        <w:t xml:space="preserve"> mak</w:t>
      </w:r>
      <w:r w:rsidR="002074D2">
        <w:t>ing</w:t>
      </w:r>
      <w:r>
        <w:t xml:space="preserve"> it </w:t>
      </w:r>
      <w:r w:rsidR="002074D2">
        <w:t>easy</w:t>
      </w:r>
      <w:r>
        <w:t xml:space="preserve"> for the user to know if the room is going to be occupied within the next hour or so </w:t>
      </w:r>
      <w:r w:rsidR="002074D2">
        <w:t>without going anywhere</w:t>
      </w:r>
      <w:r>
        <w:t xml:space="preserve"> or interrupt</w:t>
      </w:r>
      <w:r w:rsidR="002074D2">
        <w:t>ing</w:t>
      </w:r>
      <w:r>
        <w:t xml:space="preserve"> a class.</w:t>
      </w:r>
      <w:r w:rsidR="00CC5BED">
        <w:t xml:space="preserve"> </w:t>
      </w:r>
    </w:p>
    <w:p w14:paraId="141658E7" w14:textId="2A219A74" w:rsidR="00CC5BED" w:rsidRDefault="00CC5BED" w:rsidP="00CC5BED">
      <w:pPr>
        <w:spacing w:after="240"/>
      </w:pPr>
      <w:r>
        <w:t>A further usability issue</w:t>
      </w:r>
      <w:r w:rsidR="002074D2">
        <w:t>,</w:t>
      </w:r>
      <w:r>
        <w:t xml:space="preserve"> that has </w:t>
      </w:r>
      <w:r w:rsidR="002074D2">
        <w:t xml:space="preserve">partially </w:t>
      </w:r>
      <w:r>
        <w:t>been resolved</w:t>
      </w:r>
      <w:r w:rsidR="002074D2">
        <w:t>,</w:t>
      </w:r>
      <w:r>
        <w:t xml:space="preserve"> would be to know if </w:t>
      </w:r>
      <w:r w:rsidR="002074D2">
        <w:t>a</w:t>
      </w:r>
      <w:r>
        <w:t xml:space="preserve"> book </w:t>
      </w:r>
      <w:r w:rsidR="002074D2">
        <w:t>reservation have gone through or not, as well as the duration of the loan</w:t>
      </w:r>
      <w:r>
        <w:t xml:space="preserve">. </w:t>
      </w:r>
      <w:r w:rsidR="002074D2">
        <w:t>Therefore,</w:t>
      </w:r>
      <w:r>
        <w:t xml:space="preserve"> we have implemented the ability to see what books have been reserved by the user</w:t>
      </w:r>
      <w:r w:rsidR="00767B77">
        <w:t>, a</w:t>
      </w:r>
      <w:r>
        <w:t xml:space="preserve">ll they will have to do is click </w:t>
      </w:r>
      <w:r w:rsidR="00767B77">
        <w:t>‘S</w:t>
      </w:r>
      <w:r>
        <w:t>how</w:t>
      </w:r>
      <w:r w:rsidR="00767B77">
        <w:t>’</w:t>
      </w:r>
      <w:r>
        <w:t xml:space="preserve"> at the top of the screen to see the</w:t>
      </w:r>
      <w:r w:rsidR="00767B77">
        <w:t>ir</w:t>
      </w:r>
      <w:r>
        <w:t xml:space="preserve"> current books th</w:t>
      </w:r>
      <w:r w:rsidR="00767B77">
        <w:t>ey</w:t>
      </w:r>
      <w:r>
        <w:t xml:space="preserve"> </w:t>
      </w:r>
      <w:r w:rsidR="00767B77">
        <w:t>hav</w:t>
      </w:r>
      <w:r>
        <w:t>e reserved or on loan at the moment. We felt this was a super simple and easy way for the user to see what is going on with the book they want.</w:t>
      </w:r>
      <w:r w:rsidR="002074D2">
        <w:t xml:space="preserve"> In the future, we hope to add more detail of reserved books, i.e. return dates, multiple authors and the location of the resource. Hence, ‘partial resolution’.</w:t>
      </w:r>
    </w:p>
    <w:p w14:paraId="4A293D46" w14:textId="73A59794" w:rsidR="00796248" w:rsidRDefault="00CC5BED" w:rsidP="00CC5BED">
      <w:r>
        <w:t>We would have liked to have used true user login recognition for the use of this app</w:t>
      </w:r>
      <w:r w:rsidR="002074D2">
        <w:t>,</w:t>
      </w:r>
      <w:r>
        <w:t xml:space="preserve"> to give proper personalisation throughout on almost every pag</w:t>
      </w:r>
      <w:r w:rsidR="002074D2">
        <w:t>e, giving</w:t>
      </w:r>
      <w:r>
        <w:t xml:space="preserve"> the user a </w:t>
      </w:r>
      <w:r w:rsidR="002074D2">
        <w:t>better</w:t>
      </w:r>
      <w:r>
        <w:t xml:space="preserve"> sense that the app is specifically made for them. This issue has </w:t>
      </w:r>
      <w:r w:rsidR="002074D2">
        <w:t xml:space="preserve">temporarily </w:t>
      </w:r>
      <w:r>
        <w:t>been resolved for this project by implementing a switch statement</w:t>
      </w:r>
      <w:r w:rsidR="00EE3821" w:rsidRPr="00EE3821">
        <w:t xml:space="preserve"> </w:t>
      </w:r>
      <w:r w:rsidR="00EE3821">
        <w:t>based on test usernames,</w:t>
      </w:r>
      <w:r>
        <w:t xml:space="preserve"> to </w:t>
      </w:r>
      <w:r w:rsidR="00EE3821">
        <w:t xml:space="preserve">populate the following user confirmation page with pre-set values. We have tried in places to </w:t>
      </w:r>
      <w:r>
        <w:t xml:space="preserve">continue the idea of personalisation and create a better user </w:t>
      </w:r>
      <w:r w:rsidR="00EE3821">
        <w:t>experience</w:t>
      </w:r>
      <w:r>
        <w:t>.</w:t>
      </w:r>
      <w:r w:rsidR="00EE3821">
        <w:t xml:space="preserve"> An improvement on this would be integrating a ‘settings’ feature, for app styles and themes.</w:t>
      </w:r>
    </w:p>
    <w:p w14:paraId="2B20916E" w14:textId="21E08B8D" w:rsidR="00796248" w:rsidRDefault="00796248" w:rsidP="003C0A19"/>
    <w:p w14:paraId="3E5652BA" w14:textId="10B06D62" w:rsidR="00CC5BED" w:rsidRDefault="00CC5BED" w:rsidP="003C0A19"/>
    <w:p w14:paraId="5B610AD6" w14:textId="22377FF0" w:rsidR="00CC5BED" w:rsidRDefault="00CC5BED" w:rsidP="003C0A19"/>
    <w:p w14:paraId="4633E2B8" w14:textId="06301556" w:rsidR="00CC5BED" w:rsidRDefault="00CC5BED" w:rsidP="003C0A19"/>
    <w:p w14:paraId="7DAF316C" w14:textId="25C480E8" w:rsidR="00CC5BED" w:rsidRDefault="00CC5BED" w:rsidP="003C0A19"/>
    <w:p w14:paraId="7E91FCB3" w14:textId="7F294FC5" w:rsidR="00CC5BED" w:rsidRDefault="00CC5BED" w:rsidP="003C0A19"/>
    <w:p w14:paraId="6EE6286F" w14:textId="02B23D03" w:rsidR="00CC5BED" w:rsidRDefault="00CC5BED" w:rsidP="003C0A19"/>
    <w:p w14:paraId="0ADB3E30" w14:textId="496B7EB6" w:rsidR="00CC5BED" w:rsidRDefault="00CC5BED" w:rsidP="003C0A19"/>
    <w:p w14:paraId="3BE8F8A7" w14:textId="285380FF" w:rsidR="00CC5BED" w:rsidRDefault="00CC5BED" w:rsidP="003C0A19"/>
    <w:p w14:paraId="26888D41" w14:textId="0673E545" w:rsidR="00CC5BED" w:rsidRDefault="00CC5BED" w:rsidP="003C0A19"/>
    <w:p w14:paraId="272F2B6F" w14:textId="5317A1B8" w:rsidR="00CC5BED" w:rsidRDefault="00CC5BED" w:rsidP="003C0A19"/>
    <w:p w14:paraId="4CA3F7EB" w14:textId="25D20A8C" w:rsidR="00CC5BED" w:rsidRDefault="00CC5BED" w:rsidP="003C0A19"/>
    <w:p w14:paraId="05EB57AF" w14:textId="4CA1B127" w:rsidR="00CC5BED" w:rsidRDefault="00CC5BED" w:rsidP="003C0A19"/>
    <w:p w14:paraId="7215F111" w14:textId="77777777" w:rsidR="00CC5BED" w:rsidRPr="009D292A" w:rsidRDefault="00CC5BED" w:rsidP="003C0A19"/>
    <w:p w14:paraId="1B77EB20" w14:textId="77777777" w:rsidR="00796248" w:rsidRPr="008B1D3E" w:rsidRDefault="00796248" w:rsidP="008B1D3E">
      <w:pPr>
        <w:pStyle w:val="Heading1"/>
      </w:pPr>
      <w:bookmarkStart w:id="6" w:name="_Toc514336964"/>
      <w:r w:rsidRPr="00DD1FD0">
        <w:lastRenderedPageBreak/>
        <w:t>Personas</w:t>
      </w:r>
      <w:bookmarkEnd w:id="6"/>
    </w:p>
    <w:p w14:paraId="72CA4085" w14:textId="688DC712" w:rsidR="002A6EE6" w:rsidRDefault="00453B03" w:rsidP="00CC5BED">
      <w:pPr>
        <w:spacing w:after="240"/>
      </w:pPr>
      <w:r>
        <w:t xml:space="preserve">Personas </w:t>
      </w:r>
      <w:r w:rsidR="00B53599">
        <w:t xml:space="preserve">are </w:t>
      </w:r>
      <w:r>
        <w:t xml:space="preserve">based </w:t>
      </w:r>
      <w:r w:rsidR="002A6EE6">
        <w:t>off</w:t>
      </w:r>
      <w:r>
        <w:t xml:space="preserve"> the types of people that took our survey on app design.</w:t>
      </w:r>
    </w:p>
    <w:p w14:paraId="221AF31B" w14:textId="4E362398" w:rsidR="00CC5BED" w:rsidRPr="00CC5BED" w:rsidRDefault="00CC5BED" w:rsidP="00CC5BED">
      <w:pPr>
        <w:spacing w:after="240"/>
        <w:rPr>
          <w:b/>
          <w:sz w:val="28"/>
        </w:rPr>
      </w:pPr>
      <w:r w:rsidRPr="00CC5BED">
        <w:rPr>
          <w:b/>
          <w:sz w:val="28"/>
        </w:rPr>
        <w:t>01.</w:t>
      </w:r>
    </w:p>
    <w:p w14:paraId="2B954A9B" w14:textId="2B9001CB" w:rsidR="00453B03" w:rsidRDefault="00DA7954" w:rsidP="00453B03">
      <w:r>
        <w:rPr>
          <w:i/>
          <w:noProof/>
        </w:rPr>
        <w:pict w14:anchorId="726F4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0;margin-top:.75pt;width:108pt;height:96.75pt;z-index:1;visibility:visible;mso-wrap-style:square;mso-position-horizontal-relative:text;mso-position-vertical-relative:text;mso-width-relative:page;mso-height-relative:page">
            <v:imagedata r:id="rId16" o:title="maleBlank" cropleft="5057f" cropright="5268f"/>
            <w10:wrap type="square"/>
          </v:shape>
        </w:pict>
      </w:r>
      <w:r w:rsidR="00453B03" w:rsidRPr="002A6EE6">
        <w:rPr>
          <w:i/>
        </w:rPr>
        <w:t>Name:</w:t>
      </w:r>
      <w:r w:rsidR="00453B03">
        <w:t xml:space="preserve"> </w:t>
      </w:r>
      <w:r w:rsidR="002A6EE6">
        <w:tab/>
      </w:r>
      <w:r w:rsidR="002A6EE6">
        <w:tab/>
      </w:r>
      <w:r w:rsidR="00453B03">
        <w:t>Toby Davison</w:t>
      </w:r>
    </w:p>
    <w:p w14:paraId="195BEFDB" w14:textId="4EA19639" w:rsidR="00453B03" w:rsidRDefault="00453B03" w:rsidP="00453B03">
      <w:r w:rsidRPr="002A6EE6">
        <w:rPr>
          <w:i/>
        </w:rPr>
        <w:t>Gender:</w:t>
      </w:r>
      <w:r>
        <w:t xml:space="preserve"> </w:t>
      </w:r>
      <w:r w:rsidR="002A6EE6">
        <w:tab/>
      </w:r>
      <w:r>
        <w:t>Male</w:t>
      </w:r>
    </w:p>
    <w:p w14:paraId="770D6C56" w14:textId="104DB2B1" w:rsidR="00453B03" w:rsidRDefault="00453B03" w:rsidP="00453B03">
      <w:r w:rsidRPr="002A6EE6">
        <w:rPr>
          <w:i/>
        </w:rPr>
        <w:t>Age:</w:t>
      </w:r>
      <w:r>
        <w:t xml:space="preserve"> </w:t>
      </w:r>
      <w:r w:rsidR="002A6EE6">
        <w:tab/>
      </w:r>
      <w:r w:rsidR="002A6EE6">
        <w:tab/>
      </w:r>
      <w:r>
        <w:t>19</w:t>
      </w:r>
    </w:p>
    <w:p w14:paraId="59021FE5" w14:textId="0FCCE714" w:rsidR="00453B03" w:rsidRDefault="00453B03" w:rsidP="00453B03">
      <w:r w:rsidRPr="002A6EE6">
        <w:rPr>
          <w:i/>
        </w:rPr>
        <w:t>University:</w:t>
      </w:r>
      <w:r>
        <w:t xml:space="preserve"> </w:t>
      </w:r>
      <w:r w:rsidR="002A6EE6">
        <w:tab/>
      </w:r>
      <w:r>
        <w:t>Brighton University</w:t>
      </w:r>
    </w:p>
    <w:p w14:paraId="418E6963" w14:textId="4A70824F" w:rsidR="00453B03" w:rsidRDefault="00453B03" w:rsidP="00453B03">
      <w:r w:rsidRPr="002A6EE6">
        <w:rPr>
          <w:i/>
        </w:rPr>
        <w:t>Year:</w:t>
      </w:r>
      <w:r>
        <w:t xml:space="preserve"> </w:t>
      </w:r>
      <w:r w:rsidR="002A6EE6">
        <w:tab/>
      </w:r>
      <w:r w:rsidR="002A6EE6">
        <w:tab/>
      </w:r>
      <w:r>
        <w:t>1</w:t>
      </w:r>
    </w:p>
    <w:p w14:paraId="0F6DC299" w14:textId="3F26781E" w:rsidR="00453B03" w:rsidRDefault="00453B03" w:rsidP="00453B03">
      <w:r w:rsidRPr="002A6EE6">
        <w:rPr>
          <w:i/>
        </w:rPr>
        <w:t>Studies:</w:t>
      </w:r>
      <w:r>
        <w:t xml:space="preserve"> </w:t>
      </w:r>
      <w:r w:rsidR="002A6EE6">
        <w:tab/>
        <w:t>L</w:t>
      </w:r>
      <w:r>
        <w:t xml:space="preserve">aw </w:t>
      </w:r>
    </w:p>
    <w:p w14:paraId="050D5FDB" w14:textId="41DAFD7A" w:rsidR="002A6EE6" w:rsidRDefault="00453B03" w:rsidP="002A6EE6">
      <w:pPr>
        <w:spacing w:after="240"/>
      </w:pPr>
      <w:r w:rsidRPr="002A6EE6">
        <w:rPr>
          <w:i/>
        </w:rPr>
        <w:t>Residence:</w:t>
      </w:r>
      <w:r>
        <w:t xml:space="preserve"> </w:t>
      </w:r>
      <w:r w:rsidR="002A6EE6">
        <w:tab/>
      </w:r>
      <w:r>
        <w:t>Halls</w:t>
      </w:r>
    </w:p>
    <w:p w14:paraId="5DED325A" w14:textId="2C4E53E4" w:rsidR="00453B03" w:rsidRDefault="00453B03" w:rsidP="002A6EE6">
      <w:pPr>
        <w:spacing w:after="240"/>
      </w:pPr>
      <w:r w:rsidRPr="002A6EE6">
        <w:rPr>
          <w:i/>
        </w:rPr>
        <w:t>Description:</w:t>
      </w:r>
      <w:r>
        <w:t xml:space="preserve"> Toby is a very outspoken person and feels he needs to put as much effort into his studies as he can, he will make sure to be in class exactly when it starts and no later. Being a law student there is a lot of reading involved so he spend</w:t>
      </w:r>
      <w:r w:rsidR="006F413C">
        <w:t>s</w:t>
      </w:r>
      <w:r>
        <w:t xml:space="preserve"> a lot of his study time in the library looking into all the catalogues of books they have. He would find his life a lot easier if he didn’t have to go all the way to the library to find out what books they have on the shelves or later find out that the one book he needs has already been taken out by another person already. Toby uses his phone a lot to communicate with his friends or find out what is happening around the university when he has time outside of all the reading and classes.</w:t>
      </w:r>
    </w:p>
    <w:p w14:paraId="105B69C2" w14:textId="47A5C88C" w:rsidR="002A6EE6" w:rsidRDefault="00453B03" w:rsidP="002A6EE6">
      <w:pPr>
        <w:spacing w:after="240"/>
      </w:pPr>
      <w:r w:rsidRPr="002A6EE6">
        <w:rPr>
          <w:i/>
        </w:rPr>
        <w:t>Quote:</w:t>
      </w:r>
      <w:r>
        <w:t xml:space="preserve"> “</w:t>
      </w:r>
      <w:r w:rsidR="006F413C">
        <w:t>B</w:t>
      </w:r>
      <w:r>
        <w:t>eing a law student I do like to keep up to date with all the news happening”.</w:t>
      </w:r>
    </w:p>
    <w:p w14:paraId="1411BB03" w14:textId="77777777" w:rsidR="006F0D82" w:rsidRDefault="006F0D82" w:rsidP="002A6EE6">
      <w:pPr>
        <w:spacing w:after="240"/>
      </w:pPr>
    </w:p>
    <w:p w14:paraId="7B74A6F1" w14:textId="681FEA11" w:rsidR="00CC5BED" w:rsidRPr="00CC5BED" w:rsidRDefault="00CC5BED" w:rsidP="002A6EE6">
      <w:pPr>
        <w:spacing w:after="240"/>
        <w:rPr>
          <w:b/>
          <w:sz w:val="28"/>
        </w:rPr>
      </w:pPr>
      <w:r w:rsidRPr="00CC5BED">
        <w:rPr>
          <w:b/>
          <w:sz w:val="28"/>
        </w:rPr>
        <w:t>02.</w:t>
      </w:r>
    </w:p>
    <w:p w14:paraId="6BFED942" w14:textId="45B9DD4E" w:rsidR="00453B03" w:rsidRDefault="00DA7954" w:rsidP="002A6EE6">
      <w:r>
        <w:rPr>
          <w:i/>
          <w:noProof/>
        </w:rPr>
        <w:pict w14:anchorId="20ADB6E7">
          <v:shape id="Picture 1" o:spid="_x0000_s1027" type="#_x0000_t75" style="position:absolute;margin-left:0;margin-top:1pt;width:104.25pt;height:102.75pt;z-index:2;visibility:visible;mso-wrap-style:square;mso-position-horizontal-relative:text;mso-position-vertical-relative:text;mso-width-relative:page;mso-height-relative:page">
            <v:imagedata r:id="rId17" o:title="FemaleBlank" cropbottom="2750f"/>
            <w10:wrap type="square"/>
          </v:shape>
        </w:pict>
      </w:r>
      <w:r w:rsidR="00453B03" w:rsidRPr="002A6EE6">
        <w:rPr>
          <w:i/>
        </w:rPr>
        <w:t>Name:</w:t>
      </w:r>
      <w:r w:rsidR="00453B03">
        <w:t xml:space="preserve"> </w:t>
      </w:r>
      <w:r w:rsidR="002A6EE6">
        <w:tab/>
      </w:r>
      <w:r w:rsidR="002A6EE6">
        <w:tab/>
      </w:r>
      <w:r w:rsidR="00453B03">
        <w:t>Eleanor Perry</w:t>
      </w:r>
    </w:p>
    <w:p w14:paraId="2AE1B1EA" w14:textId="732F2465" w:rsidR="00453B03" w:rsidRDefault="00453B03" w:rsidP="00453B03">
      <w:r w:rsidRPr="002A6EE6">
        <w:rPr>
          <w:i/>
        </w:rPr>
        <w:t>Gender</w:t>
      </w:r>
      <w:r w:rsidR="002A6EE6">
        <w:rPr>
          <w:i/>
        </w:rPr>
        <w:t>:</w:t>
      </w:r>
      <w:r>
        <w:t xml:space="preserve"> </w:t>
      </w:r>
      <w:r w:rsidR="002A6EE6">
        <w:tab/>
      </w:r>
      <w:r>
        <w:t>Female</w:t>
      </w:r>
    </w:p>
    <w:p w14:paraId="2F731814" w14:textId="3847A0C1" w:rsidR="00453B03" w:rsidRDefault="00453B03" w:rsidP="00453B03">
      <w:r w:rsidRPr="002A6EE6">
        <w:rPr>
          <w:i/>
        </w:rPr>
        <w:t>Age:</w:t>
      </w:r>
      <w:r>
        <w:t xml:space="preserve"> </w:t>
      </w:r>
      <w:r w:rsidR="002A6EE6">
        <w:tab/>
      </w:r>
      <w:r w:rsidR="002A6EE6">
        <w:tab/>
      </w:r>
      <w:r>
        <w:t>20</w:t>
      </w:r>
    </w:p>
    <w:p w14:paraId="6D6F8856" w14:textId="2EEED685" w:rsidR="00453B03" w:rsidRDefault="00453B03" w:rsidP="00453B03">
      <w:r w:rsidRPr="002A6EE6">
        <w:rPr>
          <w:i/>
        </w:rPr>
        <w:t>University:</w:t>
      </w:r>
      <w:r>
        <w:t xml:space="preserve"> </w:t>
      </w:r>
      <w:r w:rsidR="002A6EE6">
        <w:tab/>
      </w:r>
      <w:r>
        <w:t>Brighton University</w:t>
      </w:r>
    </w:p>
    <w:p w14:paraId="6ACE399C" w14:textId="278F07FA" w:rsidR="00453B03" w:rsidRDefault="00453B03" w:rsidP="00453B03">
      <w:r w:rsidRPr="002A6EE6">
        <w:rPr>
          <w:i/>
        </w:rPr>
        <w:t>Year:</w:t>
      </w:r>
      <w:r>
        <w:t xml:space="preserve"> </w:t>
      </w:r>
      <w:r w:rsidR="002A6EE6">
        <w:tab/>
      </w:r>
      <w:r w:rsidR="002A6EE6">
        <w:tab/>
      </w:r>
      <w:r>
        <w:t>1</w:t>
      </w:r>
    </w:p>
    <w:p w14:paraId="048504F2" w14:textId="3531CF99" w:rsidR="00453B03" w:rsidRDefault="00453B03" w:rsidP="00453B03">
      <w:r w:rsidRPr="002A6EE6">
        <w:rPr>
          <w:i/>
        </w:rPr>
        <w:t>Studies:</w:t>
      </w:r>
      <w:r>
        <w:t xml:space="preserve"> </w:t>
      </w:r>
      <w:r w:rsidR="002A6EE6">
        <w:tab/>
      </w:r>
      <w:r>
        <w:t>Maths</w:t>
      </w:r>
    </w:p>
    <w:p w14:paraId="7E1B6159" w14:textId="52F5E8E3" w:rsidR="00453B03" w:rsidRDefault="00453B03" w:rsidP="002A6EE6">
      <w:pPr>
        <w:spacing w:after="240"/>
      </w:pPr>
      <w:r w:rsidRPr="002A6EE6">
        <w:rPr>
          <w:i/>
        </w:rPr>
        <w:t>Residence:</w:t>
      </w:r>
      <w:r>
        <w:t xml:space="preserve"> </w:t>
      </w:r>
      <w:r w:rsidR="002A6EE6">
        <w:tab/>
      </w:r>
      <w:r>
        <w:t>Halls</w:t>
      </w:r>
    </w:p>
    <w:p w14:paraId="585A40A2" w14:textId="180ADDAA" w:rsidR="00CC5BED" w:rsidRDefault="00453B03" w:rsidP="002A6EE6">
      <w:pPr>
        <w:spacing w:after="240"/>
      </w:pPr>
      <w:r w:rsidRPr="002A6EE6">
        <w:rPr>
          <w:i/>
        </w:rPr>
        <w:t>Description:</w:t>
      </w:r>
      <w:r>
        <w:t xml:space="preserve"> Eleanor is a very adept mathematics student and has always been very good at being able to solve problems. For Eleanor</w:t>
      </w:r>
      <w:r w:rsidR="002A6EE6">
        <w:t>,</w:t>
      </w:r>
      <w:r>
        <w:t xml:space="preserve"> seeing a maths problem is a bit like a puzzle</w:t>
      </w:r>
      <w:r w:rsidR="00CC5BED">
        <w:t xml:space="preserve"> </w:t>
      </w:r>
      <w:r w:rsidR="00A80C55">
        <w:t>in</w:t>
      </w:r>
      <w:r w:rsidR="00CC5BED">
        <w:t xml:space="preserve"> that</w:t>
      </w:r>
      <w:r>
        <w:t xml:space="preserve"> </w:t>
      </w:r>
      <w:r w:rsidR="00A80C55">
        <w:t>somehow,</w:t>
      </w:r>
      <w:r>
        <w:t xml:space="preserve"> they will all fit together to create the full equation and answer. Eleanor is a student representative and is always wanting to stay in the loop </w:t>
      </w:r>
      <w:r w:rsidR="00570767">
        <w:t>with</w:t>
      </w:r>
      <w:r>
        <w:t xml:space="preserve"> what is happening </w:t>
      </w:r>
      <w:r w:rsidR="00570767">
        <w:t>at</w:t>
      </w:r>
      <w:r>
        <w:t xml:space="preserve"> the </w:t>
      </w:r>
      <w:r w:rsidR="00570767">
        <w:t>U</w:t>
      </w:r>
      <w:r>
        <w:t>niversity, but there is only so much that social media will show</w:t>
      </w:r>
      <w:r w:rsidR="00570767">
        <w:t xml:space="preserve"> her,</w:t>
      </w:r>
      <w:r>
        <w:t xml:space="preserve"> as </w:t>
      </w:r>
      <w:r w:rsidR="00570767">
        <w:t>her feed i</w:t>
      </w:r>
      <w:r>
        <w:t xml:space="preserve">s </w:t>
      </w:r>
      <w:r w:rsidR="00570767">
        <w:t xml:space="preserve">nearly </w:t>
      </w:r>
      <w:r>
        <w:t>always what her friends are doing</w:t>
      </w:r>
      <w:r w:rsidR="00570767">
        <w:t>,</w:t>
      </w:r>
      <w:r>
        <w:t xml:space="preserve"> so there</w:t>
      </w:r>
      <w:r w:rsidR="00570767">
        <w:t xml:space="preserve"> is potentially</w:t>
      </w:r>
      <w:r>
        <w:t xml:space="preserve"> a large amount that might be lost due to no one talking about it.</w:t>
      </w:r>
    </w:p>
    <w:p w14:paraId="32167975" w14:textId="42F3E68F" w:rsidR="00453B03" w:rsidRDefault="00453B03" w:rsidP="002A6EE6">
      <w:pPr>
        <w:spacing w:after="240"/>
      </w:pPr>
      <w:r w:rsidRPr="00CC5BED">
        <w:rPr>
          <w:i/>
        </w:rPr>
        <w:t>Quote:</w:t>
      </w:r>
      <w:r>
        <w:t xml:space="preserve"> “There is always more than one way to go at a problem”.</w:t>
      </w:r>
    </w:p>
    <w:p w14:paraId="21E0CCB9" w14:textId="481AA7B4" w:rsidR="00CC5BED" w:rsidRDefault="00CC5BED" w:rsidP="002A6EE6">
      <w:pPr>
        <w:spacing w:after="240"/>
      </w:pPr>
    </w:p>
    <w:p w14:paraId="36250AED" w14:textId="76C85F18" w:rsidR="00CC5BED" w:rsidRPr="00CC5BED" w:rsidRDefault="00CC5BED" w:rsidP="002A6EE6">
      <w:pPr>
        <w:spacing w:after="240"/>
        <w:rPr>
          <w:b/>
          <w:sz w:val="28"/>
        </w:rPr>
      </w:pPr>
      <w:r w:rsidRPr="00CC5BED">
        <w:rPr>
          <w:b/>
          <w:sz w:val="28"/>
        </w:rPr>
        <w:lastRenderedPageBreak/>
        <w:t>03.</w:t>
      </w:r>
    </w:p>
    <w:p w14:paraId="2A5614E2" w14:textId="590D4FAF" w:rsidR="00453B03" w:rsidRDefault="00DA7954" w:rsidP="00453B03">
      <w:r>
        <w:rPr>
          <w:i/>
          <w:noProof/>
        </w:rPr>
        <w:pict w14:anchorId="3E92ED87">
          <v:shape id="Picture 3" o:spid="_x0000_s1028" type="#_x0000_t75" style="position:absolute;margin-left:-.05pt;margin-top:.7pt;width:108pt;height:96.75pt;z-index:3;visibility:visible;mso-wrap-style:square;mso-position-horizontal-relative:text;mso-position-vertical-relative:text;mso-width-relative:page;mso-height-relative:page">
            <v:imagedata r:id="rId16" o:title="maleBlank" cropleft="5057f" cropright="5268f"/>
            <w10:wrap type="square"/>
          </v:shape>
        </w:pict>
      </w:r>
      <w:r w:rsidR="00453B03" w:rsidRPr="00CC5BED">
        <w:rPr>
          <w:i/>
        </w:rPr>
        <w:t>Name:</w:t>
      </w:r>
      <w:r w:rsidR="00453B03">
        <w:t xml:space="preserve"> </w:t>
      </w:r>
      <w:r w:rsidR="00CC5BED">
        <w:tab/>
      </w:r>
      <w:r w:rsidR="00CC5BED">
        <w:tab/>
      </w:r>
      <w:r w:rsidR="00453B03">
        <w:t>Oliver Wilks</w:t>
      </w:r>
    </w:p>
    <w:p w14:paraId="436BEA68" w14:textId="6EB6D82B" w:rsidR="00453B03" w:rsidRDefault="00453B03" w:rsidP="00453B03">
      <w:r w:rsidRPr="00CC5BED">
        <w:rPr>
          <w:i/>
        </w:rPr>
        <w:t>Gender:</w:t>
      </w:r>
      <w:r>
        <w:t xml:space="preserve"> </w:t>
      </w:r>
      <w:r w:rsidR="00CC5BED">
        <w:tab/>
      </w:r>
      <w:r>
        <w:t>Male</w:t>
      </w:r>
    </w:p>
    <w:p w14:paraId="1E0C7C7D" w14:textId="6618A043" w:rsidR="00453B03" w:rsidRDefault="00453B03" w:rsidP="00453B03">
      <w:r w:rsidRPr="00CC5BED">
        <w:rPr>
          <w:i/>
        </w:rPr>
        <w:t>Age:</w:t>
      </w:r>
      <w:r>
        <w:t xml:space="preserve"> </w:t>
      </w:r>
      <w:r w:rsidR="00CC5BED">
        <w:tab/>
      </w:r>
      <w:r w:rsidR="00CC5BED">
        <w:tab/>
      </w:r>
      <w:r>
        <w:t>20</w:t>
      </w:r>
    </w:p>
    <w:p w14:paraId="60107FAE" w14:textId="59C90BAC" w:rsidR="00453B03" w:rsidRDefault="00453B03" w:rsidP="00453B03">
      <w:r w:rsidRPr="00CC5BED">
        <w:rPr>
          <w:i/>
        </w:rPr>
        <w:t>University:</w:t>
      </w:r>
      <w:r>
        <w:t xml:space="preserve"> </w:t>
      </w:r>
      <w:r w:rsidR="00CC5BED">
        <w:tab/>
      </w:r>
      <w:r>
        <w:t>Brighton University</w:t>
      </w:r>
    </w:p>
    <w:p w14:paraId="73FF1FDB" w14:textId="5492280E" w:rsidR="00453B03" w:rsidRDefault="00453B03" w:rsidP="00453B03">
      <w:r w:rsidRPr="00CC5BED">
        <w:rPr>
          <w:i/>
        </w:rPr>
        <w:t>Year:</w:t>
      </w:r>
      <w:r>
        <w:t xml:space="preserve"> </w:t>
      </w:r>
      <w:r w:rsidR="00CC5BED">
        <w:tab/>
      </w:r>
      <w:r w:rsidR="00CC5BED">
        <w:tab/>
      </w:r>
      <w:r>
        <w:t>1</w:t>
      </w:r>
    </w:p>
    <w:p w14:paraId="1D76191C" w14:textId="061794C7" w:rsidR="00453B03" w:rsidRDefault="00453B03" w:rsidP="00453B03">
      <w:r w:rsidRPr="00CC5BED">
        <w:rPr>
          <w:i/>
        </w:rPr>
        <w:t>Studies:</w:t>
      </w:r>
      <w:r>
        <w:t xml:space="preserve"> </w:t>
      </w:r>
      <w:r w:rsidR="00CC5BED">
        <w:tab/>
      </w:r>
      <w:r>
        <w:t>Maths</w:t>
      </w:r>
    </w:p>
    <w:p w14:paraId="56AE0716" w14:textId="37FF8544" w:rsidR="00453B03" w:rsidRDefault="00453B03" w:rsidP="002A6EE6">
      <w:pPr>
        <w:spacing w:after="240"/>
      </w:pPr>
      <w:r w:rsidRPr="00CC5BED">
        <w:rPr>
          <w:i/>
        </w:rPr>
        <w:t>Residence:</w:t>
      </w:r>
      <w:r>
        <w:t xml:space="preserve"> </w:t>
      </w:r>
      <w:r w:rsidR="00CC5BED">
        <w:tab/>
      </w:r>
      <w:r>
        <w:t>Halls</w:t>
      </w:r>
    </w:p>
    <w:p w14:paraId="17FD9110" w14:textId="1EFC6070" w:rsidR="00453B03" w:rsidRDefault="00453B03" w:rsidP="00CC5BED">
      <w:pPr>
        <w:spacing w:after="240"/>
      </w:pPr>
      <w:r w:rsidRPr="00CC5BED">
        <w:rPr>
          <w:i/>
        </w:rPr>
        <w:t>Description:</w:t>
      </w:r>
      <w:r>
        <w:t xml:space="preserve"> Oliver likes to spend time with his friends both in class and outside of university. He has always had a very mathematical mind and has started to use it to his advantage outside of class by playing poker in his spare time. Oliver has become rather good at the game and is always looking for places and societies in the university to play poker with his friends. At the beginning of the year</w:t>
      </w:r>
      <w:r w:rsidR="00B5558A">
        <w:t>,</w:t>
      </w:r>
      <w:r>
        <w:t xml:space="preserve"> Oliver had a lot of lectures and classes spread around the </w:t>
      </w:r>
      <w:r w:rsidR="00767B77">
        <w:t>U</w:t>
      </w:r>
      <w:r>
        <w:t xml:space="preserve">niversity and </w:t>
      </w:r>
      <w:r w:rsidR="00127A90">
        <w:t>would feel</w:t>
      </w:r>
      <w:r>
        <w:t xml:space="preserve"> lost on </w:t>
      </w:r>
      <w:r w:rsidR="00127A90">
        <w:t>several</w:t>
      </w:r>
      <w:r>
        <w:t xml:space="preserve"> occasions. He didn’t like carrying a map around as he would feel “sad”, he would have benefited to having something on his phone to look for the rooms discreetly.</w:t>
      </w:r>
    </w:p>
    <w:p w14:paraId="75B2D293" w14:textId="7FF505D0" w:rsidR="00453B03" w:rsidRDefault="00453B03" w:rsidP="00CC5BED">
      <w:pPr>
        <w:spacing w:after="240"/>
      </w:pPr>
      <w:r w:rsidRPr="00CC5BED">
        <w:rPr>
          <w:i/>
        </w:rPr>
        <w:t>Quote:</w:t>
      </w:r>
      <w:r>
        <w:t xml:space="preserve"> “At some point I would like to be able to make a living off of poker”.</w:t>
      </w:r>
    </w:p>
    <w:p w14:paraId="75ED048E" w14:textId="07400B3B" w:rsidR="00CC5BED" w:rsidRDefault="00CC5BED" w:rsidP="00CC5BED">
      <w:pPr>
        <w:spacing w:after="240"/>
      </w:pPr>
    </w:p>
    <w:p w14:paraId="3EFB7F32" w14:textId="543F2828" w:rsidR="006F0D82" w:rsidRPr="006F0D82" w:rsidRDefault="006F0D82" w:rsidP="00CC5BED">
      <w:pPr>
        <w:spacing w:after="240"/>
        <w:rPr>
          <w:b/>
          <w:sz w:val="28"/>
        </w:rPr>
      </w:pPr>
      <w:r w:rsidRPr="006F0D82">
        <w:rPr>
          <w:b/>
          <w:sz w:val="28"/>
        </w:rPr>
        <w:t>04.</w:t>
      </w:r>
    </w:p>
    <w:p w14:paraId="43E8B532" w14:textId="277E1067" w:rsidR="00453B03" w:rsidRDefault="00DA7954" w:rsidP="00453B03">
      <w:r>
        <w:rPr>
          <w:noProof/>
        </w:rPr>
        <w:pict w14:anchorId="73AA1AC1">
          <v:shape id="Picture 4" o:spid="_x0000_s1029" type="#_x0000_t75" style="position:absolute;margin-left:.4pt;margin-top:.35pt;width:108pt;height:97.1pt;z-index:4;visibility:visible;mso-wrap-style:square;mso-position-horizontal:absolute;mso-position-horizontal-relative:text;mso-position-vertical:absolute;mso-position-vertical-relative:text;mso-width-relative:page;mso-height-relative:page">
            <v:imagedata r:id="rId16" o:title="maleBlank" cropleft="5057f" cropright="5268f"/>
            <w10:wrap type="square"/>
          </v:shape>
        </w:pict>
      </w:r>
      <w:r w:rsidR="00453B03">
        <w:t xml:space="preserve">Name: </w:t>
      </w:r>
      <w:r w:rsidR="00CC5BED">
        <w:tab/>
      </w:r>
      <w:r w:rsidR="00CC5BED">
        <w:tab/>
      </w:r>
      <w:r w:rsidR="00453B03">
        <w:t>Ethan Glover</w:t>
      </w:r>
    </w:p>
    <w:p w14:paraId="517C0C0A" w14:textId="2A4808A0" w:rsidR="00453B03" w:rsidRDefault="00453B03" w:rsidP="00453B03">
      <w:r w:rsidRPr="00CC5BED">
        <w:rPr>
          <w:i/>
        </w:rPr>
        <w:t xml:space="preserve">Gender: </w:t>
      </w:r>
      <w:r w:rsidR="00CC5BED">
        <w:rPr>
          <w:i/>
        </w:rPr>
        <w:tab/>
      </w:r>
      <w:r>
        <w:t>Male</w:t>
      </w:r>
    </w:p>
    <w:p w14:paraId="1EE6C369" w14:textId="444447F8" w:rsidR="00453B03" w:rsidRDefault="00453B03" w:rsidP="00453B03">
      <w:r w:rsidRPr="00CC5BED">
        <w:rPr>
          <w:i/>
        </w:rPr>
        <w:t xml:space="preserve">Age: </w:t>
      </w:r>
      <w:r w:rsidR="00CC5BED">
        <w:rPr>
          <w:i/>
        </w:rPr>
        <w:tab/>
      </w:r>
      <w:r w:rsidR="00CC5BED">
        <w:rPr>
          <w:i/>
        </w:rPr>
        <w:tab/>
      </w:r>
      <w:r>
        <w:t>20</w:t>
      </w:r>
    </w:p>
    <w:p w14:paraId="15E35C94" w14:textId="0A89BCE1" w:rsidR="00453B03" w:rsidRDefault="00453B03" w:rsidP="00453B03">
      <w:r w:rsidRPr="00CC5BED">
        <w:rPr>
          <w:i/>
        </w:rPr>
        <w:t xml:space="preserve">University: </w:t>
      </w:r>
      <w:r w:rsidR="00CC5BED">
        <w:rPr>
          <w:i/>
        </w:rPr>
        <w:tab/>
      </w:r>
      <w:r>
        <w:t>Brighton University</w:t>
      </w:r>
    </w:p>
    <w:p w14:paraId="4E634D8A" w14:textId="5CAE7D66" w:rsidR="00453B03" w:rsidRDefault="00453B03" w:rsidP="00453B03">
      <w:r w:rsidRPr="00CC5BED">
        <w:rPr>
          <w:i/>
        </w:rPr>
        <w:t>Year:</w:t>
      </w:r>
      <w:r w:rsidR="00CC5BED">
        <w:rPr>
          <w:i/>
        </w:rPr>
        <w:tab/>
      </w:r>
      <w:r w:rsidR="00CC5BED">
        <w:rPr>
          <w:i/>
        </w:rPr>
        <w:tab/>
      </w:r>
      <w:r>
        <w:t>1</w:t>
      </w:r>
    </w:p>
    <w:p w14:paraId="52A294AD" w14:textId="2D0DA8E4" w:rsidR="00453B03" w:rsidRDefault="00453B03" w:rsidP="00453B03">
      <w:r w:rsidRPr="00CC5BED">
        <w:rPr>
          <w:i/>
        </w:rPr>
        <w:t xml:space="preserve">Studies: </w:t>
      </w:r>
      <w:r w:rsidR="00CC5BED">
        <w:rPr>
          <w:i/>
        </w:rPr>
        <w:tab/>
      </w:r>
      <w:r>
        <w:t>Computer Engineering</w:t>
      </w:r>
    </w:p>
    <w:p w14:paraId="422EA01E" w14:textId="00150FD2" w:rsidR="00453B03" w:rsidRDefault="00453B03" w:rsidP="00CC5BED">
      <w:pPr>
        <w:spacing w:after="240"/>
      </w:pPr>
      <w:r w:rsidRPr="00CC5BED">
        <w:rPr>
          <w:i/>
        </w:rPr>
        <w:t xml:space="preserve">Residence: </w:t>
      </w:r>
      <w:r w:rsidR="00CC5BED">
        <w:rPr>
          <w:i/>
        </w:rPr>
        <w:tab/>
      </w:r>
      <w:r>
        <w:t>Halls</w:t>
      </w:r>
    </w:p>
    <w:p w14:paraId="44BDADCB" w14:textId="06F898F1" w:rsidR="00453B03" w:rsidRDefault="00453B03" w:rsidP="00CC5BED">
      <w:pPr>
        <w:spacing w:after="240"/>
      </w:pPr>
      <w:r w:rsidRPr="00CC5BED">
        <w:rPr>
          <w:i/>
        </w:rPr>
        <w:t xml:space="preserve">Description: </w:t>
      </w:r>
      <w:r>
        <w:t>Eth</w:t>
      </w:r>
      <w:r w:rsidR="00CC5BED">
        <w:t>a</w:t>
      </w:r>
      <w:r>
        <w:t>n has always been a rather good programmer but has never been very good with keeping track of time for his classes or knowing when the deadline for an assignment</w:t>
      </w:r>
      <w:r w:rsidR="00B5558A" w:rsidRPr="00B5558A">
        <w:t xml:space="preserve"> </w:t>
      </w:r>
      <w:r w:rsidR="00B5558A">
        <w:t>is meant to be</w:t>
      </w:r>
      <w:r>
        <w:t xml:space="preserve">. </w:t>
      </w:r>
      <w:r w:rsidR="00B5558A">
        <w:t>H</w:t>
      </w:r>
      <w:r>
        <w:t xml:space="preserve">e spends a lot of his time at the </w:t>
      </w:r>
      <w:r w:rsidR="00B5558A">
        <w:t>U</w:t>
      </w:r>
      <w:r>
        <w:t>niversity playing catch</w:t>
      </w:r>
      <w:r w:rsidR="00B5558A">
        <w:t>-</w:t>
      </w:r>
      <w:r>
        <w:t>up in the computer lab</w:t>
      </w:r>
      <w:r w:rsidR="00B5558A">
        <w:t xml:space="preserve"> </w:t>
      </w:r>
      <w:r>
        <w:t>s</w:t>
      </w:r>
      <w:r w:rsidR="00B5558A">
        <w:t>essions. There are also occasions where</w:t>
      </w:r>
      <w:r>
        <w:t xml:space="preserve"> some of the rooms he wants to go to have classes in and he is not sure where else in the building is going to run the same software. He would have found it very useful if the classes had a list of the software they were running</w:t>
      </w:r>
      <w:r w:rsidR="00B5558A">
        <w:t>,</w:t>
      </w:r>
      <w:r>
        <w:t xml:space="preserve"> to help him search for an appropriate room without needing to </w:t>
      </w:r>
      <w:r w:rsidR="00B5558A">
        <w:t>login, ask anyone or even walk through the door</w:t>
      </w:r>
      <w:r>
        <w:t>.</w:t>
      </w:r>
    </w:p>
    <w:p w14:paraId="3BC10B08" w14:textId="15F45728" w:rsidR="00453B03" w:rsidRDefault="00453B03" w:rsidP="00CC5BED">
      <w:pPr>
        <w:spacing w:after="240"/>
      </w:pPr>
      <w:r w:rsidRPr="002A6EE6">
        <w:rPr>
          <w:i/>
        </w:rPr>
        <w:t>Quote:</w:t>
      </w:r>
      <w:r>
        <w:t xml:space="preserve"> “I don’t mind how or where as long as I get the work done”.</w:t>
      </w:r>
    </w:p>
    <w:p w14:paraId="59C05E17" w14:textId="43E679EA" w:rsidR="006F0D82" w:rsidRDefault="006F0D82" w:rsidP="00CC5BED">
      <w:pPr>
        <w:spacing w:after="240"/>
      </w:pPr>
    </w:p>
    <w:p w14:paraId="7BDFCC83" w14:textId="74ED0CA5" w:rsidR="006F0D82" w:rsidRDefault="006F0D82" w:rsidP="00CC5BED">
      <w:pPr>
        <w:spacing w:after="240"/>
      </w:pPr>
    </w:p>
    <w:p w14:paraId="450B18D7" w14:textId="77777777" w:rsidR="00FA78C8" w:rsidRDefault="00FA78C8" w:rsidP="00CC5BED">
      <w:pPr>
        <w:spacing w:after="240"/>
      </w:pPr>
    </w:p>
    <w:p w14:paraId="7DCECB75" w14:textId="3B75DEC8" w:rsidR="006F0D82" w:rsidRPr="006F0D82" w:rsidRDefault="006F0D82" w:rsidP="00CC5BED">
      <w:pPr>
        <w:spacing w:after="240"/>
        <w:rPr>
          <w:b/>
          <w:sz w:val="28"/>
        </w:rPr>
      </w:pPr>
      <w:r w:rsidRPr="006F0D82">
        <w:rPr>
          <w:b/>
          <w:sz w:val="28"/>
        </w:rPr>
        <w:lastRenderedPageBreak/>
        <w:t>05.</w:t>
      </w:r>
    </w:p>
    <w:p w14:paraId="262A5930" w14:textId="7D6BFB92" w:rsidR="00453B03" w:rsidRDefault="00DA7954" w:rsidP="00453B03">
      <w:r>
        <w:rPr>
          <w:noProof/>
        </w:rPr>
        <w:pict w14:anchorId="380BD38E">
          <v:shape id="Picture 5" o:spid="_x0000_s1030" type="#_x0000_t75" style="position:absolute;margin-left:-.05pt;margin-top:.95pt;width:103.8pt;height:102.5pt;z-index:5;visibility:visible;mso-wrap-style:square;mso-position-horizontal-relative:text;mso-position-vertical-relative:text;mso-width-relative:page;mso-height-relative:page">
            <v:imagedata r:id="rId17" o:title="FemaleBlank" cropbottom="2844f"/>
            <w10:wrap type="square"/>
          </v:shape>
        </w:pict>
      </w:r>
      <w:r w:rsidR="00453B03" w:rsidRPr="00CC5BED">
        <w:rPr>
          <w:i/>
        </w:rPr>
        <w:t>Name:</w:t>
      </w:r>
      <w:r w:rsidR="00453B03">
        <w:t xml:space="preserve"> </w:t>
      </w:r>
      <w:r w:rsidR="00742A30">
        <w:tab/>
      </w:r>
      <w:r w:rsidR="00742A30">
        <w:tab/>
      </w:r>
      <w:r w:rsidR="00453B03">
        <w:t>Naomi Holt</w:t>
      </w:r>
    </w:p>
    <w:p w14:paraId="41AC3F9C" w14:textId="329F1CFB" w:rsidR="00453B03" w:rsidRDefault="00453B03" w:rsidP="00453B03">
      <w:r w:rsidRPr="00CC5BED">
        <w:rPr>
          <w:i/>
        </w:rPr>
        <w:t>Gender:</w:t>
      </w:r>
      <w:r>
        <w:t xml:space="preserve"> </w:t>
      </w:r>
      <w:r w:rsidR="00742A30">
        <w:tab/>
      </w:r>
      <w:r>
        <w:t>Female</w:t>
      </w:r>
    </w:p>
    <w:p w14:paraId="08110DDB" w14:textId="12BD44D7" w:rsidR="00453B03" w:rsidRDefault="00453B03" w:rsidP="00453B03">
      <w:r w:rsidRPr="00CC5BED">
        <w:rPr>
          <w:i/>
        </w:rPr>
        <w:t>Age:</w:t>
      </w:r>
      <w:r>
        <w:t xml:space="preserve"> </w:t>
      </w:r>
      <w:r w:rsidR="00742A30">
        <w:tab/>
      </w:r>
      <w:r w:rsidR="00742A30">
        <w:tab/>
      </w:r>
      <w:r>
        <w:t>19</w:t>
      </w:r>
    </w:p>
    <w:p w14:paraId="114D374B" w14:textId="0206A92D" w:rsidR="00453B03" w:rsidRDefault="00453B03" w:rsidP="00453B03">
      <w:r w:rsidRPr="00CC5BED">
        <w:rPr>
          <w:i/>
        </w:rPr>
        <w:t>University:</w:t>
      </w:r>
      <w:r>
        <w:t xml:space="preserve"> </w:t>
      </w:r>
      <w:r w:rsidR="00742A30">
        <w:tab/>
      </w:r>
      <w:r>
        <w:t>Brighton University</w:t>
      </w:r>
    </w:p>
    <w:p w14:paraId="5A4EFC94" w14:textId="6D38CBDE" w:rsidR="00453B03" w:rsidRDefault="00453B03" w:rsidP="00453B03">
      <w:r w:rsidRPr="00CC5BED">
        <w:rPr>
          <w:i/>
        </w:rPr>
        <w:t>Year:</w:t>
      </w:r>
      <w:r>
        <w:t xml:space="preserve"> </w:t>
      </w:r>
      <w:r w:rsidR="00742A30">
        <w:tab/>
      </w:r>
      <w:r w:rsidR="00742A30">
        <w:tab/>
      </w:r>
      <w:r>
        <w:t>1</w:t>
      </w:r>
    </w:p>
    <w:p w14:paraId="233CACC8" w14:textId="36F1F278" w:rsidR="00453B03" w:rsidRDefault="00453B03" w:rsidP="00453B03">
      <w:r w:rsidRPr="00CC5BED">
        <w:rPr>
          <w:i/>
        </w:rPr>
        <w:t>Studies:</w:t>
      </w:r>
      <w:r>
        <w:t xml:space="preserve"> </w:t>
      </w:r>
      <w:r w:rsidR="00742A30">
        <w:tab/>
      </w:r>
      <w:r>
        <w:t xml:space="preserve">Biomedical Science </w:t>
      </w:r>
    </w:p>
    <w:p w14:paraId="69BD4786" w14:textId="7AEFB1F1" w:rsidR="00453B03" w:rsidRDefault="00453B03" w:rsidP="00CC5BED">
      <w:pPr>
        <w:spacing w:after="240"/>
      </w:pPr>
      <w:r w:rsidRPr="00CC5BED">
        <w:rPr>
          <w:i/>
        </w:rPr>
        <w:t>Residence:</w:t>
      </w:r>
      <w:r>
        <w:t xml:space="preserve"> </w:t>
      </w:r>
      <w:r w:rsidR="00742A30">
        <w:tab/>
      </w:r>
      <w:r>
        <w:t>Halls</w:t>
      </w:r>
    </w:p>
    <w:p w14:paraId="1A9779C2" w14:textId="2D9E3271" w:rsidR="00453B03" w:rsidRDefault="00453B03" w:rsidP="00CC5BED">
      <w:pPr>
        <w:spacing w:after="240"/>
      </w:pPr>
      <w:r w:rsidRPr="00CC5BED">
        <w:rPr>
          <w:i/>
        </w:rPr>
        <w:t>Description:</w:t>
      </w:r>
      <w:r>
        <w:t xml:space="preserve"> Naomi has always been interested in chemistry and biology and has always wanted to go into </w:t>
      </w:r>
      <w:r w:rsidR="00F86B65">
        <w:t>the</w:t>
      </w:r>
      <w:r>
        <w:t xml:space="preserve"> medical profession, she knows it’s a hard goal to achieve </w:t>
      </w:r>
      <w:r w:rsidR="00F86B65">
        <w:t>and</w:t>
      </w:r>
      <w:r>
        <w:t xml:space="preserve"> that there is going to be a lot of research involved</w:t>
      </w:r>
      <w:r w:rsidR="00F86B65">
        <w:t>, especially</w:t>
      </w:r>
      <w:r>
        <w:t xml:space="preserve"> when it comes to </w:t>
      </w:r>
      <w:r w:rsidR="00F86B65">
        <w:t xml:space="preserve">any </w:t>
      </w:r>
      <w:r>
        <w:t>projects a</w:t>
      </w:r>
      <w:r w:rsidR="00F86B65">
        <w:t>nd</w:t>
      </w:r>
      <w:r>
        <w:t xml:space="preserve"> presentations </w:t>
      </w:r>
      <w:r w:rsidR="00F86B65">
        <w:t>for</w:t>
      </w:r>
      <w:r>
        <w:t xml:space="preserve"> </w:t>
      </w:r>
      <w:r w:rsidR="00F86B65">
        <w:t xml:space="preserve">the </w:t>
      </w:r>
      <w:r>
        <w:t>subjects she has been given</w:t>
      </w:r>
      <w:r w:rsidR="00DF1F5D">
        <w:t>. S</w:t>
      </w:r>
      <w:r>
        <w:t>he would have found it incredibly helpful to know where the best</w:t>
      </w:r>
      <w:r w:rsidR="00DF1F5D">
        <w:t xml:space="preserve"> place is</w:t>
      </w:r>
      <w:r>
        <w:t xml:space="preserve"> to find the information she needs</w:t>
      </w:r>
      <w:r w:rsidR="00DF1F5D">
        <w:t xml:space="preserve">, </w:t>
      </w:r>
      <w:r>
        <w:t>to complete a task either in the library or a classroom.</w:t>
      </w:r>
    </w:p>
    <w:p w14:paraId="4026D939" w14:textId="77777777" w:rsidR="00453B03" w:rsidRPr="00B9605D" w:rsidRDefault="00453B03" w:rsidP="00453B03">
      <w:r w:rsidRPr="00CC5BED">
        <w:rPr>
          <w:i/>
        </w:rPr>
        <w:t>Quote:</w:t>
      </w:r>
      <w:r>
        <w:t xml:space="preserve"> “It scares me only 20% of students get into my field, this means I have to work extra hard”.</w:t>
      </w:r>
    </w:p>
    <w:p w14:paraId="7A797187" w14:textId="77777777" w:rsidR="00796248" w:rsidRPr="009D292A" w:rsidRDefault="00796248" w:rsidP="00F760EE"/>
    <w:p w14:paraId="20053A76" w14:textId="77777777" w:rsidR="00796248" w:rsidRPr="009D292A" w:rsidRDefault="00796248" w:rsidP="00DD1FD0">
      <w:pPr>
        <w:pStyle w:val="Heading1"/>
      </w:pPr>
      <w:bookmarkStart w:id="7" w:name="_Toc514336965"/>
      <w:r w:rsidRPr="00DD1FD0">
        <w:t>Scenarios</w:t>
      </w:r>
      <w:bookmarkEnd w:id="7"/>
    </w:p>
    <w:p w14:paraId="3D5E5E17" w14:textId="5B0018D1" w:rsidR="007F0437" w:rsidRDefault="007F0437" w:rsidP="006F0D82">
      <w:pPr>
        <w:spacing w:after="240"/>
        <w:rPr>
          <w:i/>
        </w:rPr>
      </w:pPr>
      <w:r w:rsidRPr="00E3083D">
        <w:rPr>
          <w:i/>
        </w:rPr>
        <w:t>Include at least one scenario per persona to exemplify application usage.</w:t>
      </w:r>
    </w:p>
    <w:p w14:paraId="2DC50077" w14:textId="66AECC16" w:rsidR="006F0D82" w:rsidRPr="006F0D82" w:rsidRDefault="006F0D82" w:rsidP="006F0D82">
      <w:pPr>
        <w:spacing w:after="240"/>
        <w:rPr>
          <w:b/>
          <w:sz w:val="28"/>
        </w:rPr>
      </w:pPr>
      <w:r w:rsidRPr="006F0D82">
        <w:rPr>
          <w:b/>
          <w:sz w:val="28"/>
        </w:rPr>
        <w:t>01.</w:t>
      </w:r>
    </w:p>
    <w:p w14:paraId="56AEE661" w14:textId="6C2D62C1" w:rsidR="007F0437" w:rsidRDefault="007F0437" w:rsidP="006F0D82">
      <w:pPr>
        <w:spacing w:after="240"/>
      </w:pPr>
      <w:r w:rsidRPr="00EC4F40">
        <w:rPr>
          <w:i/>
        </w:rPr>
        <w:t>Toby</w:t>
      </w:r>
      <w:r>
        <w:t xml:space="preserve"> is in his room in halls, it’s a Wednesday and he doesn’t have any classes to attend today, but h</w:t>
      </w:r>
      <w:r w:rsidR="00DF1F5D">
        <w:t>e</w:t>
      </w:r>
      <w:r>
        <w:t xml:space="preserve"> does want to get on with some study work. Although he’s got everything prepared for the day, he’s forgotten to get a law book out of the library that’s a 20-minute walk away. He texts one of his friends to see if they are in the campus and could go collect the book for him, but they are in a lecture. Worried about wasting time on a journey, Toby decides to check if the book he wants is currently in the library through UniBuddy. He signs in and navigates to the library page and searches for the book. Upon seeing it is there, he reserves it and makes his way to the library. Although the journey is long, he’s pleased that there is value in his use of time.  </w:t>
      </w:r>
    </w:p>
    <w:p w14:paraId="05D57C82" w14:textId="014FEC6F" w:rsidR="006F0D82" w:rsidRPr="006F0D82" w:rsidRDefault="006F0D82" w:rsidP="006F0D82">
      <w:pPr>
        <w:spacing w:after="240"/>
        <w:rPr>
          <w:b/>
          <w:sz w:val="28"/>
        </w:rPr>
      </w:pPr>
      <w:r w:rsidRPr="006F0D82">
        <w:rPr>
          <w:b/>
          <w:sz w:val="28"/>
        </w:rPr>
        <w:t>02.</w:t>
      </w:r>
    </w:p>
    <w:p w14:paraId="0EC900BE" w14:textId="39F38E97" w:rsidR="007F0437" w:rsidRDefault="007F0437" w:rsidP="007F0437">
      <w:r w:rsidRPr="00EC4F40">
        <w:rPr>
          <w:i/>
        </w:rPr>
        <w:t>Eleanor</w:t>
      </w:r>
      <w:r>
        <w:t xml:space="preserve"> is out with her c</w:t>
      </w:r>
      <w:r w:rsidR="00DF1F5D">
        <w:t>lassm</w:t>
      </w:r>
      <w:r>
        <w:t>ates for lunch, they’ve been discussing ideas for student events for Eleanor to bring up</w:t>
      </w:r>
      <w:r w:rsidR="00DF1F5D">
        <w:t>,</w:t>
      </w:r>
      <w:r>
        <w:t xml:space="preserve"> at the next student meeting. A few of them had already been discussed and were happening later in the month, </w:t>
      </w:r>
      <w:r w:rsidR="00DF1F5D">
        <w:t xml:space="preserve">although </w:t>
      </w:r>
      <w:r>
        <w:t xml:space="preserve">Eleanor wasn’t sure of the full details. To help her friends, she opened UniBuddy and checked the home page for the University events feed and found the information she was looking for and passed it onto to her fellow students. </w:t>
      </w:r>
    </w:p>
    <w:p w14:paraId="6DDDA697" w14:textId="77777777" w:rsidR="006F0D82" w:rsidRDefault="006F0D82" w:rsidP="007F0437"/>
    <w:p w14:paraId="502E22E8" w14:textId="77777777" w:rsidR="007F0437" w:rsidRDefault="007F0437" w:rsidP="007F0437"/>
    <w:p w14:paraId="7ED582B7" w14:textId="77777777" w:rsidR="006F0D82" w:rsidRDefault="006F0D82" w:rsidP="007F0437">
      <w:pPr>
        <w:rPr>
          <w:i/>
        </w:rPr>
      </w:pPr>
    </w:p>
    <w:p w14:paraId="2ABDF8E1" w14:textId="73FCA679" w:rsidR="006F0D82" w:rsidRPr="006F0D82" w:rsidRDefault="006F0D82" w:rsidP="006F0D82">
      <w:pPr>
        <w:spacing w:after="240"/>
        <w:rPr>
          <w:b/>
          <w:sz w:val="28"/>
        </w:rPr>
      </w:pPr>
      <w:r w:rsidRPr="006F0D82">
        <w:rPr>
          <w:b/>
          <w:sz w:val="28"/>
        </w:rPr>
        <w:lastRenderedPageBreak/>
        <w:t>03.</w:t>
      </w:r>
    </w:p>
    <w:p w14:paraId="713B0B5E" w14:textId="663168B0" w:rsidR="007F0437" w:rsidRDefault="007F0437" w:rsidP="006F0D82">
      <w:pPr>
        <w:spacing w:after="240"/>
      </w:pPr>
      <w:r w:rsidRPr="00EC4F40">
        <w:rPr>
          <w:i/>
        </w:rPr>
        <w:t>Oliver</w:t>
      </w:r>
      <w:r>
        <w:t xml:space="preserve"> was at a poker society event in an unfamiliar building on campus. Although he was enjoying his time, he was acutely aware that his lecture was in 10 minutes and he did not know where the room it had been changed </w:t>
      </w:r>
      <w:r w:rsidR="00DF1F5D">
        <w:t>to</w:t>
      </w:r>
      <w:r>
        <w:t xml:space="preserve"> is located. He didn’t want to leave the game early, however if he didn’t leave soon he would be late to his lecture as he’s most likely going to get lost a few times at least. Instead, he pulls out his phone and checks UniBuddy’s floor maps and easily locates the room for his lecture. Feeling relaxed, he finished up his game of poker with his friends and attended his lecture</w:t>
      </w:r>
      <w:r w:rsidR="00DF1F5D">
        <w:t xml:space="preserve"> on time</w:t>
      </w:r>
      <w:r>
        <w:t xml:space="preserve">. </w:t>
      </w:r>
    </w:p>
    <w:p w14:paraId="135157A1" w14:textId="42C10FF3" w:rsidR="006F0D82" w:rsidRPr="006F0D82" w:rsidRDefault="006F0D82" w:rsidP="006F0D82">
      <w:pPr>
        <w:spacing w:after="240"/>
        <w:rPr>
          <w:b/>
          <w:sz w:val="28"/>
        </w:rPr>
      </w:pPr>
      <w:r w:rsidRPr="006F0D82">
        <w:rPr>
          <w:b/>
          <w:sz w:val="28"/>
        </w:rPr>
        <w:t>04.</w:t>
      </w:r>
    </w:p>
    <w:p w14:paraId="298273F8" w14:textId="1E4CC919" w:rsidR="007F0437" w:rsidRDefault="007F0437" w:rsidP="006F0D82">
      <w:pPr>
        <w:spacing w:after="240"/>
      </w:pPr>
      <w:r w:rsidRPr="00B71230">
        <w:rPr>
          <w:i/>
        </w:rPr>
        <w:t>Ethan</w:t>
      </w:r>
      <w:r>
        <w:rPr>
          <w:i/>
        </w:rPr>
        <w:t xml:space="preserve"> </w:t>
      </w:r>
      <w:r>
        <w:t xml:space="preserve">has several assignments looming and is generally on top of them, unfortunately he’s deciding to miss a few lectures to make sure he gets them done </w:t>
      </w:r>
      <w:r w:rsidR="00DF1F5D">
        <w:t>i</w:t>
      </w:r>
      <w:r>
        <w:t xml:space="preserve">n time. For fear of wasting his day he heads into university to work on his programming in a quiet room, however not all rooms have the software he needs. Instead of going into each room, logging on and checking, he simply approached the door, opened UniBuddy and scanned the QR code. After looking at all the information about the room, he saw that although the room had software he needed, there was a lecture in half an hour. Knowing that, he moves on to another room, feeling positive that this is the quickest way for him to get his desired working environment.  </w:t>
      </w:r>
    </w:p>
    <w:p w14:paraId="6DED949F" w14:textId="7E7BDC3A" w:rsidR="006F0D82" w:rsidRPr="006F0D82" w:rsidRDefault="006F0D82" w:rsidP="006F0D82">
      <w:pPr>
        <w:spacing w:after="240"/>
        <w:rPr>
          <w:b/>
          <w:sz w:val="28"/>
        </w:rPr>
      </w:pPr>
      <w:r w:rsidRPr="006F0D82">
        <w:rPr>
          <w:b/>
          <w:sz w:val="28"/>
        </w:rPr>
        <w:t>05.</w:t>
      </w:r>
    </w:p>
    <w:p w14:paraId="14714736" w14:textId="54060FF2" w:rsidR="00F42C02" w:rsidRDefault="007F0437" w:rsidP="007F0437">
      <w:r w:rsidRPr="006F0D82">
        <w:rPr>
          <w:i/>
        </w:rPr>
        <w:t>Naomi</w:t>
      </w:r>
      <w:r>
        <w:t xml:space="preserve"> was at her desk in her room</w:t>
      </w:r>
      <w:r w:rsidR="00B76EA1">
        <w:t xml:space="preserve"> trying</w:t>
      </w:r>
      <w:r>
        <w:t xml:space="preserve"> to focus on her chemistry study, but some other halls residents are being very distracting. She wants to go and work in the </w:t>
      </w:r>
      <w:r w:rsidR="00B76EA1">
        <w:t>U</w:t>
      </w:r>
      <w:r>
        <w:t>niversity but want</w:t>
      </w:r>
      <w:r w:rsidR="00B76EA1">
        <w:t>s</w:t>
      </w:r>
      <w:r>
        <w:t xml:space="preserve"> to make sure she’ll find some peace and quiet there too, so she opens UniBuddy. Immediately on the home page she sees that there are two different events taking place at the campus today, it could mean the university is busier than normal. Close to deciding that she is best to stay put, she checks to see if the library has any</w:t>
      </w:r>
      <w:r w:rsidR="001A56D1">
        <w:t xml:space="preserve"> </w:t>
      </w:r>
      <w:r>
        <w:t xml:space="preserve">more useful books for her study, they’ve all been checked out, and hers aren’t due in for another week. Deciding that its best to stay in halls and work, she carries on with her revision, hoping that the other hall residents will be attending the events that start in an </w:t>
      </w:r>
      <w:r w:rsidR="00B76EA1">
        <w:t>hours’ time</w:t>
      </w:r>
      <w:r>
        <w:t>.</w:t>
      </w:r>
    </w:p>
    <w:p w14:paraId="2612A16A" w14:textId="70BCA237" w:rsidR="00796248" w:rsidRDefault="00796248" w:rsidP="00235F91"/>
    <w:p w14:paraId="0FA80FA5" w14:textId="3D6CE391" w:rsidR="006F0D82" w:rsidRDefault="006F0D82" w:rsidP="00235F91"/>
    <w:p w14:paraId="1562F51D" w14:textId="75C5E88C" w:rsidR="006F0D82" w:rsidRDefault="006F0D82" w:rsidP="00235F91"/>
    <w:p w14:paraId="44774622" w14:textId="664EE339" w:rsidR="006F0D82" w:rsidRDefault="006F0D82" w:rsidP="00235F91"/>
    <w:p w14:paraId="7B6FFCE3" w14:textId="62F02F6F" w:rsidR="006F0D82" w:rsidRDefault="006F0D82" w:rsidP="00235F91"/>
    <w:p w14:paraId="3358A917" w14:textId="73833DA6" w:rsidR="006F0D82" w:rsidRDefault="006F0D82" w:rsidP="00235F91"/>
    <w:p w14:paraId="0CE10B89" w14:textId="09BF4466" w:rsidR="006F0D82" w:rsidRDefault="006F0D82" w:rsidP="00235F91"/>
    <w:p w14:paraId="09AFB734" w14:textId="4E25D04D" w:rsidR="006F0D82" w:rsidRDefault="006F0D82" w:rsidP="00235F91"/>
    <w:p w14:paraId="1BB50592" w14:textId="0146BEB9" w:rsidR="006F0D82" w:rsidRDefault="006F0D82" w:rsidP="00235F91"/>
    <w:p w14:paraId="120F6DF7" w14:textId="2E41B06E" w:rsidR="006F0D82" w:rsidRDefault="006F0D82" w:rsidP="00235F91"/>
    <w:p w14:paraId="291A467A" w14:textId="77777777" w:rsidR="006F0D82" w:rsidRPr="009D292A" w:rsidRDefault="006F0D82" w:rsidP="00235F91"/>
    <w:p w14:paraId="54AA1833" w14:textId="77777777" w:rsidR="006F0D82" w:rsidRDefault="006F0D82" w:rsidP="002B3CE1">
      <w:pPr>
        <w:pStyle w:val="Heading1"/>
        <w:sectPr w:rsidR="006F0D82" w:rsidSect="00354C83">
          <w:pgSz w:w="11907" w:h="16840" w:code="9"/>
          <w:pgMar w:top="1418" w:right="1418" w:bottom="1418" w:left="1985" w:header="709" w:footer="709" w:gutter="0"/>
          <w:cols w:space="708"/>
          <w:titlePg/>
          <w:docGrid w:linePitch="360"/>
        </w:sectPr>
      </w:pPr>
    </w:p>
    <w:p w14:paraId="33C72771" w14:textId="6BDE9294" w:rsidR="00796248" w:rsidRPr="009D292A" w:rsidRDefault="00796248" w:rsidP="002B3CE1">
      <w:pPr>
        <w:pStyle w:val="Heading1"/>
      </w:pPr>
      <w:bookmarkStart w:id="8" w:name="_Toc514336966"/>
      <w:r w:rsidRPr="00DD1FD0">
        <w:lastRenderedPageBreak/>
        <w:t>Wireframes</w:t>
      </w:r>
      <w:bookmarkEnd w:id="8"/>
    </w:p>
    <w:p w14:paraId="25416CE3" w14:textId="49FADF8E" w:rsidR="00796248" w:rsidRDefault="00DA7954" w:rsidP="002B3CE1">
      <w:r>
        <w:rPr>
          <w:noProof/>
        </w:rPr>
        <w:pict w14:anchorId="2DAE427E">
          <v:shape id="_x0000_s1031" type="#_x0000_t75" style="position:absolute;margin-left:68.1pt;margin-top:21.05pt;width:555.05pt;height:365.3pt;z-index:6;mso-position-horizontal-relative:text;mso-position-vertical-relative:text;mso-width-relative:page;mso-height-relative:page">
            <v:imagedata r:id="rId18" o:title="MockUp"/>
            <w10:wrap type="square"/>
          </v:shape>
        </w:pict>
      </w:r>
      <w:r w:rsidR="00BD7B3A">
        <w:t>Wireframes were created using Balsamiq:</w:t>
      </w:r>
    </w:p>
    <w:p w14:paraId="703814D2" w14:textId="23172533" w:rsidR="006F0D82" w:rsidRDefault="006F0D82" w:rsidP="002B3CE1">
      <w:pPr>
        <w:sectPr w:rsidR="006F0D82" w:rsidSect="006F0D82">
          <w:pgSz w:w="16840" w:h="11907" w:orient="landscape" w:code="9"/>
          <w:pgMar w:top="1418" w:right="1418" w:bottom="1985" w:left="1418" w:header="709" w:footer="709" w:gutter="0"/>
          <w:cols w:space="708"/>
          <w:titlePg/>
          <w:docGrid w:linePitch="360"/>
        </w:sectPr>
      </w:pPr>
    </w:p>
    <w:p w14:paraId="0D899DEA" w14:textId="7FB863FD" w:rsidR="00796248" w:rsidRPr="009D292A" w:rsidRDefault="006F0D82" w:rsidP="00DD1FD0">
      <w:pPr>
        <w:pStyle w:val="Heading1"/>
      </w:pPr>
      <w:bookmarkStart w:id="9" w:name="_Toc514336967"/>
      <w:r>
        <w:lastRenderedPageBreak/>
        <w:t>M</w:t>
      </w:r>
      <w:r w:rsidR="00796248">
        <w:t>inimum viable product (MVP)</w:t>
      </w:r>
      <w:bookmarkEnd w:id="9"/>
    </w:p>
    <w:p w14:paraId="6E562D6D" w14:textId="7B2DCDCB" w:rsidR="00796248" w:rsidRDefault="0046306A" w:rsidP="0046306A">
      <w:pPr>
        <w:spacing w:after="240"/>
      </w:pPr>
      <w:r>
        <w:t xml:space="preserve">The application </w:t>
      </w:r>
      <w:r w:rsidR="00CE11A0">
        <w:t>is intended to assist students with keeping up-to-date and connected with their course and the current affairs of their campus.</w:t>
      </w:r>
    </w:p>
    <w:p w14:paraId="7B1996D2" w14:textId="77777777" w:rsidR="00796248" w:rsidRPr="00091782" w:rsidRDefault="00796248" w:rsidP="006169AA">
      <w:pPr>
        <w:rPr>
          <w:i/>
          <w:iCs/>
        </w:rPr>
      </w:pPr>
      <w:r w:rsidRPr="00091782">
        <w:rPr>
          <w:i/>
          <w:iCs/>
        </w:rPr>
        <w:t>The application must:</w:t>
      </w:r>
    </w:p>
    <w:p w14:paraId="1FBBE99B" w14:textId="2BC25856" w:rsidR="00796248" w:rsidRPr="00091782" w:rsidRDefault="00534351" w:rsidP="00C7260F">
      <w:pPr>
        <w:pStyle w:val="ListParagraph"/>
        <w:numPr>
          <w:ilvl w:val="0"/>
          <w:numId w:val="28"/>
        </w:numPr>
        <w:rPr>
          <w:i/>
          <w:iCs/>
        </w:rPr>
      </w:pPr>
      <w:r>
        <w:rPr>
          <w:i/>
          <w:iCs/>
        </w:rPr>
        <w:t>Show the user’s Timetable</w:t>
      </w:r>
    </w:p>
    <w:p w14:paraId="06FDA7C5" w14:textId="0E6CB693" w:rsidR="00796248" w:rsidRPr="00091782" w:rsidRDefault="00796248" w:rsidP="00C7260F">
      <w:pPr>
        <w:pStyle w:val="ListParagraph"/>
        <w:numPr>
          <w:ilvl w:val="0"/>
          <w:numId w:val="28"/>
        </w:numPr>
        <w:rPr>
          <w:i/>
          <w:iCs/>
        </w:rPr>
      </w:pPr>
      <w:r w:rsidRPr="00091782">
        <w:rPr>
          <w:i/>
          <w:iCs/>
        </w:rPr>
        <w:t xml:space="preserve">Show the </w:t>
      </w:r>
      <w:r w:rsidR="00534351">
        <w:rPr>
          <w:i/>
          <w:iCs/>
        </w:rPr>
        <w:t>floor plans for the user’s campus</w:t>
      </w:r>
    </w:p>
    <w:p w14:paraId="4C19D67B" w14:textId="47AAA316" w:rsidR="00796248" w:rsidRDefault="00534351" w:rsidP="00C7260F">
      <w:pPr>
        <w:pStyle w:val="ListParagraph"/>
        <w:numPr>
          <w:ilvl w:val="0"/>
          <w:numId w:val="28"/>
        </w:numPr>
        <w:rPr>
          <w:i/>
          <w:iCs/>
        </w:rPr>
      </w:pPr>
      <w:r>
        <w:rPr>
          <w:i/>
          <w:iCs/>
        </w:rPr>
        <w:t>Display links for Student News</w:t>
      </w:r>
    </w:p>
    <w:p w14:paraId="783F624C" w14:textId="34A05979" w:rsidR="00534351" w:rsidRDefault="00534351" w:rsidP="00C7260F">
      <w:pPr>
        <w:pStyle w:val="ListParagraph"/>
        <w:numPr>
          <w:ilvl w:val="0"/>
          <w:numId w:val="28"/>
        </w:numPr>
        <w:rPr>
          <w:i/>
          <w:iCs/>
        </w:rPr>
      </w:pPr>
      <w:r>
        <w:rPr>
          <w:i/>
          <w:iCs/>
        </w:rPr>
        <w:t>Search a database for Library Resources</w:t>
      </w:r>
    </w:p>
    <w:p w14:paraId="16460314" w14:textId="7D783C8C" w:rsidR="00796248" w:rsidRDefault="00534351" w:rsidP="0046306A">
      <w:pPr>
        <w:pStyle w:val="ListParagraph"/>
        <w:numPr>
          <w:ilvl w:val="0"/>
          <w:numId w:val="28"/>
        </w:numPr>
        <w:spacing w:after="240"/>
        <w:rPr>
          <w:i/>
          <w:iCs/>
        </w:rPr>
      </w:pPr>
      <w:r>
        <w:rPr>
          <w:i/>
          <w:iCs/>
        </w:rPr>
        <w:t>Scan QR codes, to display Room information</w:t>
      </w:r>
    </w:p>
    <w:p w14:paraId="08B7BB4D" w14:textId="077FA7E5" w:rsidR="00011479" w:rsidRPr="00011479" w:rsidRDefault="00011479" w:rsidP="00011479">
      <w:pPr>
        <w:spacing w:after="240"/>
        <w:rPr>
          <w:iCs/>
        </w:rPr>
      </w:pPr>
      <w:r>
        <w:t>At the very least, the minimum this product should deliver are items 1 ,2 and 3 of the above list. Items 4 and 5 require an internet connection and will be very much limited in their use without. Not to mention they both require more backend development to create, support and maintain.</w:t>
      </w:r>
    </w:p>
    <w:p w14:paraId="12A357BF" w14:textId="3FC9EA5A" w:rsidR="0046306A" w:rsidRDefault="00604A8D" w:rsidP="0046306A">
      <w:pPr>
        <w:spacing w:after="240"/>
      </w:pPr>
      <w:r>
        <w:t xml:space="preserve">The application will be designed </w:t>
      </w:r>
      <w:r w:rsidR="005702D7">
        <w:t xml:space="preserve">and developed under the pretence that it is officially affiliated with the University and </w:t>
      </w:r>
      <w:r w:rsidR="00BC4ECD">
        <w:t xml:space="preserve">that it </w:t>
      </w:r>
      <w:r w:rsidR="005702D7">
        <w:t xml:space="preserve">will represent the current technologies used </w:t>
      </w:r>
      <w:r w:rsidR="0046306A">
        <w:t xml:space="preserve">within </w:t>
      </w:r>
      <w:r w:rsidR="005702D7">
        <w:t>Student Central.</w:t>
      </w:r>
      <w:r w:rsidR="0046306A">
        <w:t xml:space="preserve"> The application should:</w:t>
      </w:r>
    </w:p>
    <w:p w14:paraId="0844B612" w14:textId="16022F32" w:rsidR="005702D7" w:rsidRDefault="0046306A" w:rsidP="0046306A">
      <w:pPr>
        <w:numPr>
          <w:ilvl w:val="0"/>
          <w:numId w:val="31"/>
        </w:numPr>
      </w:pPr>
      <w:r>
        <w:t>A</w:t>
      </w:r>
      <w:r w:rsidR="005702D7">
        <w:t>ccept user’s current login details, for the website and workstations</w:t>
      </w:r>
    </w:p>
    <w:p w14:paraId="2995E314" w14:textId="61CFED6F" w:rsidR="005702D7" w:rsidRDefault="0046306A" w:rsidP="0046306A">
      <w:pPr>
        <w:numPr>
          <w:ilvl w:val="0"/>
          <w:numId w:val="31"/>
        </w:numPr>
      </w:pPr>
      <w:r>
        <w:t>R</w:t>
      </w:r>
      <w:r w:rsidR="005702D7">
        <w:t xml:space="preserve">eplicate the </w:t>
      </w:r>
      <w:r>
        <w:t>L</w:t>
      </w:r>
      <w:r w:rsidR="005702D7">
        <w:t>ibrary/</w:t>
      </w:r>
      <w:r>
        <w:t>R</w:t>
      </w:r>
      <w:r w:rsidR="005702D7">
        <w:t>esource search</w:t>
      </w:r>
    </w:p>
    <w:p w14:paraId="5944219E" w14:textId="442AFE7D" w:rsidR="0046306A" w:rsidRDefault="0046306A" w:rsidP="0046306A">
      <w:pPr>
        <w:numPr>
          <w:ilvl w:val="0"/>
          <w:numId w:val="31"/>
        </w:numPr>
      </w:pPr>
      <w:r>
        <w:t>R</w:t>
      </w:r>
      <w:r w:rsidR="005702D7">
        <w:t xml:space="preserve">eplicate </w:t>
      </w:r>
      <w:r>
        <w:t>the Timetable system</w:t>
      </w:r>
    </w:p>
    <w:p w14:paraId="5FF8EDC3" w14:textId="757D67D7" w:rsidR="0046306A" w:rsidRDefault="0046306A" w:rsidP="0046306A">
      <w:pPr>
        <w:numPr>
          <w:ilvl w:val="0"/>
          <w:numId w:val="31"/>
        </w:numPr>
        <w:spacing w:after="240"/>
      </w:pPr>
      <w:r>
        <w:t>Replicate the Student News blog</w:t>
      </w:r>
    </w:p>
    <w:p w14:paraId="16F0DA4E" w14:textId="77777777" w:rsidR="00796248" w:rsidRPr="009D292A" w:rsidRDefault="00796248" w:rsidP="00DD1FD0">
      <w:pPr>
        <w:pStyle w:val="Heading1"/>
      </w:pPr>
      <w:bookmarkStart w:id="10" w:name="_Toc514336968"/>
      <w:r>
        <w:t>Future features</w:t>
      </w:r>
      <w:bookmarkEnd w:id="10"/>
    </w:p>
    <w:p w14:paraId="13AD00C7" w14:textId="77777777" w:rsidR="007F0437" w:rsidRDefault="007F0437" w:rsidP="007F0437">
      <w:r>
        <w:t xml:space="preserve">Although we managed to get many features in our initial design into the product, there are few that we would include if we had more time and resources. </w:t>
      </w:r>
      <w:r>
        <w:br/>
      </w:r>
      <w:r>
        <w:br/>
        <w:t>In addition to our application, we would add the following features:</w:t>
      </w:r>
    </w:p>
    <w:p w14:paraId="6F037EDF" w14:textId="395D8CBF" w:rsidR="007F0437" w:rsidRDefault="007F0437" w:rsidP="007F0437">
      <w:pPr>
        <w:numPr>
          <w:ilvl w:val="0"/>
          <w:numId w:val="37"/>
        </w:numPr>
      </w:pPr>
      <w:r w:rsidRPr="002163E3">
        <w:rPr>
          <w:b/>
        </w:rPr>
        <w:t>Calendar</w:t>
      </w:r>
      <w:r>
        <w:t xml:space="preserve">– Although we attempted to develop this during the project, we faced too many errors to implement it into our current application. The calendar would allow greater personalisation for each individual user, allowing them to dynamically add events. This will give the app longevity to the user; as the user progresses through university, their timetable and events will change too. </w:t>
      </w:r>
    </w:p>
    <w:p w14:paraId="74273422" w14:textId="6FE247CD" w:rsidR="007F0437" w:rsidRPr="006F0D82" w:rsidRDefault="007F0437" w:rsidP="007F0437">
      <w:pPr>
        <w:numPr>
          <w:ilvl w:val="0"/>
          <w:numId w:val="37"/>
        </w:numPr>
        <w:rPr>
          <w:b/>
        </w:rPr>
      </w:pPr>
      <w:r w:rsidRPr="002163E3">
        <w:rPr>
          <w:b/>
        </w:rPr>
        <w:t>Dynamic Content</w:t>
      </w:r>
      <w:r>
        <w:rPr>
          <w:b/>
        </w:rPr>
        <w:t xml:space="preserve"> </w:t>
      </w:r>
      <w:r>
        <w:t>–</w:t>
      </w:r>
      <w:r>
        <w:rPr>
          <w:b/>
        </w:rPr>
        <w:t xml:space="preserve"> </w:t>
      </w:r>
      <w:r>
        <w:t xml:space="preserve">Currently our home page that contains student news is hard coded into the HTML doc. A future improvement to this feature would be creating a database for the news stories and pull them into the application, allowing for dynamic changes which will keep the app relevant and informative. </w:t>
      </w:r>
    </w:p>
    <w:p w14:paraId="71EE2F34" w14:textId="76DC2753" w:rsidR="006F0D82" w:rsidRDefault="006F0D82" w:rsidP="006F0D82">
      <w:pPr>
        <w:numPr>
          <w:ilvl w:val="0"/>
          <w:numId w:val="37"/>
        </w:numPr>
      </w:pPr>
      <w:r>
        <w:rPr>
          <w:b/>
        </w:rPr>
        <w:t xml:space="preserve">Login System </w:t>
      </w:r>
      <w:r>
        <w:t>– We are currently unable to integrate the University’s existing login verification</w:t>
      </w:r>
      <w:r w:rsidR="003A7104">
        <w:t xml:space="preserve"> functionality and have thus decided to implement a small example of the feature, based on a switch statement of test users directly scripted into the document. Given more time and access we would have liked to properly develop this function.</w:t>
      </w:r>
    </w:p>
    <w:p w14:paraId="237AA400" w14:textId="77777777" w:rsidR="00796248" w:rsidRPr="009D292A" w:rsidRDefault="00796248" w:rsidP="001E57D4">
      <w:pPr>
        <w:pStyle w:val="Heading1"/>
      </w:pPr>
      <w:bookmarkStart w:id="11" w:name="_Toc514336969"/>
      <w:r>
        <w:lastRenderedPageBreak/>
        <w:t>Discrepancies</w:t>
      </w:r>
      <w:bookmarkEnd w:id="11"/>
    </w:p>
    <w:p w14:paraId="6FA8E318" w14:textId="44C7B5AA" w:rsidR="0020547B" w:rsidRDefault="00011479" w:rsidP="0020547B">
      <w:pPr>
        <w:spacing w:after="240"/>
        <w:rPr>
          <w:iCs/>
        </w:rPr>
      </w:pPr>
      <w:r>
        <w:rPr>
          <w:iCs/>
        </w:rPr>
        <w:t xml:space="preserve">After much development and testing, </w:t>
      </w:r>
      <w:r w:rsidR="00671EAF">
        <w:rPr>
          <w:iCs/>
        </w:rPr>
        <w:t>we</w:t>
      </w:r>
      <w:r>
        <w:rPr>
          <w:iCs/>
        </w:rPr>
        <w:t xml:space="preserve"> a</w:t>
      </w:r>
      <w:r w:rsidR="00671EAF">
        <w:rPr>
          <w:iCs/>
        </w:rPr>
        <w:t>re</w:t>
      </w:r>
      <w:r>
        <w:rPr>
          <w:iCs/>
        </w:rPr>
        <w:t xml:space="preserve"> proud to </w:t>
      </w:r>
      <w:r w:rsidR="0020547B">
        <w:rPr>
          <w:iCs/>
        </w:rPr>
        <w:t xml:space="preserve">say that our final product completely matches the MVP. Not only have we been successful in creating an application that replicates the Login, Timetable, Resource search and Student News systems used by the University, but we have also successfully integrated a working QR code scanner that opens and closes the device’s camera from within the app and we have also made use of </w:t>
      </w:r>
      <w:r w:rsidR="00671EAF">
        <w:rPr>
          <w:iCs/>
        </w:rPr>
        <w:t>a</w:t>
      </w:r>
      <w:r w:rsidR="0020547B">
        <w:rPr>
          <w:iCs/>
        </w:rPr>
        <w:t xml:space="preserve"> device’s local storage; to keep any resources reserved from the library and the user logged in across sessions.</w:t>
      </w:r>
    </w:p>
    <w:p w14:paraId="0B1299F2" w14:textId="54EFAAAE" w:rsidR="005816FC" w:rsidRDefault="005816FC" w:rsidP="0020547B">
      <w:pPr>
        <w:spacing w:after="240"/>
        <w:rPr>
          <w:iCs/>
        </w:rPr>
      </w:pPr>
      <w:r>
        <w:rPr>
          <w:iCs/>
        </w:rPr>
        <w:t xml:space="preserve">There are some minor bugs and issues within the application, they don’t currently have any adverse effect but are more or less just work-arounds to keep the functionality of </w:t>
      </w:r>
      <w:r w:rsidR="006E25E0">
        <w:rPr>
          <w:iCs/>
        </w:rPr>
        <w:t>various</w:t>
      </w:r>
      <w:r>
        <w:rPr>
          <w:iCs/>
        </w:rPr>
        <w:t xml:space="preserve"> feature</w:t>
      </w:r>
      <w:r w:rsidR="006E25E0">
        <w:rPr>
          <w:iCs/>
        </w:rPr>
        <w:t>s</w:t>
      </w:r>
      <w:r>
        <w:rPr>
          <w:iCs/>
        </w:rPr>
        <w:t xml:space="preserve"> working.</w:t>
      </w:r>
    </w:p>
    <w:p w14:paraId="14563421" w14:textId="6D0CF825" w:rsidR="005816FC" w:rsidRDefault="005816FC" w:rsidP="0020547B">
      <w:pPr>
        <w:spacing w:after="240"/>
        <w:rPr>
          <w:iCs/>
        </w:rPr>
      </w:pPr>
      <w:r>
        <w:rPr>
          <w:iCs/>
        </w:rPr>
        <w:t>For the resource page of the application</w:t>
      </w:r>
      <w:r w:rsidRPr="005816FC">
        <w:rPr>
          <w:iCs/>
        </w:rPr>
        <w:t xml:space="preserve"> </w:t>
      </w:r>
      <w:r>
        <w:rPr>
          <w:iCs/>
        </w:rPr>
        <w:t xml:space="preserve">we have implemented a pagination feature, to reduce the number of results per page and enhance usability. After a user has searched for something and </w:t>
      </w:r>
      <w:r w:rsidR="00973DB9">
        <w:rPr>
          <w:iCs/>
        </w:rPr>
        <w:t xml:space="preserve">the </w:t>
      </w:r>
      <w:r>
        <w:rPr>
          <w:iCs/>
        </w:rPr>
        <w:t>results are being displayed, there is a secondary navigation bar to scroll through the pages generated from the results.</w:t>
      </w:r>
    </w:p>
    <w:p w14:paraId="44138FB0" w14:textId="0FF42092" w:rsidR="005816FC" w:rsidRDefault="00973DB9" w:rsidP="0020547B">
      <w:pPr>
        <w:spacing w:after="240"/>
        <w:rPr>
          <w:iCs/>
        </w:rPr>
      </w:pPr>
      <w:r>
        <w:rPr>
          <w:iCs/>
        </w:rPr>
        <w:t xml:space="preserve">A check is performed each time one of these buttons is clicked, </w:t>
      </w:r>
      <w:r w:rsidR="005816FC">
        <w:rPr>
          <w:iCs/>
        </w:rPr>
        <w:t xml:space="preserve">to </w:t>
      </w:r>
      <w:r>
        <w:rPr>
          <w:iCs/>
        </w:rPr>
        <w:t xml:space="preserve">either </w:t>
      </w:r>
      <w:r w:rsidR="005816FC">
        <w:rPr>
          <w:iCs/>
        </w:rPr>
        <w:t>enable or disable the</w:t>
      </w:r>
      <w:r>
        <w:rPr>
          <w:iCs/>
        </w:rPr>
        <w:t xml:space="preserve"> appropriate</w:t>
      </w:r>
      <w:r w:rsidR="005816FC">
        <w:rPr>
          <w:iCs/>
        </w:rPr>
        <w:t xml:space="preserve"> navigation buttons</w:t>
      </w:r>
      <w:r>
        <w:rPr>
          <w:iCs/>
        </w:rPr>
        <w:t xml:space="preserve">. </w:t>
      </w:r>
      <w:r w:rsidR="006E25E0">
        <w:rPr>
          <w:iCs/>
        </w:rPr>
        <w:t>When</w:t>
      </w:r>
      <w:r w:rsidR="005816FC">
        <w:rPr>
          <w:iCs/>
        </w:rPr>
        <w:t xml:space="preserve"> a user reserves a resource, the database is updated (available copies) and the results are requested again. This</w:t>
      </w:r>
      <w:r>
        <w:rPr>
          <w:iCs/>
        </w:rPr>
        <w:t xml:space="preserve"> </w:t>
      </w:r>
      <w:r w:rsidR="006E25E0">
        <w:rPr>
          <w:iCs/>
        </w:rPr>
        <w:t xml:space="preserve">unfortunately </w:t>
      </w:r>
      <w:r>
        <w:rPr>
          <w:iCs/>
        </w:rPr>
        <w:t xml:space="preserve">redisplays the first page of results without changing the </w:t>
      </w:r>
      <w:r w:rsidR="005816FC">
        <w:rPr>
          <w:iCs/>
        </w:rPr>
        <w:t xml:space="preserve">‘current page number’ </w:t>
      </w:r>
      <w:r>
        <w:rPr>
          <w:iCs/>
        </w:rPr>
        <w:t>used by the</w:t>
      </w:r>
      <w:r w:rsidR="005816FC">
        <w:rPr>
          <w:iCs/>
        </w:rPr>
        <w:t xml:space="preserve"> secondary navigation to perform </w:t>
      </w:r>
      <w:r>
        <w:rPr>
          <w:iCs/>
        </w:rPr>
        <w:t>its</w:t>
      </w:r>
      <w:r w:rsidR="005816FC">
        <w:rPr>
          <w:iCs/>
        </w:rPr>
        <w:t xml:space="preserve"> check.</w:t>
      </w:r>
    </w:p>
    <w:p w14:paraId="68022446" w14:textId="0D42620D" w:rsidR="005816FC" w:rsidRDefault="005816FC" w:rsidP="0020547B">
      <w:pPr>
        <w:spacing w:after="240"/>
        <w:rPr>
          <w:iCs/>
        </w:rPr>
      </w:pPr>
      <w:r>
        <w:rPr>
          <w:iCs/>
        </w:rPr>
        <w:t xml:space="preserve">To work-around this, </w:t>
      </w:r>
      <w:r w:rsidR="009F0ACF">
        <w:rPr>
          <w:iCs/>
        </w:rPr>
        <w:t>we</w:t>
      </w:r>
      <w:r>
        <w:rPr>
          <w:iCs/>
        </w:rPr>
        <w:t xml:space="preserve"> have implemented a few lines of code that </w:t>
      </w:r>
      <w:r w:rsidR="00973DB9">
        <w:rPr>
          <w:iCs/>
        </w:rPr>
        <w:t xml:space="preserve">technically set the ‘current page number’ to </w:t>
      </w:r>
      <w:r w:rsidR="00B27B77">
        <w:rPr>
          <w:iCs/>
        </w:rPr>
        <w:t>0</w:t>
      </w:r>
      <w:r w:rsidR="00973DB9">
        <w:rPr>
          <w:iCs/>
        </w:rPr>
        <w:t xml:space="preserve"> after a reservation, which temporarily fulfils the requirements of the check, but this also required a further </w:t>
      </w:r>
      <w:r w:rsidR="00671EAF">
        <w:rPr>
          <w:iCs/>
        </w:rPr>
        <w:t>modification</w:t>
      </w:r>
      <w:r w:rsidR="00973DB9">
        <w:rPr>
          <w:iCs/>
        </w:rPr>
        <w:t xml:space="preserve"> for when you click ‘next page’ or ‘last page’</w:t>
      </w:r>
      <w:r w:rsidR="009F0ACF">
        <w:rPr>
          <w:iCs/>
        </w:rPr>
        <w:t>, to</w:t>
      </w:r>
      <w:r w:rsidR="00973DB9">
        <w:rPr>
          <w:iCs/>
        </w:rPr>
        <w:t xml:space="preserve"> ensur</w:t>
      </w:r>
      <w:r w:rsidR="009F0ACF">
        <w:rPr>
          <w:iCs/>
        </w:rPr>
        <w:t>e</w:t>
      </w:r>
      <w:r w:rsidR="00973DB9">
        <w:rPr>
          <w:iCs/>
        </w:rPr>
        <w:t xml:space="preserve"> that it accounts for zero.</w:t>
      </w:r>
    </w:p>
    <w:p w14:paraId="21E24680" w14:textId="5411C813" w:rsidR="00B27B77" w:rsidRDefault="00B27B77" w:rsidP="0020547B">
      <w:pPr>
        <w:spacing w:after="240"/>
        <w:rPr>
          <w:iCs/>
        </w:rPr>
      </w:pPr>
      <w:r>
        <w:rPr>
          <w:iCs/>
        </w:rPr>
        <w:t xml:space="preserve">Another issue concerns </w:t>
      </w:r>
      <w:r w:rsidR="000E4547">
        <w:rPr>
          <w:iCs/>
        </w:rPr>
        <w:t xml:space="preserve">some html elements that are created </w:t>
      </w:r>
      <w:r w:rsidR="00F8417D">
        <w:rPr>
          <w:iCs/>
        </w:rPr>
        <w:t xml:space="preserve">and inserted </w:t>
      </w:r>
      <w:r w:rsidR="000E4547">
        <w:rPr>
          <w:iCs/>
        </w:rPr>
        <w:t>via JavaScript and DOM manipulation</w:t>
      </w:r>
      <w:r w:rsidR="00370E8A">
        <w:rPr>
          <w:iCs/>
        </w:rPr>
        <w:t xml:space="preserve">. When some elements are created, they may be assigned </w:t>
      </w:r>
      <w:r w:rsidR="003978FD">
        <w:rPr>
          <w:iCs/>
        </w:rPr>
        <w:t>various styling attributes directly to that element. Upon reflection</w:t>
      </w:r>
      <w:r w:rsidR="00F0543A">
        <w:rPr>
          <w:iCs/>
        </w:rPr>
        <w:t>, a more appropriate way of styling these elements would have been to assign them a class and declare a class style. At the time this was thought to be sufficient</w:t>
      </w:r>
      <w:r w:rsidR="00F8417D">
        <w:rPr>
          <w:iCs/>
        </w:rPr>
        <w:t>,</w:t>
      </w:r>
      <w:r w:rsidR="00F0543A">
        <w:rPr>
          <w:iCs/>
        </w:rPr>
        <w:t xml:space="preserve"> as there is the possibility that </w:t>
      </w:r>
      <w:r w:rsidR="00F8417D">
        <w:rPr>
          <w:iCs/>
        </w:rPr>
        <w:t>the</w:t>
      </w:r>
      <w:r w:rsidR="00F0543A">
        <w:rPr>
          <w:iCs/>
        </w:rPr>
        <w:t xml:space="preserve"> document may not </w:t>
      </w:r>
      <w:r w:rsidR="00F8417D">
        <w:rPr>
          <w:iCs/>
        </w:rPr>
        <w:t xml:space="preserve">always </w:t>
      </w:r>
      <w:r w:rsidR="00F0543A">
        <w:rPr>
          <w:iCs/>
        </w:rPr>
        <w:t>possess these elements, for empty searches etc.</w:t>
      </w:r>
    </w:p>
    <w:p w14:paraId="60A59885" w14:textId="4935653B" w:rsidR="00F0543A" w:rsidRDefault="00F0543A" w:rsidP="0020547B">
      <w:pPr>
        <w:spacing w:after="240"/>
        <w:rPr>
          <w:iCs/>
        </w:rPr>
      </w:pPr>
      <w:r>
        <w:rPr>
          <w:iCs/>
        </w:rPr>
        <w:t>There are possibly other styling issues, such as using inline CSS to counter-act internal CSS, that may also be counter-acting an external CSS document. Towards the end of development</w:t>
      </w:r>
      <w:r w:rsidR="00770304">
        <w:rPr>
          <w:iCs/>
        </w:rPr>
        <w:t>,</w:t>
      </w:r>
      <w:r>
        <w:rPr>
          <w:iCs/>
        </w:rPr>
        <w:t xml:space="preserve"> some styling had already been implemented</w:t>
      </w:r>
      <w:r w:rsidR="00770304">
        <w:rPr>
          <w:iCs/>
        </w:rPr>
        <w:t xml:space="preserve"> which the usability of some functions relied on. Rather than refactor existing CSS, it was deemed acceptable at the time to simply overwrite these with inline styles.</w:t>
      </w:r>
    </w:p>
    <w:p w14:paraId="005DB49A" w14:textId="47ECECFA" w:rsidR="009F0ACF" w:rsidRPr="00011479" w:rsidRDefault="009F0ACF" w:rsidP="0020547B">
      <w:pPr>
        <w:spacing w:after="240"/>
        <w:rPr>
          <w:iCs/>
        </w:rPr>
      </w:pPr>
      <w:r>
        <w:rPr>
          <w:iCs/>
        </w:rPr>
        <w:t xml:space="preserve">Aside from the pagination bug, we believe most </w:t>
      </w:r>
      <w:r w:rsidR="006F2A73">
        <w:rPr>
          <w:iCs/>
        </w:rPr>
        <w:t>other</w:t>
      </w:r>
      <w:r>
        <w:rPr>
          <w:iCs/>
        </w:rPr>
        <w:t xml:space="preserve"> issues are </w:t>
      </w:r>
      <w:r w:rsidR="006F2A73">
        <w:rPr>
          <w:iCs/>
        </w:rPr>
        <w:t>like</w:t>
      </w:r>
      <w:r>
        <w:rPr>
          <w:iCs/>
        </w:rPr>
        <w:t xml:space="preserve"> the one above and are probably regarded more as cosmetic design flaws. These are the only discrepancies that we are currently aware of.</w:t>
      </w:r>
    </w:p>
    <w:p w14:paraId="4807A8EE" w14:textId="77777777" w:rsidR="00796248" w:rsidRDefault="00796248" w:rsidP="00DD1FD0">
      <w:pPr>
        <w:pStyle w:val="Heading1"/>
      </w:pPr>
      <w:bookmarkStart w:id="12" w:name="_Toc514336970"/>
      <w:r>
        <w:lastRenderedPageBreak/>
        <w:t>Walkthrough</w:t>
      </w:r>
      <w:bookmarkEnd w:id="12"/>
    </w:p>
    <w:p w14:paraId="4FA11E85" w14:textId="6E9A41C4" w:rsidR="00153047" w:rsidRDefault="00153047" w:rsidP="00EA1B14">
      <w:pPr>
        <w:spacing w:after="240"/>
      </w:pPr>
      <w:r>
        <w:t>To view the application via APK download, please do the following:</w:t>
      </w:r>
    </w:p>
    <w:p w14:paraId="7D2D2D9A" w14:textId="5BFE6CF3" w:rsidR="00153047" w:rsidRDefault="00EA0E71" w:rsidP="00153047">
      <w:pPr>
        <w:numPr>
          <w:ilvl w:val="0"/>
          <w:numId w:val="32"/>
        </w:numPr>
      </w:pPr>
      <w:r>
        <w:t>Follow</w:t>
      </w:r>
      <w:r w:rsidR="00153047">
        <w:t xml:space="preserve"> the APK links at the top of this document</w:t>
      </w:r>
    </w:p>
    <w:p w14:paraId="493B7803" w14:textId="02105E7B" w:rsidR="00153047" w:rsidRDefault="00153047" w:rsidP="00153047">
      <w:pPr>
        <w:numPr>
          <w:ilvl w:val="0"/>
          <w:numId w:val="32"/>
        </w:numPr>
      </w:pPr>
      <w:r>
        <w:t>Navigate to the Android Tab, on top of the phone window</w:t>
      </w:r>
    </w:p>
    <w:p w14:paraId="0977E9BA" w14:textId="2924614A" w:rsidR="00153047" w:rsidRDefault="00153047" w:rsidP="00153047">
      <w:pPr>
        <w:numPr>
          <w:ilvl w:val="0"/>
          <w:numId w:val="32"/>
        </w:numPr>
      </w:pPr>
      <w:r>
        <w:t>Scroll to beneath the phone window</w:t>
      </w:r>
    </w:p>
    <w:p w14:paraId="584E47DB" w14:textId="7BAC7019" w:rsidR="00153047" w:rsidRDefault="00153047" w:rsidP="00153047">
      <w:pPr>
        <w:numPr>
          <w:ilvl w:val="0"/>
          <w:numId w:val="32"/>
        </w:numPr>
      </w:pPr>
      <w:r>
        <w:t>Click/Tap ‘Download the APK’ and follow instructions</w:t>
      </w:r>
    </w:p>
    <w:p w14:paraId="4E034797" w14:textId="410A20E2" w:rsidR="00153047" w:rsidRDefault="00153047" w:rsidP="00EA0E71">
      <w:pPr>
        <w:numPr>
          <w:ilvl w:val="0"/>
          <w:numId w:val="32"/>
        </w:numPr>
      </w:pPr>
      <w:r>
        <w:t xml:space="preserve">You may be </w:t>
      </w:r>
      <w:r w:rsidR="00EA0E71">
        <w:t>prompted</w:t>
      </w:r>
      <w:r>
        <w:t xml:space="preserve"> </w:t>
      </w:r>
      <w:r w:rsidR="00EA0E71">
        <w:t>to enable ‘Unknown Sources’</w:t>
      </w:r>
    </w:p>
    <w:p w14:paraId="3C9C5E89" w14:textId="73EFEECF" w:rsidR="00EA0E71" w:rsidRDefault="00EA0E71" w:rsidP="00153047">
      <w:pPr>
        <w:numPr>
          <w:ilvl w:val="0"/>
          <w:numId w:val="32"/>
        </w:numPr>
        <w:spacing w:after="240"/>
      </w:pPr>
      <w:r>
        <w:t>Install application, and Open</w:t>
      </w:r>
    </w:p>
    <w:p w14:paraId="2DFE278E" w14:textId="51B2B39B" w:rsidR="00BE3323" w:rsidRDefault="00BE3323" w:rsidP="00EA1B14">
      <w:pPr>
        <w:spacing w:after="240"/>
      </w:pPr>
      <w:r>
        <w:t xml:space="preserve">To view the application </w:t>
      </w:r>
      <w:r w:rsidR="00F8417D">
        <w:t>on</w:t>
      </w:r>
      <w:r>
        <w:t xml:space="preserve"> desktop, </w:t>
      </w:r>
      <w:r w:rsidR="00F8417D">
        <w:t xml:space="preserve">please </w:t>
      </w:r>
      <w:r>
        <w:t>do the following:</w:t>
      </w:r>
    </w:p>
    <w:p w14:paraId="1556C61E" w14:textId="6294C934" w:rsidR="00BE3323" w:rsidRDefault="00BE3323" w:rsidP="00BE3323">
      <w:pPr>
        <w:numPr>
          <w:ilvl w:val="0"/>
          <w:numId w:val="32"/>
        </w:numPr>
      </w:pPr>
      <w:r>
        <w:t xml:space="preserve">Go to </w:t>
      </w:r>
      <w:hyperlink r:id="rId19" w:history="1">
        <w:r w:rsidR="00153047" w:rsidRPr="00233BAE">
          <w:rPr>
            <w:rStyle w:val="Hyperlink"/>
            <w:rFonts w:cs="Arial"/>
          </w:rPr>
          <w:t>http://itsuite.it.brighton.ac.uk/jlf40/tmc/a2/landing.html</w:t>
        </w:r>
      </w:hyperlink>
    </w:p>
    <w:p w14:paraId="58CF4DAD" w14:textId="629F4D97" w:rsidR="00BE3323" w:rsidRDefault="00BE3323" w:rsidP="00BE3323">
      <w:pPr>
        <w:numPr>
          <w:ilvl w:val="0"/>
          <w:numId w:val="32"/>
        </w:numPr>
      </w:pPr>
      <w:r>
        <w:t>This page automatically redirects the user after roughly 2 seconds</w:t>
      </w:r>
    </w:p>
    <w:p w14:paraId="08C5767F" w14:textId="73724DB2" w:rsidR="00BE3323" w:rsidRDefault="00BE3323" w:rsidP="006E25E0">
      <w:pPr>
        <w:numPr>
          <w:ilvl w:val="0"/>
          <w:numId w:val="32"/>
        </w:numPr>
      </w:pPr>
      <w:r>
        <w:t xml:space="preserve">Once in the Home page, </w:t>
      </w:r>
      <w:r w:rsidR="00F8417D">
        <w:t>p</w:t>
      </w:r>
      <w:r>
        <w:t>ress F12 to show developer console</w:t>
      </w:r>
    </w:p>
    <w:p w14:paraId="5C73A94A" w14:textId="73026894" w:rsidR="00BE3323" w:rsidRDefault="00BE3323" w:rsidP="006E25E0">
      <w:pPr>
        <w:numPr>
          <w:ilvl w:val="0"/>
          <w:numId w:val="32"/>
        </w:numPr>
        <w:spacing w:after="240"/>
      </w:pPr>
      <w:r>
        <w:t xml:space="preserve">Toggle to mobile mode and select iPhone 6/7/8 </w:t>
      </w:r>
    </w:p>
    <w:p w14:paraId="24196DF9" w14:textId="379CC4E3" w:rsidR="005C4799" w:rsidRDefault="00BE3323" w:rsidP="00EA1B14">
      <w:pPr>
        <w:spacing w:after="240"/>
      </w:pPr>
      <w:r>
        <w:t xml:space="preserve">We believe that hopefully </w:t>
      </w:r>
      <w:r w:rsidR="00F8417D">
        <w:t>most of</w:t>
      </w:r>
      <w:r>
        <w:t xml:space="preserve"> the application is self-explanatory and that the only notable difference from mobile to desktop, concerns the QR code scanner. </w:t>
      </w:r>
      <w:r w:rsidR="00EA1B14">
        <w:t>On a mobile device, tapping the scan-icon will open the devices camera</w:t>
      </w:r>
      <w:r w:rsidR="007B0C70">
        <w:t>, but on desktop it opens the ‘Browse Computer’ dialog, to manually search your hard-drive for the image.</w:t>
      </w:r>
    </w:p>
    <w:p w14:paraId="5CA40173" w14:textId="09C9BC0D" w:rsidR="005C4799" w:rsidRDefault="007B0C70" w:rsidP="007B0C70">
      <w:pPr>
        <w:spacing w:after="240"/>
      </w:pPr>
      <w:r>
        <w:t>To use this feature on desktop, please perform the following steps:</w:t>
      </w:r>
    </w:p>
    <w:p w14:paraId="1B3FFBA4" w14:textId="7657E045" w:rsidR="007B0C70" w:rsidRDefault="00BE3323" w:rsidP="006E25E0">
      <w:pPr>
        <w:numPr>
          <w:ilvl w:val="0"/>
          <w:numId w:val="33"/>
        </w:numPr>
      </w:pPr>
      <w:r>
        <w:t xml:space="preserve">Go to </w:t>
      </w:r>
      <w:hyperlink r:id="rId20" w:history="1">
        <w:r w:rsidRPr="007B1F6E">
          <w:rPr>
            <w:rStyle w:val="Hyperlink"/>
            <w:rFonts w:cs="Arial"/>
          </w:rPr>
          <w:t>http://itsuite.it.brighton.ac.uk/jlf40/tmc/a2/qr-images.html</w:t>
        </w:r>
      </w:hyperlink>
    </w:p>
    <w:p w14:paraId="386D6012" w14:textId="2CB7D08E" w:rsidR="00BE3323" w:rsidRDefault="00BE3323" w:rsidP="006E25E0">
      <w:pPr>
        <w:numPr>
          <w:ilvl w:val="0"/>
          <w:numId w:val="33"/>
        </w:numPr>
      </w:pPr>
      <w:r>
        <w:t xml:space="preserve">Click on room buttons to show </w:t>
      </w:r>
      <w:r w:rsidR="006E25E0">
        <w:t xml:space="preserve">the </w:t>
      </w:r>
      <w:r>
        <w:t>corresponding QR code</w:t>
      </w:r>
    </w:p>
    <w:p w14:paraId="51DA9D30" w14:textId="66173080" w:rsidR="00BE3323" w:rsidRDefault="00BE3323" w:rsidP="006E25E0">
      <w:pPr>
        <w:numPr>
          <w:ilvl w:val="0"/>
          <w:numId w:val="33"/>
        </w:numPr>
      </w:pPr>
      <w:r>
        <w:t>Right-click and save image(s).</w:t>
      </w:r>
    </w:p>
    <w:p w14:paraId="34F73F89" w14:textId="3B4E24A6" w:rsidR="00BE3323" w:rsidRDefault="00BE3323" w:rsidP="006E25E0">
      <w:pPr>
        <w:numPr>
          <w:ilvl w:val="0"/>
          <w:numId w:val="33"/>
        </w:numPr>
      </w:pPr>
      <w:r>
        <w:t xml:space="preserve">Go to </w:t>
      </w:r>
      <w:hyperlink r:id="rId21" w:history="1">
        <w:r w:rsidRPr="007B1F6E">
          <w:rPr>
            <w:rStyle w:val="Hyperlink"/>
            <w:rFonts w:cs="Arial"/>
          </w:rPr>
          <w:t>http://itsuite.it.brighton.ac.uk/jlf40/tmc/a2/rooms.html</w:t>
        </w:r>
      </w:hyperlink>
    </w:p>
    <w:p w14:paraId="08AE046E" w14:textId="10131158" w:rsidR="00BE3323" w:rsidRDefault="00BE3323" w:rsidP="006E25E0">
      <w:pPr>
        <w:numPr>
          <w:ilvl w:val="0"/>
          <w:numId w:val="33"/>
        </w:numPr>
      </w:pPr>
      <w:r>
        <w:t>Click scan-icon, to open Browse window</w:t>
      </w:r>
    </w:p>
    <w:p w14:paraId="468D201B" w14:textId="3334E28F" w:rsidR="00BE3323" w:rsidRDefault="00BE3323" w:rsidP="006E25E0">
      <w:pPr>
        <w:numPr>
          <w:ilvl w:val="0"/>
          <w:numId w:val="33"/>
        </w:numPr>
      </w:pPr>
      <w:r>
        <w:t>Select saved image of QR code, click Open</w:t>
      </w:r>
    </w:p>
    <w:p w14:paraId="0EE4555A" w14:textId="0C5ECA4C" w:rsidR="00BE3323" w:rsidRDefault="00BE3323" w:rsidP="006E25E0">
      <w:pPr>
        <w:numPr>
          <w:ilvl w:val="0"/>
          <w:numId w:val="33"/>
        </w:numPr>
        <w:spacing w:after="240"/>
      </w:pPr>
      <w:r>
        <w:t>You should be presented with the correct room and software information</w:t>
      </w:r>
    </w:p>
    <w:p w14:paraId="55A31076" w14:textId="2C19560E" w:rsidR="00BD14B6" w:rsidRDefault="00BD14B6" w:rsidP="00BD14B6">
      <w:pPr>
        <w:spacing w:after="240"/>
      </w:pPr>
      <w:r>
        <w:t>There are also about 19 example books within the dummy library resource, all to do with computing and development. We found that searching for the character ‘O’ should display all of them. Other keywords include:</w:t>
      </w:r>
    </w:p>
    <w:p w14:paraId="12F39009" w14:textId="0AB5DCD6" w:rsidR="00BD14B6" w:rsidRDefault="00BD14B6" w:rsidP="00BD14B6">
      <w:pPr>
        <w:numPr>
          <w:ilvl w:val="0"/>
          <w:numId w:val="34"/>
        </w:numPr>
      </w:pPr>
      <w:r>
        <w:t>Design</w:t>
      </w:r>
    </w:p>
    <w:p w14:paraId="7DE5A527" w14:textId="2E78CC02" w:rsidR="00BD14B6" w:rsidRDefault="00BD14B6" w:rsidP="00BD14B6">
      <w:pPr>
        <w:numPr>
          <w:ilvl w:val="0"/>
          <w:numId w:val="34"/>
        </w:numPr>
      </w:pPr>
      <w:r>
        <w:t>Java</w:t>
      </w:r>
    </w:p>
    <w:p w14:paraId="6B37256B" w14:textId="72B9256D" w:rsidR="00BD14B6" w:rsidRDefault="00BD14B6" w:rsidP="00BD14B6">
      <w:pPr>
        <w:numPr>
          <w:ilvl w:val="0"/>
          <w:numId w:val="34"/>
        </w:numPr>
      </w:pPr>
      <w:r>
        <w:t>PHP</w:t>
      </w:r>
    </w:p>
    <w:p w14:paraId="43DDB6D7" w14:textId="2BE57B4F" w:rsidR="00BD14B6" w:rsidRDefault="00BD14B6" w:rsidP="00BD14B6">
      <w:pPr>
        <w:numPr>
          <w:ilvl w:val="0"/>
          <w:numId w:val="34"/>
        </w:numPr>
      </w:pPr>
      <w:r>
        <w:t>Systems</w:t>
      </w:r>
    </w:p>
    <w:p w14:paraId="1DB85919" w14:textId="19AB9D34" w:rsidR="00BD14B6" w:rsidRDefault="00BD14B6" w:rsidP="00BD14B6">
      <w:pPr>
        <w:numPr>
          <w:ilvl w:val="0"/>
          <w:numId w:val="34"/>
        </w:numPr>
      </w:pPr>
      <w:r>
        <w:t>Object</w:t>
      </w:r>
    </w:p>
    <w:p w14:paraId="54DD62CD" w14:textId="0BC8D383" w:rsidR="00BD14B6" w:rsidRDefault="00BD14B6" w:rsidP="00BD14B6">
      <w:pPr>
        <w:numPr>
          <w:ilvl w:val="0"/>
          <w:numId w:val="34"/>
        </w:numPr>
      </w:pPr>
      <w:r>
        <w:t>Unity</w:t>
      </w:r>
    </w:p>
    <w:p w14:paraId="6F90057D" w14:textId="385F361C" w:rsidR="00FB274D" w:rsidRDefault="00FB274D" w:rsidP="00FB274D"/>
    <w:p w14:paraId="37AB9CC0" w14:textId="4DA93DA7" w:rsidR="006F0D82" w:rsidRDefault="006F0D82" w:rsidP="00FB274D"/>
    <w:p w14:paraId="70AF0994" w14:textId="2235A118" w:rsidR="006F0D82" w:rsidRDefault="006F0D82" w:rsidP="00FB274D"/>
    <w:p w14:paraId="7E71CD76" w14:textId="1BCBF515" w:rsidR="006F0D82" w:rsidRDefault="006F0D82" w:rsidP="00FB274D"/>
    <w:p w14:paraId="7A85EC4F" w14:textId="76E39758" w:rsidR="006F0D82" w:rsidRDefault="006F0D82" w:rsidP="00FB274D"/>
    <w:p w14:paraId="1431F42C" w14:textId="24A1A536" w:rsidR="006F0D82" w:rsidRDefault="006F0D82" w:rsidP="00FB274D"/>
    <w:p w14:paraId="5DC2BD56" w14:textId="2C8412B6" w:rsidR="00796248" w:rsidRDefault="00796248" w:rsidP="00DD1FD0">
      <w:pPr>
        <w:pStyle w:val="Heading1"/>
      </w:pPr>
      <w:bookmarkStart w:id="13" w:name="_Toc514336971"/>
      <w:r>
        <w:lastRenderedPageBreak/>
        <w:t>Work</w:t>
      </w:r>
      <w:r w:rsidRPr="00DD1FD0">
        <w:t xml:space="preserve"> </w:t>
      </w:r>
      <w:r>
        <w:t>log</w:t>
      </w:r>
      <w:bookmarkEnd w:id="13"/>
    </w:p>
    <w:p w14:paraId="61CE9CB1" w14:textId="77777777" w:rsidR="00363792" w:rsidRPr="00363792" w:rsidRDefault="00363792" w:rsidP="00363792"/>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0A0" w:firstRow="1" w:lastRow="0" w:firstColumn="1" w:lastColumn="0" w:noHBand="0" w:noVBand="0"/>
      </w:tblPr>
      <w:tblGrid>
        <w:gridCol w:w="2906"/>
        <w:gridCol w:w="2907"/>
        <w:gridCol w:w="2907"/>
      </w:tblGrid>
      <w:tr w:rsidR="00796248" w:rsidRPr="006B2631" w14:paraId="214D45BD" w14:textId="77777777">
        <w:trPr>
          <w:trHeight w:hRule="exact" w:val="567"/>
        </w:trPr>
        <w:tc>
          <w:tcPr>
            <w:tcW w:w="2906" w:type="dxa"/>
            <w:tcBorders>
              <w:top w:val="single" w:sz="4" w:space="0" w:color="4F81BD"/>
              <w:left w:val="single" w:sz="4" w:space="0" w:color="4F81BD"/>
              <w:bottom w:val="single" w:sz="4" w:space="0" w:color="4F81BD"/>
              <w:right w:val="nil"/>
            </w:tcBorders>
            <w:shd w:val="clear" w:color="auto" w:fill="4F81BD"/>
            <w:vAlign w:val="center"/>
          </w:tcPr>
          <w:p w14:paraId="12E67F1C" w14:textId="77777777" w:rsidR="00796248" w:rsidRPr="00DF2415" w:rsidRDefault="00796248" w:rsidP="00DF2415">
            <w:pPr>
              <w:jc w:val="center"/>
              <w:rPr>
                <w:b/>
                <w:bCs/>
                <w:color w:val="FFFFFF"/>
              </w:rPr>
            </w:pPr>
            <w:r w:rsidRPr="00DF2415">
              <w:rPr>
                <w:b/>
                <w:bCs/>
                <w:color w:val="FFFFFF"/>
              </w:rPr>
              <w:t>Student</w:t>
            </w:r>
          </w:p>
        </w:tc>
        <w:tc>
          <w:tcPr>
            <w:tcW w:w="2907" w:type="dxa"/>
            <w:tcBorders>
              <w:top w:val="single" w:sz="4" w:space="0" w:color="4F81BD"/>
              <w:left w:val="nil"/>
              <w:bottom w:val="single" w:sz="4" w:space="0" w:color="4F81BD"/>
              <w:right w:val="nil"/>
            </w:tcBorders>
            <w:shd w:val="clear" w:color="auto" w:fill="4F81BD"/>
            <w:vAlign w:val="center"/>
          </w:tcPr>
          <w:p w14:paraId="2FA71A1B" w14:textId="77777777" w:rsidR="00796248" w:rsidRPr="00DF2415" w:rsidRDefault="00796248" w:rsidP="00DF2415">
            <w:pPr>
              <w:jc w:val="center"/>
              <w:rPr>
                <w:b/>
                <w:bCs/>
                <w:color w:val="FFFFFF"/>
              </w:rPr>
            </w:pPr>
            <w:r w:rsidRPr="00DF2415">
              <w:rPr>
                <w:b/>
                <w:bCs/>
                <w:color w:val="FFFFFF"/>
              </w:rPr>
              <w:t>Activity</w:t>
            </w:r>
          </w:p>
        </w:tc>
        <w:tc>
          <w:tcPr>
            <w:tcW w:w="2907" w:type="dxa"/>
            <w:tcBorders>
              <w:top w:val="single" w:sz="4" w:space="0" w:color="4F81BD"/>
              <w:left w:val="nil"/>
              <w:bottom w:val="single" w:sz="4" w:space="0" w:color="4F81BD"/>
              <w:right w:val="single" w:sz="4" w:space="0" w:color="4F81BD"/>
            </w:tcBorders>
            <w:shd w:val="clear" w:color="auto" w:fill="4F81BD"/>
            <w:vAlign w:val="center"/>
          </w:tcPr>
          <w:p w14:paraId="38A15BD8" w14:textId="77777777" w:rsidR="00796248" w:rsidRPr="00DF2415" w:rsidRDefault="00796248" w:rsidP="00DF2415">
            <w:pPr>
              <w:jc w:val="center"/>
              <w:rPr>
                <w:b/>
                <w:bCs/>
                <w:color w:val="FFFFFF"/>
              </w:rPr>
            </w:pPr>
            <w:r w:rsidRPr="00DF2415">
              <w:rPr>
                <w:b/>
                <w:bCs/>
                <w:color w:val="FFFFFF"/>
              </w:rPr>
              <w:t>Period</w:t>
            </w:r>
          </w:p>
        </w:tc>
      </w:tr>
      <w:tr w:rsidR="006F277A" w14:paraId="564AA472" w14:textId="77777777">
        <w:tc>
          <w:tcPr>
            <w:tcW w:w="2906" w:type="dxa"/>
            <w:shd w:val="clear" w:color="auto" w:fill="DBE5F1"/>
          </w:tcPr>
          <w:p w14:paraId="2C791617" w14:textId="16DC1CA7" w:rsidR="006F277A" w:rsidRPr="00DF2415" w:rsidRDefault="006F277A" w:rsidP="006F277A">
            <w:pPr>
              <w:rPr>
                <w:b/>
                <w:bCs/>
              </w:rPr>
            </w:pPr>
            <w:r>
              <w:rPr>
                <w:b/>
                <w:bCs/>
              </w:rPr>
              <w:t>Cameron McDermid</w:t>
            </w:r>
          </w:p>
        </w:tc>
        <w:tc>
          <w:tcPr>
            <w:tcW w:w="2907" w:type="dxa"/>
            <w:shd w:val="clear" w:color="auto" w:fill="DBE5F1"/>
          </w:tcPr>
          <w:p w14:paraId="3C512D33" w14:textId="1543F86E" w:rsidR="006F277A" w:rsidRDefault="006F277A" w:rsidP="006F277A">
            <w:r>
              <w:t>Developed MVP draft</w:t>
            </w:r>
          </w:p>
        </w:tc>
        <w:tc>
          <w:tcPr>
            <w:tcW w:w="2907" w:type="dxa"/>
            <w:shd w:val="clear" w:color="auto" w:fill="DBE5F1"/>
          </w:tcPr>
          <w:p w14:paraId="113FC3E3" w14:textId="6B9E4B8E" w:rsidR="006F277A" w:rsidRDefault="006F277A" w:rsidP="006F277A">
            <w:r>
              <w:t>February 2018</w:t>
            </w:r>
          </w:p>
        </w:tc>
      </w:tr>
      <w:tr w:rsidR="006F277A" w14:paraId="6FA76B5A" w14:textId="77777777">
        <w:tc>
          <w:tcPr>
            <w:tcW w:w="2906" w:type="dxa"/>
          </w:tcPr>
          <w:p w14:paraId="0893801C" w14:textId="32C57E3F" w:rsidR="006F277A" w:rsidRPr="00DF2415" w:rsidRDefault="006F277A" w:rsidP="006F277A">
            <w:pPr>
              <w:rPr>
                <w:b/>
                <w:bCs/>
              </w:rPr>
            </w:pPr>
            <w:r>
              <w:rPr>
                <w:b/>
                <w:bCs/>
              </w:rPr>
              <w:t>Jack Finn</w:t>
            </w:r>
          </w:p>
        </w:tc>
        <w:tc>
          <w:tcPr>
            <w:tcW w:w="2907" w:type="dxa"/>
          </w:tcPr>
          <w:p w14:paraId="1DA66BB8" w14:textId="5D8913DF" w:rsidR="006F277A" w:rsidRDefault="006F277A" w:rsidP="006F277A">
            <w:r>
              <w:t>Researched potential development technologies</w:t>
            </w:r>
          </w:p>
        </w:tc>
        <w:tc>
          <w:tcPr>
            <w:tcW w:w="2907" w:type="dxa"/>
          </w:tcPr>
          <w:p w14:paraId="147F3881" w14:textId="6ECC3BCF" w:rsidR="006F277A" w:rsidRDefault="006F277A" w:rsidP="006F277A">
            <w:r>
              <w:t>February 2018</w:t>
            </w:r>
          </w:p>
        </w:tc>
      </w:tr>
      <w:tr w:rsidR="006F277A" w14:paraId="3ABF0BDC" w14:textId="77777777">
        <w:tc>
          <w:tcPr>
            <w:tcW w:w="2906" w:type="dxa"/>
            <w:shd w:val="clear" w:color="auto" w:fill="DBE5F1"/>
          </w:tcPr>
          <w:p w14:paraId="04CE4845" w14:textId="2C1F6053" w:rsidR="006F277A" w:rsidRPr="00DF2415" w:rsidRDefault="006F277A" w:rsidP="006F277A">
            <w:pPr>
              <w:rPr>
                <w:b/>
                <w:bCs/>
              </w:rPr>
            </w:pPr>
            <w:r>
              <w:rPr>
                <w:b/>
                <w:bCs/>
              </w:rPr>
              <w:t>Rupert Garland</w:t>
            </w:r>
          </w:p>
        </w:tc>
        <w:tc>
          <w:tcPr>
            <w:tcW w:w="2907" w:type="dxa"/>
            <w:shd w:val="clear" w:color="auto" w:fill="DBE5F1"/>
          </w:tcPr>
          <w:p w14:paraId="78B73A2F" w14:textId="4ABF07D3" w:rsidR="006F277A" w:rsidRDefault="006F277A" w:rsidP="006F277A">
            <w:r>
              <w:t>Created App development survey</w:t>
            </w:r>
          </w:p>
        </w:tc>
        <w:tc>
          <w:tcPr>
            <w:tcW w:w="2907" w:type="dxa"/>
            <w:shd w:val="clear" w:color="auto" w:fill="DBE5F1"/>
          </w:tcPr>
          <w:p w14:paraId="284002FA" w14:textId="1D9C01EC" w:rsidR="006F277A" w:rsidRDefault="006F277A" w:rsidP="006F277A">
            <w:r>
              <w:t>February 2018</w:t>
            </w:r>
          </w:p>
        </w:tc>
      </w:tr>
      <w:tr w:rsidR="006F277A" w14:paraId="5F437793" w14:textId="77777777" w:rsidTr="00D402E4">
        <w:tc>
          <w:tcPr>
            <w:tcW w:w="2906" w:type="dxa"/>
            <w:tcBorders>
              <w:bottom w:val="single" w:sz="4" w:space="0" w:color="95B3D7"/>
            </w:tcBorders>
          </w:tcPr>
          <w:p w14:paraId="4E36C4FF" w14:textId="4922A119" w:rsidR="006F277A" w:rsidRPr="00DF2415" w:rsidRDefault="006F277A" w:rsidP="006F277A">
            <w:pPr>
              <w:rPr>
                <w:b/>
                <w:bCs/>
              </w:rPr>
            </w:pPr>
            <w:r>
              <w:rPr>
                <w:b/>
                <w:bCs/>
              </w:rPr>
              <w:t>Cameron McDermid</w:t>
            </w:r>
          </w:p>
        </w:tc>
        <w:tc>
          <w:tcPr>
            <w:tcW w:w="2907" w:type="dxa"/>
            <w:tcBorders>
              <w:bottom w:val="single" w:sz="4" w:space="0" w:color="95B3D7"/>
            </w:tcBorders>
          </w:tcPr>
          <w:p w14:paraId="26304ED1" w14:textId="4202ECD6" w:rsidR="006F277A" w:rsidRDefault="006F277A" w:rsidP="006F277A">
            <w:r>
              <w:t>Developed draft wireframes</w:t>
            </w:r>
          </w:p>
        </w:tc>
        <w:tc>
          <w:tcPr>
            <w:tcW w:w="2907" w:type="dxa"/>
            <w:tcBorders>
              <w:bottom w:val="single" w:sz="4" w:space="0" w:color="95B3D7"/>
            </w:tcBorders>
          </w:tcPr>
          <w:p w14:paraId="264C7C26" w14:textId="5CF12926" w:rsidR="006F277A" w:rsidRDefault="006F277A" w:rsidP="006F277A">
            <w:r>
              <w:t>March 2018</w:t>
            </w:r>
          </w:p>
        </w:tc>
      </w:tr>
      <w:tr w:rsidR="006F277A" w14:paraId="5A234D7E" w14:textId="77777777" w:rsidTr="00F258A0">
        <w:tc>
          <w:tcPr>
            <w:tcW w:w="2906" w:type="dxa"/>
            <w:tcBorders>
              <w:bottom w:val="single" w:sz="4" w:space="0" w:color="95B3D7"/>
            </w:tcBorders>
            <w:shd w:val="clear" w:color="auto" w:fill="DBE5F1"/>
          </w:tcPr>
          <w:p w14:paraId="268F1C94" w14:textId="7B2784E5" w:rsidR="006F277A" w:rsidRDefault="006F277A" w:rsidP="006F277A">
            <w:pPr>
              <w:rPr>
                <w:b/>
                <w:bCs/>
              </w:rPr>
            </w:pPr>
            <w:r>
              <w:rPr>
                <w:b/>
                <w:bCs/>
              </w:rPr>
              <w:t>Jack Finn</w:t>
            </w:r>
          </w:p>
        </w:tc>
        <w:tc>
          <w:tcPr>
            <w:tcW w:w="2907" w:type="dxa"/>
            <w:tcBorders>
              <w:bottom w:val="single" w:sz="4" w:space="0" w:color="95B3D7"/>
            </w:tcBorders>
            <w:shd w:val="clear" w:color="auto" w:fill="DBE5F1"/>
          </w:tcPr>
          <w:p w14:paraId="5B480F57" w14:textId="68D92079" w:rsidR="006F277A" w:rsidRDefault="006F277A" w:rsidP="006F277A">
            <w:r>
              <w:t>Researched and tested online APK packaging tool</w:t>
            </w:r>
          </w:p>
        </w:tc>
        <w:tc>
          <w:tcPr>
            <w:tcW w:w="2907" w:type="dxa"/>
            <w:tcBorders>
              <w:bottom w:val="single" w:sz="4" w:space="0" w:color="95B3D7"/>
            </w:tcBorders>
            <w:shd w:val="clear" w:color="auto" w:fill="DBE5F1"/>
          </w:tcPr>
          <w:p w14:paraId="76815192" w14:textId="15C16E6C" w:rsidR="006F277A" w:rsidRDefault="00D402E4" w:rsidP="006F277A">
            <w:r>
              <w:t>March 2018</w:t>
            </w:r>
          </w:p>
        </w:tc>
      </w:tr>
      <w:tr w:rsidR="00D402E4" w14:paraId="3D6D6677" w14:textId="77777777" w:rsidTr="00D402E4">
        <w:tc>
          <w:tcPr>
            <w:tcW w:w="2906" w:type="dxa"/>
            <w:tcBorders>
              <w:bottom w:val="single" w:sz="4" w:space="0" w:color="95B3D7"/>
            </w:tcBorders>
            <w:shd w:val="clear" w:color="auto" w:fill="auto"/>
          </w:tcPr>
          <w:p w14:paraId="656DFED9" w14:textId="75075C45" w:rsidR="00D402E4" w:rsidRDefault="00D402E4" w:rsidP="006F277A">
            <w:pPr>
              <w:rPr>
                <w:b/>
                <w:bCs/>
              </w:rPr>
            </w:pPr>
            <w:r>
              <w:rPr>
                <w:b/>
                <w:bCs/>
              </w:rPr>
              <w:t>Rupert Garland</w:t>
            </w:r>
          </w:p>
        </w:tc>
        <w:tc>
          <w:tcPr>
            <w:tcW w:w="2907" w:type="dxa"/>
            <w:tcBorders>
              <w:bottom w:val="single" w:sz="4" w:space="0" w:color="95B3D7"/>
            </w:tcBorders>
            <w:shd w:val="clear" w:color="auto" w:fill="auto"/>
          </w:tcPr>
          <w:p w14:paraId="47D6BB99" w14:textId="4EF0ABAC" w:rsidR="00D402E4" w:rsidRDefault="00D402E4" w:rsidP="006F277A">
            <w:r>
              <w:t>Developed App design survey</w:t>
            </w:r>
          </w:p>
        </w:tc>
        <w:tc>
          <w:tcPr>
            <w:tcW w:w="2907" w:type="dxa"/>
            <w:tcBorders>
              <w:bottom w:val="single" w:sz="4" w:space="0" w:color="95B3D7"/>
            </w:tcBorders>
            <w:shd w:val="clear" w:color="auto" w:fill="auto"/>
          </w:tcPr>
          <w:p w14:paraId="13E7C496" w14:textId="3CE50690" w:rsidR="00D402E4" w:rsidRDefault="00D402E4" w:rsidP="006F277A">
            <w:r>
              <w:t>March 2018</w:t>
            </w:r>
          </w:p>
        </w:tc>
      </w:tr>
      <w:tr w:rsidR="00D402E4" w14:paraId="2D5044F3" w14:textId="77777777" w:rsidTr="00F258A0">
        <w:tc>
          <w:tcPr>
            <w:tcW w:w="2906" w:type="dxa"/>
            <w:tcBorders>
              <w:bottom w:val="single" w:sz="4" w:space="0" w:color="95B3D7"/>
            </w:tcBorders>
            <w:shd w:val="clear" w:color="auto" w:fill="DBE5F1"/>
          </w:tcPr>
          <w:p w14:paraId="102EC132" w14:textId="29C9F28C" w:rsidR="00D402E4" w:rsidRDefault="00D402E4" w:rsidP="006F277A">
            <w:pPr>
              <w:rPr>
                <w:b/>
                <w:bCs/>
              </w:rPr>
            </w:pPr>
            <w:r>
              <w:rPr>
                <w:b/>
                <w:bCs/>
              </w:rPr>
              <w:t>Jack Finn</w:t>
            </w:r>
          </w:p>
        </w:tc>
        <w:tc>
          <w:tcPr>
            <w:tcW w:w="2907" w:type="dxa"/>
            <w:tcBorders>
              <w:bottom w:val="single" w:sz="4" w:space="0" w:color="95B3D7"/>
            </w:tcBorders>
            <w:shd w:val="clear" w:color="auto" w:fill="DBE5F1"/>
          </w:tcPr>
          <w:p w14:paraId="6CB64F29" w14:textId="22EB572E" w:rsidR="00D402E4" w:rsidRDefault="00D402E4" w:rsidP="006F277A">
            <w:r>
              <w:t>Carried out feature testing for QR code scanner</w:t>
            </w:r>
          </w:p>
        </w:tc>
        <w:tc>
          <w:tcPr>
            <w:tcW w:w="2907" w:type="dxa"/>
            <w:tcBorders>
              <w:bottom w:val="single" w:sz="4" w:space="0" w:color="95B3D7"/>
            </w:tcBorders>
            <w:shd w:val="clear" w:color="auto" w:fill="DBE5F1"/>
          </w:tcPr>
          <w:p w14:paraId="2907DA59" w14:textId="0D796ECF" w:rsidR="00D402E4" w:rsidRDefault="001237CD" w:rsidP="006F277A">
            <w:r>
              <w:t>March 2018</w:t>
            </w:r>
          </w:p>
        </w:tc>
      </w:tr>
      <w:tr w:rsidR="00D402E4" w14:paraId="1DAC96D4" w14:textId="77777777" w:rsidTr="00D402E4">
        <w:tc>
          <w:tcPr>
            <w:tcW w:w="2906" w:type="dxa"/>
            <w:shd w:val="clear" w:color="auto" w:fill="auto"/>
          </w:tcPr>
          <w:p w14:paraId="601EDC49" w14:textId="486D6620" w:rsidR="00D402E4" w:rsidRDefault="001237CD" w:rsidP="006F277A">
            <w:pPr>
              <w:rPr>
                <w:b/>
                <w:bCs/>
              </w:rPr>
            </w:pPr>
            <w:r>
              <w:rPr>
                <w:b/>
                <w:bCs/>
              </w:rPr>
              <w:t>Cameron McDermid</w:t>
            </w:r>
          </w:p>
        </w:tc>
        <w:tc>
          <w:tcPr>
            <w:tcW w:w="2907" w:type="dxa"/>
            <w:shd w:val="clear" w:color="auto" w:fill="auto"/>
          </w:tcPr>
          <w:p w14:paraId="1AF5B3D0" w14:textId="6423EE7B" w:rsidR="00D402E4" w:rsidRDefault="001237CD" w:rsidP="006F277A">
            <w:r>
              <w:t>Developed home page login feature</w:t>
            </w:r>
          </w:p>
        </w:tc>
        <w:tc>
          <w:tcPr>
            <w:tcW w:w="2907" w:type="dxa"/>
            <w:shd w:val="clear" w:color="auto" w:fill="auto"/>
          </w:tcPr>
          <w:p w14:paraId="5EFFFD7D" w14:textId="04F3FBEF" w:rsidR="00D402E4" w:rsidRDefault="001237CD" w:rsidP="006F277A">
            <w:r>
              <w:t>April 2018</w:t>
            </w:r>
          </w:p>
        </w:tc>
      </w:tr>
      <w:tr w:rsidR="00D402E4" w14:paraId="0B200A29" w14:textId="77777777" w:rsidTr="00F258A0">
        <w:tc>
          <w:tcPr>
            <w:tcW w:w="2906" w:type="dxa"/>
            <w:tcBorders>
              <w:bottom w:val="single" w:sz="4" w:space="0" w:color="95B3D7"/>
            </w:tcBorders>
            <w:shd w:val="clear" w:color="auto" w:fill="DBE5F1"/>
          </w:tcPr>
          <w:p w14:paraId="58EEEE95" w14:textId="0470119F" w:rsidR="00D402E4" w:rsidRDefault="001237CD" w:rsidP="006F277A">
            <w:pPr>
              <w:rPr>
                <w:b/>
                <w:bCs/>
              </w:rPr>
            </w:pPr>
            <w:r>
              <w:rPr>
                <w:b/>
                <w:bCs/>
              </w:rPr>
              <w:t>Jack Finn</w:t>
            </w:r>
          </w:p>
        </w:tc>
        <w:tc>
          <w:tcPr>
            <w:tcW w:w="2907" w:type="dxa"/>
            <w:tcBorders>
              <w:bottom w:val="single" w:sz="4" w:space="0" w:color="95B3D7"/>
            </w:tcBorders>
            <w:shd w:val="clear" w:color="auto" w:fill="DBE5F1"/>
          </w:tcPr>
          <w:p w14:paraId="6143A444" w14:textId="5BAE0302" w:rsidR="00D402E4" w:rsidRDefault="001237CD" w:rsidP="006F277A">
            <w:r>
              <w:t>Developed resource page search feature</w:t>
            </w:r>
          </w:p>
        </w:tc>
        <w:tc>
          <w:tcPr>
            <w:tcW w:w="2907" w:type="dxa"/>
            <w:tcBorders>
              <w:bottom w:val="single" w:sz="4" w:space="0" w:color="95B3D7"/>
            </w:tcBorders>
            <w:shd w:val="clear" w:color="auto" w:fill="DBE5F1"/>
          </w:tcPr>
          <w:p w14:paraId="7B01B23F" w14:textId="2DADC6B9" w:rsidR="00D402E4" w:rsidRDefault="001237CD" w:rsidP="006F277A">
            <w:r>
              <w:t>April 2018</w:t>
            </w:r>
          </w:p>
        </w:tc>
      </w:tr>
      <w:tr w:rsidR="00786DA5" w14:paraId="5E0CB88F" w14:textId="77777777" w:rsidTr="00F30496">
        <w:tc>
          <w:tcPr>
            <w:tcW w:w="2906" w:type="dxa"/>
            <w:tcBorders>
              <w:bottom w:val="single" w:sz="4" w:space="0" w:color="95B3D7"/>
            </w:tcBorders>
            <w:shd w:val="clear" w:color="auto" w:fill="auto"/>
          </w:tcPr>
          <w:p w14:paraId="2B7984E5" w14:textId="7A0395B4" w:rsidR="00786DA5" w:rsidRDefault="00786DA5" w:rsidP="006F277A">
            <w:pPr>
              <w:rPr>
                <w:b/>
                <w:bCs/>
              </w:rPr>
            </w:pPr>
            <w:r>
              <w:rPr>
                <w:b/>
                <w:bCs/>
              </w:rPr>
              <w:t>Rupert Garland</w:t>
            </w:r>
          </w:p>
        </w:tc>
        <w:tc>
          <w:tcPr>
            <w:tcW w:w="2907" w:type="dxa"/>
            <w:tcBorders>
              <w:bottom w:val="single" w:sz="4" w:space="0" w:color="95B3D7"/>
            </w:tcBorders>
            <w:shd w:val="clear" w:color="auto" w:fill="auto"/>
          </w:tcPr>
          <w:p w14:paraId="6FEC1D61" w14:textId="325BA205" w:rsidR="00786DA5" w:rsidRDefault="00786DA5" w:rsidP="006F277A">
            <w:r>
              <w:t>Developed final wireframes</w:t>
            </w:r>
          </w:p>
        </w:tc>
        <w:tc>
          <w:tcPr>
            <w:tcW w:w="2907" w:type="dxa"/>
            <w:tcBorders>
              <w:bottom w:val="single" w:sz="4" w:space="0" w:color="95B3D7"/>
            </w:tcBorders>
            <w:shd w:val="clear" w:color="auto" w:fill="auto"/>
          </w:tcPr>
          <w:p w14:paraId="50300A6C" w14:textId="11D9C809" w:rsidR="00786DA5" w:rsidRDefault="00786DA5" w:rsidP="006F277A">
            <w:r>
              <w:t>April 2018</w:t>
            </w:r>
          </w:p>
        </w:tc>
      </w:tr>
      <w:tr w:rsidR="00786DA5" w14:paraId="3421754F" w14:textId="77777777" w:rsidTr="00F258A0">
        <w:tc>
          <w:tcPr>
            <w:tcW w:w="2906" w:type="dxa"/>
            <w:tcBorders>
              <w:bottom w:val="single" w:sz="4" w:space="0" w:color="95B3D7"/>
            </w:tcBorders>
            <w:shd w:val="clear" w:color="auto" w:fill="DBE5F1"/>
          </w:tcPr>
          <w:p w14:paraId="69A3EAD3" w14:textId="5AA6F050" w:rsidR="00786DA5" w:rsidRDefault="00786DA5" w:rsidP="00786DA5">
            <w:pPr>
              <w:rPr>
                <w:b/>
                <w:bCs/>
              </w:rPr>
            </w:pPr>
            <w:r>
              <w:rPr>
                <w:b/>
                <w:bCs/>
              </w:rPr>
              <w:t>Cameron Mc</w:t>
            </w:r>
            <w:r w:rsidR="00127A90">
              <w:rPr>
                <w:b/>
                <w:bCs/>
              </w:rPr>
              <w:t>D</w:t>
            </w:r>
            <w:r>
              <w:rPr>
                <w:b/>
                <w:bCs/>
              </w:rPr>
              <w:t>ermid</w:t>
            </w:r>
          </w:p>
        </w:tc>
        <w:tc>
          <w:tcPr>
            <w:tcW w:w="2907" w:type="dxa"/>
            <w:tcBorders>
              <w:bottom w:val="single" w:sz="4" w:space="0" w:color="95B3D7"/>
            </w:tcBorders>
            <w:shd w:val="clear" w:color="auto" w:fill="DBE5F1"/>
          </w:tcPr>
          <w:p w14:paraId="507481AF" w14:textId="6DE0BA6E" w:rsidR="00786DA5" w:rsidRDefault="00786DA5" w:rsidP="00786DA5">
            <w:r>
              <w:t xml:space="preserve">Researched and tested open source calendar </w:t>
            </w:r>
          </w:p>
        </w:tc>
        <w:tc>
          <w:tcPr>
            <w:tcW w:w="2907" w:type="dxa"/>
            <w:tcBorders>
              <w:bottom w:val="single" w:sz="4" w:space="0" w:color="95B3D7"/>
            </w:tcBorders>
            <w:shd w:val="clear" w:color="auto" w:fill="DBE5F1"/>
          </w:tcPr>
          <w:p w14:paraId="209FF908" w14:textId="615CF13D" w:rsidR="00786DA5" w:rsidRDefault="00786DA5" w:rsidP="00786DA5">
            <w:r>
              <w:t>April 2018</w:t>
            </w:r>
          </w:p>
        </w:tc>
      </w:tr>
      <w:tr w:rsidR="00786DA5" w14:paraId="3D5F644A" w14:textId="77777777" w:rsidTr="00F30496">
        <w:tc>
          <w:tcPr>
            <w:tcW w:w="2906" w:type="dxa"/>
            <w:tcBorders>
              <w:bottom w:val="single" w:sz="4" w:space="0" w:color="95B3D7"/>
            </w:tcBorders>
            <w:shd w:val="clear" w:color="auto" w:fill="auto"/>
          </w:tcPr>
          <w:p w14:paraId="3571E20A" w14:textId="459FA4ED" w:rsidR="00786DA5" w:rsidRDefault="00786DA5" w:rsidP="00786DA5">
            <w:pPr>
              <w:rPr>
                <w:b/>
                <w:bCs/>
              </w:rPr>
            </w:pPr>
            <w:r>
              <w:rPr>
                <w:b/>
                <w:bCs/>
              </w:rPr>
              <w:t>Jack Finn</w:t>
            </w:r>
          </w:p>
        </w:tc>
        <w:tc>
          <w:tcPr>
            <w:tcW w:w="2907" w:type="dxa"/>
            <w:tcBorders>
              <w:bottom w:val="single" w:sz="4" w:space="0" w:color="95B3D7"/>
            </w:tcBorders>
            <w:shd w:val="clear" w:color="auto" w:fill="auto"/>
          </w:tcPr>
          <w:p w14:paraId="6CF97B69" w14:textId="1886E3EE" w:rsidR="00786DA5" w:rsidRDefault="00786DA5" w:rsidP="00786DA5">
            <w:r>
              <w:t>Developed functionality for student news links</w:t>
            </w:r>
          </w:p>
        </w:tc>
        <w:tc>
          <w:tcPr>
            <w:tcW w:w="2907" w:type="dxa"/>
            <w:tcBorders>
              <w:bottom w:val="single" w:sz="4" w:space="0" w:color="95B3D7"/>
            </w:tcBorders>
            <w:shd w:val="clear" w:color="auto" w:fill="auto"/>
          </w:tcPr>
          <w:p w14:paraId="3A006CEC" w14:textId="09E2CE0C" w:rsidR="00786DA5" w:rsidRDefault="00786DA5" w:rsidP="00786DA5">
            <w:r>
              <w:t>April 2018</w:t>
            </w:r>
          </w:p>
        </w:tc>
      </w:tr>
      <w:tr w:rsidR="00786DA5" w14:paraId="28E0DC6C" w14:textId="77777777" w:rsidTr="00F258A0">
        <w:tc>
          <w:tcPr>
            <w:tcW w:w="2906" w:type="dxa"/>
            <w:tcBorders>
              <w:bottom w:val="single" w:sz="4" w:space="0" w:color="95B3D7"/>
            </w:tcBorders>
            <w:shd w:val="clear" w:color="auto" w:fill="DBE5F1"/>
          </w:tcPr>
          <w:p w14:paraId="7F2B440C" w14:textId="577BBE03"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39DE6B95" w14:textId="41356E6E" w:rsidR="00786DA5" w:rsidRDefault="00786DA5" w:rsidP="00786DA5">
            <w:r>
              <w:t>Created floor plan images, from fire safety references</w:t>
            </w:r>
          </w:p>
        </w:tc>
        <w:tc>
          <w:tcPr>
            <w:tcW w:w="2907" w:type="dxa"/>
            <w:tcBorders>
              <w:bottom w:val="single" w:sz="4" w:space="0" w:color="95B3D7"/>
            </w:tcBorders>
            <w:shd w:val="clear" w:color="auto" w:fill="DBE5F1"/>
          </w:tcPr>
          <w:p w14:paraId="24D20A46" w14:textId="39DA36AC" w:rsidR="00786DA5" w:rsidRDefault="00786DA5" w:rsidP="00786DA5">
            <w:r>
              <w:t>April 2018</w:t>
            </w:r>
          </w:p>
        </w:tc>
      </w:tr>
      <w:tr w:rsidR="00786DA5" w14:paraId="08F3EA07" w14:textId="77777777" w:rsidTr="00F30496">
        <w:tc>
          <w:tcPr>
            <w:tcW w:w="2906" w:type="dxa"/>
            <w:tcBorders>
              <w:bottom w:val="single" w:sz="4" w:space="0" w:color="95B3D7"/>
            </w:tcBorders>
            <w:shd w:val="clear" w:color="auto" w:fill="auto"/>
          </w:tcPr>
          <w:p w14:paraId="560B0A13" w14:textId="09DCCDF8" w:rsidR="00786DA5" w:rsidRDefault="00786DA5" w:rsidP="00786DA5">
            <w:pPr>
              <w:rPr>
                <w:b/>
                <w:bCs/>
              </w:rPr>
            </w:pPr>
            <w:r>
              <w:rPr>
                <w:b/>
                <w:bCs/>
              </w:rPr>
              <w:t>Jack Finn</w:t>
            </w:r>
          </w:p>
        </w:tc>
        <w:tc>
          <w:tcPr>
            <w:tcW w:w="2907" w:type="dxa"/>
            <w:tcBorders>
              <w:bottom w:val="single" w:sz="4" w:space="0" w:color="95B3D7"/>
            </w:tcBorders>
            <w:shd w:val="clear" w:color="auto" w:fill="auto"/>
          </w:tcPr>
          <w:p w14:paraId="008E5366" w14:textId="76D65CEF" w:rsidR="00786DA5" w:rsidRDefault="00786DA5" w:rsidP="00786DA5">
            <w:r>
              <w:t>Developed DIY calendar function, extendable</w:t>
            </w:r>
          </w:p>
        </w:tc>
        <w:tc>
          <w:tcPr>
            <w:tcW w:w="2907" w:type="dxa"/>
            <w:tcBorders>
              <w:bottom w:val="single" w:sz="4" w:space="0" w:color="95B3D7"/>
            </w:tcBorders>
            <w:shd w:val="clear" w:color="auto" w:fill="auto"/>
          </w:tcPr>
          <w:p w14:paraId="6F221105" w14:textId="18B845B9" w:rsidR="00786DA5" w:rsidRDefault="00786DA5" w:rsidP="00786DA5">
            <w:r>
              <w:t>May 2018</w:t>
            </w:r>
          </w:p>
        </w:tc>
      </w:tr>
      <w:tr w:rsidR="00786DA5" w14:paraId="0BF85E64" w14:textId="77777777" w:rsidTr="00F258A0">
        <w:tc>
          <w:tcPr>
            <w:tcW w:w="2906" w:type="dxa"/>
            <w:tcBorders>
              <w:bottom w:val="single" w:sz="4" w:space="0" w:color="95B3D7"/>
            </w:tcBorders>
            <w:shd w:val="clear" w:color="auto" w:fill="DBE5F1"/>
          </w:tcPr>
          <w:p w14:paraId="2327EA99" w14:textId="70577849" w:rsidR="00786DA5" w:rsidRDefault="00786DA5" w:rsidP="00786DA5">
            <w:pPr>
              <w:rPr>
                <w:b/>
                <w:bCs/>
              </w:rPr>
            </w:pPr>
            <w:r>
              <w:rPr>
                <w:b/>
                <w:bCs/>
              </w:rPr>
              <w:t>Rupert Garland</w:t>
            </w:r>
          </w:p>
        </w:tc>
        <w:tc>
          <w:tcPr>
            <w:tcW w:w="2907" w:type="dxa"/>
            <w:tcBorders>
              <w:bottom w:val="single" w:sz="4" w:space="0" w:color="95B3D7"/>
            </w:tcBorders>
            <w:shd w:val="clear" w:color="auto" w:fill="DBE5F1"/>
          </w:tcPr>
          <w:p w14:paraId="4D5FC6DF" w14:textId="66AE7D8E" w:rsidR="00786DA5" w:rsidRDefault="00786DA5" w:rsidP="00786DA5">
            <w:r>
              <w:t>Developed floor plan page and functionality</w:t>
            </w:r>
          </w:p>
        </w:tc>
        <w:tc>
          <w:tcPr>
            <w:tcW w:w="2907" w:type="dxa"/>
            <w:tcBorders>
              <w:bottom w:val="single" w:sz="4" w:space="0" w:color="95B3D7"/>
            </w:tcBorders>
            <w:shd w:val="clear" w:color="auto" w:fill="DBE5F1"/>
          </w:tcPr>
          <w:p w14:paraId="6E5D4A4D" w14:textId="4F13A64C" w:rsidR="00786DA5" w:rsidRDefault="00786DA5" w:rsidP="00786DA5">
            <w:r>
              <w:t>May 2018</w:t>
            </w:r>
          </w:p>
        </w:tc>
      </w:tr>
      <w:tr w:rsidR="00786DA5" w14:paraId="74C89630" w14:textId="77777777" w:rsidTr="00F30496">
        <w:tc>
          <w:tcPr>
            <w:tcW w:w="2906" w:type="dxa"/>
            <w:tcBorders>
              <w:bottom w:val="single" w:sz="4" w:space="0" w:color="95B3D7"/>
            </w:tcBorders>
            <w:shd w:val="clear" w:color="auto" w:fill="auto"/>
          </w:tcPr>
          <w:p w14:paraId="5AF5EEB6" w14:textId="3FDF9929" w:rsidR="00786DA5" w:rsidRDefault="00786DA5" w:rsidP="00786DA5">
            <w:pPr>
              <w:rPr>
                <w:b/>
                <w:bCs/>
              </w:rPr>
            </w:pPr>
            <w:r>
              <w:rPr>
                <w:b/>
                <w:bCs/>
              </w:rPr>
              <w:t>Jack Finn</w:t>
            </w:r>
          </w:p>
        </w:tc>
        <w:tc>
          <w:tcPr>
            <w:tcW w:w="2907" w:type="dxa"/>
            <w:tcBorders>
              <w:bottom w:val="single" w:sz="4" w:space="0" w:color="95B3D7"/>
            </w:tcBorders>
            <w:shd w:val="clear" w:color="auto" w:fill="auto"/>
          </w:tcPr>
          <w:p w14:paraId="27D3B4D4" w14:textId="000394C9" w:rsidR="00786DA5" w:rsidRDefault="00786DA5" w:rsidP="00786DA5">
            <w:r>
              <w:t>Integrated individual workloads into final project</w:t>
            </w:r>
          </w:p>
        </w:tc>
        <w:tc>
          <w:tcPr>
            <w:tcW w:w="2907" w:type="dxa"/>
            <w:tcBorders>
              <w:bottom w:val="single" w:sz="4" w:space="0" w:color="95B3D7"/>
            </w:tcBorders>
            <w:shd w:val="clear" w:color="auto" w:fill="auto"/>
          </w:tcPr>
          <w:p w14:paraId="7FCCF464" w14:textId="3D960C34" w:rsidR="00786DA5" w:rsidRDefault="00786DA5" w:rsidP="00786DA5">
            <w:r>
              <w:t>May</w:t>
            </w:r>
            <w:r w:rsidR="00B21239">
              <w:t xml:space="preserve"> </w:t>
            </w:r>
            <w:bookmarkStart w:id="14" w:name="_GoBack"/>
            <w:bookmarkEnd w:id="14"/>
            <w:r>
              <w:t>2018</w:t>
            </w:r>
          </w:p>
        </w:tc>
      </w:tr>
      <w:tr w:rsidR="00786DA5" w14:paraId="4809BE80" w14:textId="77777777" w:rsidTr="00F258A0">
        <w:tc>
          <w:tcPr>
            <w:tcW w:w="2906" w:type="dxa"/>
            <w:tcBorders>
              <w:bottom w:val="single" w:sz="4" w:space="0" w:color="95B3D7"/>
            </w:tcBorders>
            <w:shd w:val="clear" w:color="auto" w:fill="DBE5F1"/>
          </w:tcPr>
          <w:p w14:paraId="1D6D5FF7" w14:textId="69D321F4" w:rsidR="00786DA5" w:rsidRDefault="00786DA5" w:rsidP="00786DA5">
            <w:pPr>
              <w:rPr>
                <w:b/>
                <w:bCs/>
              </w:rPr>
            </w:pPr>
            <w:r>
              <w:rPr>
                <w:b/>
                <w:bCs/>
              </w:rPr>
              <w:t>Cameron McDermid</w:t>
            </w:r>
          </w:p>
        </w:tc>
        <w:tc>
          <w:tcPr>
            <w:tcW w:w="2907" w:type="dxa"/>
            <w:tcBorders>
              <w:bottom w:val="single" w:sz="4" w:space="0" w:color="95B3D7"/>
            </w:tcBorders>
            <w:shd w:val="clear" w:color="auto" w:fill="DBE5F1"/>
          </w:tcPr>
          <w:p w14:paraId="08075230" w14:textId="63CA6EEF" w:rsidR="00786DA5" w:rsidRDefault="00786DA5" w:rsidP="00786DA5">
            <w:r>
              <w:t>Finalised CSS</w:t>
            </w:r>
          </w:p>
        </w:tc>
        <w:tc>
          <w:tcPr>
            <w:tcW w:w="2907" w:type="dxa"/>
            <w:tcBorders>
              <w:bottom w:val="single" w:sz="4" w:space="0" w:color="95B3D7"/>
            </w:tcBorders>
            <w:shd w:val="clear" w:color="auto" w:fill="DBE5F1"/>
          </w:tcPr>
          <w:p w14:paraId="1BE8AB8B" w14:textId="680EAE86" w:rsidR="00786DA5" w:rsidRDefault="00786DA5" w:rsidP="00786DA5">
            <w:r>
              <w:t>May 2018</w:t>
            </w:r>
          </w:p>
        </w:tc>
      </w:tr>
      <w:tr w:rsidR="00786DA5" w14:paraId="229CC5E8" w14:textId="77777777" w:rsidTr="00F30496">
        <w:tc>
          <w:tcPr>
            <w:tcW w:w="2906" w:type="dxa"/>
            <w:tcBorders>
              <w:bottom w:val="single" w:sz="4" w:space="0" w:color="95B3D7"/>
            </w:tcBorders>
            <w:shd w:val="clear" w:color="auto" w:fill="auto"/>
          </w:tcPr>
          <w:p w14:paraId="5AD6095A" w14:textId="164A3382" w:rsidR="00786DA5" w:rsidRDefault="00786DA5" w:rsidP="00786DA5">
            <w:pPr>
              <w:rPr>
                <w:b/>
                <w:bCs/>
              </w:rPr>
            </w:pPr>
            <w:r>
              <w:rPr>
                <w:b/>
                <w:bCs/>
              </w:rPr>
              <w:t>Rupert Garland</w:t>
            </w:r>
          </w:p>
        </w:tc>
        <w:tc>
          <w:tcPr>
            <w:tcW w:w="2907" w:type="dxa"/>
            <w:tcBorders>
              <w:bottom w:val="single" w:sz="4" w:space="0" w:color="95B3D7"/>
            </w:tcBorders>
            <w:shd w:val="clear" w:color="auto" w:fill="auto"/>
          </w:tcPr>
          <w:p w14:paraId="6031AF17" w14:textId="37A6BA20" w:rsidR="00786DA5" w:rsidRDefault="00786DA5" w:rsidP="00786DA5">
            <w:r>
              <w:t>Alpha tested GoNative .apk files</w:t>
            </w:r>
          </w:p>
        </w:tc>
        <w:tc>
          <w:tcPr>
            <w:tcW w:w="2907" w:type="dxa"/>
            <w:tcBorders>
              <w:bottom w:val="single" w:sz="4" w:space="0" w:color="95B3D7"/>
            </w:tcBorders>
            <w:shd w:val="clear" w:color="auto" w:fill="auto"/>
          </w:tcPr>
          <w:p w14:paraId="6D16E6AF" w14:textId="123F246F" w:rsidR="00786DA5" w:rsidRDefault="00786DA5" w:rsidP="00786DA5">
            <w:r>
              <w:t>May 2018</w:t>
            </w:r>
          </w:p>
        </w:tc>
      </w:tr>
      <w:tr w:rsidR="00786DA5" w14:paraId="25359BD0" w14:textId="77777777" w:rsidTr="00F258A0">
        <w:tc>
          <w:tcPr>
            <w:tcW w:w="2906" w:type="dxa"/>
            <w:tcBorders>
              <w:bottom w:val="single" w:sz="4" w:space="0" w:color="95B3D7"/>
            </w:tcBorders>
            <w:shd w:val="clear" w:color="auto" w:fill="DBE5F1"/>
          </w:tcPr>
          <w:p w14:paraId="1319B5A7" w14:textId="1B6582C1"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5C5A9285" w14:textId="2055E415" w:rsidR="00786DA5" w:rsidRDefault="00786DA5" w:rsidP="00786DA5">
            <w:r>
              <w:t>Minified HTML, CSS and JS. Compressed images</w:t>
            </w:r>
          </w:p>
        </w:tc>
        <w:tc>
          <w:tcPr>
            <w:tcW w:w="2907" w:type="dxa"/>
            <w:tcBorders>
              <w:bottom w:val="single" w:sz="4" w:space="0" w:color="95B3D7"/>
            </w:tcBorders>
            <w:shd w:val="clear" w:color="auto" w:fill="DBE5F1"/>
          </w:tcPr>
          <w:p w14:paraId="19B3E3C4" w14:textId="1A1BB56D" w:rsidR="00786DA5" w:rsidRDefault="00786DA5" w:rsidP="00786DA5">
            <w:r>
              <w:t>May 2018</w:t>
            </w:r>
          </w:p>
        </w:tc>
      </w:tr>
      <w:tr w:rsidR="00786DA5" w14:paraId="48A837A1" w14:textId="77777777" w:rsidTr="00F30496">
        <w:tc>
          <w:tcPr>
            <w:tcW w:w="2906" w:type="dxa"/>
            <w:tcBorders>
              <w:bottom w:val="single" w:sz="4" w:space="0" w:color="95B3D7"/>
            </w:tcBorders>
            <w:shd w:val="clear" w:color="auto" w:fill="auto"/>
          </w:tcPr>
          <w:p w14:paraId="342204BE" w14:textId="340BC820" w:rsidR="00786DA5" w:rsidRDefault="00786DA5" w:rsidP="00786DA5">
            <w:pPr>
              <w:rPr>
                <w:b/>
                <w:bCs/>
              </w:rPr>
            </w:pPr>
            <w:r>
              <w:rPr>
                <w:b/>
                <w:bCs/>
              </w:rPr>
              <w:t>Cameron McDermid</w:t>
            </w:r>
          </w:p>
        </w:tc>
        <w:tc>
          <w:tcPr>
            <w:tcW w:w="2907" w:type="dxa"/>
            <w:tcBorders>
              <w:bottom w:val="single" w:sz="4" w:space="0" w:color="95B3D7"/>
            </w:tcBorders>
            <w:shd w:val="clear" w:color="auto" w:fill="auto"/>
          </w:tcPr>
          <w:p w14:paraId="181CCC2F" w14:textId="43094FF0" w:rsidR="00786DA5" w:rsidRDefault="00786DA5" w:rsidP="00786DA5">
            <w:r>
              <w:t>Progressed with project documentation</w:t>
            </w:r>
          </w:p>
        </w:tc>
        <w:tc>
          <w:tcPr>
            <w:tcW w:w="2907" w:type="dxa"/>
            <w:tcBorders>
              <w:bottom w:val="single" w:sz="4" w:space="0" w:color="95B3D7"/>
            </w:tcBorders>
            <w:shd w:val="clear" w:color="auto" w:fill="auto"/>
          </w:tcPr>
          <w:p w14:paraId="23D1F4C7" w14:textId="574C7BA2" w:rsidR="00786DA5" w:rsidRDefault="00786DA5" w:rsidP="00786DA5">
            <w:r>
              <w:t>May 2018</w:t>
            </w:r>
          </w:p>
        </w:tc>
      </w:tr>
      <w:tr w:rsidR="00786DA5" w14:paraId="0711D62B" w14:textId="77777777" w:rsidTr="00F258A0">
        <w:tc>
          <w:tcPr>
            <w:tcW w:w="2906" w:type="dxa"/>
            <w:tcBorders>
              <w:bottom w:val="single" w:sz="4" w:space="0" w:color="95B3D7"/>
            </w:tcBorders>
            <w:shd w:val="clear" w:color="auto" w:fill="DBE5F1"/>
          </w:tcPr>
          <w:p w14:paraId="7245E4FF" w14:textId="53DB1F54" w:rsidR="00786DA5" w:rsidRDefault="00786DA5" w:rsidP="00786DA5">
            <w:pPr>
              <w:rPr>
                <w:b/>
                <w:bCs/>
              </w:rPr>
            </w:pPr>
            <w:r>
              <w:rPr>
                <w:b/>
                <w:bCs/>
              </w:rPr>
              <w:t>Jack Finn</w:t>
            </w:r>
          </w:p>
        </w:tc>
        <w:tc>
          <w:tcPr>
            <w:tcW w:w="2907" w:type="dxa"/>
            <w:tcBorders>
              <w:bottom w:val="single" w:sz="4" w:space="0" w:color="95B3D7"/>
            </w:tcBorders>
            <w:shd w:val="clear" w:color="auto" w:fill="DBE5F1"/>
          </w:tcPr>
          <w:p w14:paraId="7E6F0178" w14:textId="54D82108" w:rsidR="00786DA5" w:rsidRDefault="00786DA5" w:rsidP="00786DA5">
            <w:r>
              <w:t>Progressed with project documentation</w:t>
            </w:r>
          </w:p>
        </w:tc>
        <w:tc>
          <w:tcPr>
            <w:tcW w:w="2907" w:type="dxa"/>
            <w:tcBorders>
              <w:bottom w:val="single" w:sz="4" w:space="0" w:color="95B3D7"/>
            </w:tcBorders>
            <w:shd w:val="clear" w:color="auto" w:fill="DBE5F1"/>
          </w:tcPr>
          <w:p w14:paraId="03985C19" w14:textId="02780481" w:rsidR="00786DA5" w:rsidRDefault="00786DA5" w:rsidP="00786DA5">
            <w:r>
              <w:t>May 2018</w:t>
            </w:r>
          </w:p>
        </w:tc>
      </w:tr>
      <w:tr w:rsidR="00786DA5" w14:paraId="7BE3E8BC" w14:textId="77777777" w:rsidTr="00F30496">
        <w:tc>
          <w:tcPr>
            <w:tcW w:w="2906" w:type="dxa"/>
            <w:shd w:val="clear" w:color="auto" w:fill="auto"/>
          </w:tcPr>
          <w:p w14:paraId="2317B11A" w14:textId="773A47EC" w:rsidR="00786DA5" w:rsidRDefault="00786DA5" w:rsidP="00786DA5">
            <w:pPr>
              <w:rPr>
                <w:b/>
                <w:bCs/>
              </w:rPr>
            </w:pPr>
            <w:r>
              <w:rPr>
                <w:b/>
                <w:bCs/>
              </w:rPr>
              <w:t>Rupert Garland</w:t>
            </w:r>
          </w:p>
        </w:tc>
        <w:tc>
          <w:tcPr>
            <w:tcW w:w="2907" w:type="dxa"/>
            <w:shd w:val="clear" w:color="auto" w:fill="auto"/>
          </w:tcPr>
          <w:p w14:paraId="5EF1EFCF" w14:textId="05FD8CD5" w:rsidR="00786DA5" w:rsidRDefault="00786DA5" w:rsidP="00786DA5">
            <w:r>
              <w:t>Progressed with project documentation</w:t>
            </w:r>
          </w:p>
        </w:tc>
        <w:tc>
          <w:tcPr>
            <w:tcW w:w="2907" w:type="dxa"/>
            <w:shd w:val="clear" w:color="auto" w:fill="auto"/>
          </w:tcPr>
          <w:p w14:paraId="0289CF57" w14:textId="6B106CD7" w:rsidR="00786DA5" w:rsidRDefault="00786DA5" w:rsidP="00786DA5">
            <w:r>
              <w:t>May 2018</w:t>
            </w:r>
          </w:p>
        </w:tc>
      </w:tr>
    </w:tbl>
    <w:p w14:paraId="3A4F1DF7" w14:textId="77777777" w:rsidR="00796248" w:rsidRDefault="00796248" w:rsidP="00654CFC"/>
    <w:p w14:paraId="083D6539" w14:textId="77777777" w:rsidR="00796248" w:rsidRDefault="00796248" w:rsidP="00654CFC"/>
    <w:p w14:paraId="47926DDA" w14:textId="77777777" w:rsidR="00796248" w:rsidRDefault="00796248" w:rsidP="00654CFC">
      <w:pPr>
        <w:sectPr w:rsidR="00796248" w:rsidSect="00354C83">
          <w:pgSz w:w="11907" w:h="16840" w:code="9"/>
          <w:pgMar w:top="1418" w:right="1418" w:bottom="1418" w:left="1985" w:header="709" w:footer="709" w:gutter="0"/>
          <w:cols w:space="708"/>
          <w:titlePg/>
          <w:docGrid w:linePitch="360"/>
        </w:sectPr>
      </w:pPr>
    </w:p>
    <w:p w14:paraId="578D29B9" w14:textId="77777777" w:rsidR="00796248" w:rsidRDefault="00796248" w:rsidP="00CA497C">
      <w:pPr>
        <w:pStyle w:val="Heading1"/>
      </w:pPr>
      <w:bookmarkStart w:id="15" w:name="_Toc514336972"/>
      <w:r>
        <w:lastRenderedPageBreak/>
        <w:t>Media catalogue</w:t>
      </w:r>
      <w:bookmarkEnd w:id="15"/>
    </w:p>
    <w:p w14:paraId="5D867CC4" w14:textId="1327F5E9" w:rsidR="00796248" w:rsidRPr="00354C83" w:rsidRDefault="00420212" w:rsidP="0069375E">
      <w:pPr>
        <w:spacing w:after="240"/>
      </w:pPr>
      <w:r>
        <w:t>Here is a list of</w:t>
      </w:r>
      <w:r w:rsidR="00796248">
        <w:t xml:space="preserve"> media </w:t>
      </w:r>
      <w:r>
        <w:t>we have</w:t>
      </w:r>
      <w:r w:rsidR="00796248">
        <w:t xml:space="preserve"> used in our project, including </w:t>
      </w:r>
      <w:r>
        <w:t>source and license, if known</w:t>
      </w:r>
      <w:r w:rsidR="00796248">
        <w:t>.</w:t>
      </w:r>
    </w:p>
    <w:tbl>
      <w:tblPr>
        <w:tblW w:w="5383" w:type="pct"/>
        <w:tblInd w:w="-74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977"/>
        <w:gridCol w:w="1435"/>
        <w:gridCol w:w="1560"/>
        <w:gridCol w:w="1824"/>
        <w:gridCol w:w="5630"/>
        <w:gridCol w:w="1883"/>
      </w:tblGrid>
      <w:tr w:rsidR="00796248" w:rsidRPr="00FD7E85" w14:paraId="732B98BF" w14:textId="77777777" w:rsidTr="00F8417D">
        <w:trPr>
          <w:trHeight w:hRule="exact" w:val="567"/>
        </w:trPr>
        <w:tc>
          <w:tcPr>
            <w:tcW w:w="2977" w:type="dxa"/>
            <w:tcBorders>
              <w:top w:val="single" w:sz="4" w:space="0" w:color="4F81BD"/>
              <w:left w:val="single" w:sz="4" w:space="0" w:color="4F81BD"/>
              <w:bottom w:val="single" w:sz="4" w:space="0" w:color="4F81BD"/>
              <w:right w:val="nil"/>
            </w:tcBorders>
            <w:shd w:val="clear" w:color="auto" w:fill="4F81BD"/>
            <w:vAlign w:val="center"/>
          </w:tcPr>
          <w:p w14:paraId="0B6D4DE3" w14:textId="77777777" w:rsidR="00796248" w:rsidRPr="00DF2415" w:rsidRDefault="00796248" w:rsidP="00DF2415">
            <w:pPr>
              <w:jc w:val="center"/>
              <w:rPr>
                <w:b/>
                <w:bCs/>
                <w:color w:val="FFFFFF"/>
              </w:rPr>
            </w:pPr>
            <w:r w:rsidRPr="00DF2415">
              <w:rPr>
                <w:b/>
                <w:bCs/>
                <w:color w:val="FFFFFF"/>
              </w:rPr>
              <w:t>File name</w:t>
            </w:r>
          </w:p>
        </w:tc>
        <w:tc>
          <w:tcPr>
            <w:tcW w:w="1435" w:type="dxa"/>
            <w:tcBorders>
              <w:top w:val="single" w:sz="4" w:space="0" w:color="4F81BD"/>
              <w:left w:val="nil"/>
              <w:bottom w:val="single" w:sz="4" w:space="0" w:color="4F81BD"/>
              <w:right w:val="nil"/>
            </w:tcBorders>
            <w:shd w:val="clear" w:color="auto" w:fill="4F81BD"/>
            <w:vAlign w:val="center"/>
          </w:tcPr>
          <w:p w14:paraId="7B51B967" w14:textId="77777777" w:rsidR="00796248" w:rsidRPr="00DF2415" w:rsidRDefault="00796248" w:rsidP="00DF2415">
            <w:pPr>
              <w:jc w:val="center"/>
              <w:rPr>
                <w:b/>
                <w:bCs/>
                <w:color w:val="FFFFFF"/>
              </w:rPr>
            </w:pPr>
            <w:r w:rsidRPr="00DF2415">
              <w:rPr>
                <w:b/>
                <w:bCs/>
                <w:color w:val="FFFFFF"/>
              </w:rPr>
              <w:t>Mime type</w:t>
            </w:r>
          </w:p>
        </w:tc>
        <w:tc>
          <w:tcPr>
            <w:tcW w:w="1560" w:type="dxa"/>
            <w:tcBorders>
              <w:top w:val="single" w:sz="4" w:space="0" w:color="4F81BD"/>
              <w:left w:val="nil"/>
              <w:bottom w:val="single" w:sz="4" w:space="0" w:color="4F81BD"/>
              <w:right w:val="nil"/>
            </w:tcBorders>
            <w:shd w:val="clear" w:color="auto" w:fill="4F81BD"/>
            <w:vAlign w:val="center"/>
          </w:tcPr>
          <w:p w14:paraId="0942B09D" w14:textId="77777777" w:rsidR="00796248" w:rsidRPr="00DF2415" w:rsidRDefault="00796248" w:rsidP="00DF2415">
            <w:pPr>
              <w:jc w:val="center"/>
              <w:rPr>
                <w:b/>
                <w:bCs/>
                <w:color w:val="FFFFFF"/>
              </w:rPr>
            </w:pPr>
            <w:r w:rsidRPr="00DF2415">
              <w:rPr>
                <w:b/>
                <w:bCs/>
                <w:color w:val="FFFFFF"/>
              </w:rPr>
              <w:t>Size (Kb)</w:t>
            </w:r>
          </w:p>
        </w:tc>
        <w:tc>
          <w:tcPr>
            <w:tcW w:w="1824" w:type="dxa"/>
            <w:tcBorders>
              <w:top w:val="single" w:sz="4" w:space="0" w:color="4F81BD"/>
              <w:left w:val="nil"/>
              <w:bottom w:val="single" w:sz="4" w:space="0" w:color="4F81BD"/>
              <w:right w:val="nil"/>
            </w:tcBorders>
            <w:shd w:val="clear" w:color="auto" w:fill="4F81BD"/>
            <w:vAlign w:val="center"/>
          </w:tcPr>
          <w:p w14:paraId="5E7E24D1" w14:textId="77777777" w:rsidR="00796248" w:rsidRPr="00DF2415" w:rsidRDefault="00796248" w:rsidP="00DF2415">
            <w:pPr>
              <w:jc w:val="center"/>
              <w:rPr>
                <w:b/>
                <w:bCs/>
                <w:color w:val="FFFFFF"/>
              </w:rPr>
            </w:pPr>
            <w:r w:rsidRPr="00DF2415">
              <w:rPr>
                <w:b/>
                <w:bCs/>
                <w:color w:val="FFFFFF"/>
              </w:rPr>
              <w:t>Author</w:t>
            </w:r>
          </w:p>
        </w:tc>
        <w:tc>
          <w:tcPr>
            <w:tcW w:w="5630" w:type="dxa"/>
            <w:tcBorders>
              <w:top w:val="single" w:sz="4" w:space="0" w:color="4F81BD"/>
              <w:left w:val="nil"/>
              <w:bottom w:val="single" w:sz="4" w:space="0" w:color="4F81BD"/>
              <w:right w:val="nil"/>
            </w:tcBorders>
            <w:shd w:val="clear" w:color="auto" w:fill="4F81BD"/>
            <w:vAlign w:val="center"/>
          </w:tcPr>
          <w:p w14:paraId="28573F18" w14:textId="77777777" w:rsidR="00796248" w:rsidRPr="00DF2415" w:rsidRDefault="00796248" w:rsidP="00DF2415">
            <w:pPr>
              <w:jc w:val="center"/>
              <w:rPr>
                <w:b/>
                <w:bCs/>
                <w:color w:val="FFFFFF"/>
              </w:rPr>
            </w:pPr>
            <w:r w:rsidRPr="00DF2415">
              <w:rPr>
                <w:b/>
                <w:bCs/>
                <w:color w:val="FFFFFF"/>
              </w:rPr>
              <w:t>Obtained from</w:t>
            </w:r>
          </w:p>
        </w:tc>
        <w:tc>
          <w:tcPr>
            <w:tcW w:w="1883" w:type="dxa"/>
            <w:tcBorders>
              <w:top w:val="single" w:sz="4" w:space="0" w:color="4F81BD"/>
              <w:left w:val="nil"/>
              <w:bottom w:val="single" w:sz="4" w:space="0" w:color="4F81BD"/>
              <w:right w:val="single" w:sz="4" w:space="0" w:color="4F81BD"/>
            </w:tcBorders>
            <w:shd w:val="clear" w:color="auto" w:fill="4F81BD"/>
            <w:vAlign w:val="center"/>
          </w:tcPr>
          <w:p w14:paraId="361C350A" w14:textId="77777777" w:rsidR="00796248" w:rsidRPr="00DF2415" w:rsidRDefault="00796248" w:rsidP="00DF2415">
            <w:pPr>
              <w:jc w:val="center"/>
              <w:rPr>
                <w:b/>
                <w:bCs/>
                <w:color w:val="FFFFFF"/>
              </w:rPr>
            </w:pPr>
            <w:r w:rsidRPr="00DF2415">
              <w:rPr>
                <w:b/>
                <w:bCs/>
                <w:color w:val="FFFFFF"/>
              </w:rPr>
              <w:t>License</w:t>
            </w:r>
          </w:p>
        </w:tc>
      </w:tr>
      <w:tr w:rsidR="00770304" w14:paraId="1D68F034" w14:textId="77777777" w:rsidTr="00F8417D">
        <w:tc>
          <w:tcPr>
            <w:tcW w:w="2977" w:type="dxa"/>
            <w:shd w:val="clear" w:color="auto" w:fill="DBE5F1"/>
          </w:tcPr>
          <w:p w14:paraId="518A47AE" w14:textId="52D91BDF" w:rsidR="00770304" w:rsidRPr="00DF2415" w:rsidRDefault="00770304" w:rsidP="00770304">
            <w:pPr>
              <w:rPr>
                <w:b/>
                <w:bCs/>
              </w:rPr>
            </w:pPr>
            <w:r>
              <w:rPr>
                <w:b/>
                <w:bCs/>
              </w:rPr>
              <w:t>Logo02.png</w:t>
            </w:r>
          </w:p>
        </w:tc>
        <w:tc>
          <w:tcPr>
            <w:tcW w:w="1435" w:type="dxa"/>
            <w:shd w:val="clear" w:color="auto" w:fill="DBE5F1"/>
          </w:tcPr>
          <w:p w14:paraId="40ECC58A" w14:textId="701C9AAE" w:rsidR="00770304" w:rsidRDefault="00770304" w:rsidP="00770304">
            <w:r>
              <w:t>Image/png</w:t>
            </w:r>
          </w:p>
        </w:tc>
        <w:tc>
          <w:tcPr>
            <w:tcW w:w="1560" w:type="dxa"/>
            <w:shd w:val="clear" w:color="auto" w:fill="DBE5F1"/>
          </w:tcPr>
          <w:p w14:paraId="5663051D" w14:textId="1398329A" w:rsidR="00770304" w:rsidRDefault="00770304" w:rsidP="00770304">
            <w:r>
              <w:t>7.84Kb</w:t>
            </w:r>
          </w:p>
        </w:tc>
        <w:tc>
          <w:tcPr>
            <w:tcW w:w="1824" w:type="dxa"/>
            <w:shd w:val="clear" w:color="auto" w:fill="DBE5F1"/>
          </w:tcPr>
          <w:p w14:paraId="2FC81C67" w14:textId="68A74778" w:rsidR="00770304" w:rsidRDefault="00770304" w:rsidP="00770304">
            <w:r>
              <w:t>Jack Finn</w:t>
            </w:r>
          </w:p>
        </w:tc>
        <w:tc>
          <w:tcPr>
            <w:tcW w:w="5630" w:type="dxa"/>
            <w:shd w:val="clear" w:color="auto" w:fill="DBE5F1"/>
          </w:tcPr>
          <w:p w14:paraId="2AF6605B" w14:textId="3A201791" w:rsidR="00770304" w:rsidRDefault="00770304" w:rsidP="00770304">
            <w:r>
              <w:t>N/A</w:t>
            </w:r>
          </w:p>
        </w:tc>
        <w:tc>
          <w:tcPr>
            <w:tcW w:w="1883" w:type="dxa"/>
            <w:shd w:val="clear" w:color="auto" w:fill="DBE5F1"/>
          </w:tcPr>
          <w:p w14:paraId="48DB3ABB" w14:textId="600E2E79" w:rsidR="00770304" w:rsidRDefault="00770304" w:rsidP="00770304">
            <w:r>
              <w:t>CC BY</w:t>
            </w:r>
          </w:p>
        </w:tc>
      </w:tr>
      <w:tr w:rsidR="00770304" w14:paraId="16E1CD23" w14:textId="77777777" w:rsidTr="00F8417D">
        <w:tc>
          <w:tcPr>
            <w:tcW w:w="2977" w:type="dxa"/>
          </w:tcPr>
          <w:p w14:paraId="5DD3AD51" w14:textId="0AFCD1D0" w:rsidR="00770304" w:rsidRPr="00DF2415" w:rsidRDefault="00514648" w:rsidP="00770304">
            <w:pPr>
              <w:rPr>
                <w:b/>
                <w:bCs/>
              </w:rPr>
            </w:pPr>
            <w:r>
              <w:rPr>
                <w:b/>
                <w:bCs/>
              </w:rPr>
              <w:t>UoB_Leaf.gif</w:t>
            </w:r>
          </w:p>
        </w:tc>
        <w:tc>
          <w:tcPr>
            <w:tcW w:w="1435" w:type="dxa"/>
          </w:tcPr>
          <w:p w14:paraId="1CACDFA2" w14:textId="3E7D8D11" w:rsidR="00770304" w:rsidRDefault="00514648" w:rsidP="00770304">
            <w:r>
              <w:t>Image/gif</w:t>
            </w:r>
          </w:p>
        </w:tc>
        <w:tc>
          <w:tcPr>
            <w:tcW w:w="1560" w:type="dxa"/>
          </w:tcPr>
          <w:p w14:paraId="2F0C1036" w14:textId="0627E7BF" w:rsidR="00770304" w:rsidRDefault="00514648" w:rsidP="00770304">
            <w:r>
              <w:t>6.95Kb</w:t>
            </w:r>
          </w:p>
        </w:tc>
        <w:tc>
          <w:tcPr>
            <w:tcW w:w="1824" w:type="dxa"/>
          </w:tcPr>
          <w:p w14:paraId="7CD6B098" w14:textId="7BC88043" w:rsidR="00770304" w:rsidRDefault="00514648" w:rsidP="00770304">
            <w:r>
              <w:t>UoB</w:t>
            </w:r>
          </w:p>
        </w:tc>
        <w:tc>
          <w:tcPr>
            <w:tcW w:w="5630" w:type="dxa"/>
          </w:tcPr>
          <w:p w14:paraId="5341B446" w14:textId="7680B556" w:rsidR="00770304" w:rsidRDefault="00514648" w:rsidP="00770304">
            <w:r w:rsidRPr="00514648">
              <w:t>https://studentcentral.brighton.ac.uk/bbcswebdav/pid-3100321-dt-content-rid-5820103_1/xid-5820103_1</w:t>
            </w:r>
          </w:p>
        </w:tc>
        <w:tc>
          <w:tcPr>
            <w:tcW w:w="1883" w:type="dxa"/>
          </w:tcPr>
          <w:p w14:paraId="1AADC16A" w14:textId="784D62D6" w:rsidR="00770304" w:rsidRDefault="00514648" w:rsidP="00770304">
            <w:r>
              <w:t>N/A</w:t>
            </w:r>
          </w:p>
        </w:tc>
      </w:tr>
      <w:tr w:rsidR="00770304" w14:paraId="78DCE0E8" w14:textId="77777777" w:rsidTr="00F8417D">
        <w:tc>
          <w:tcPr>
            <w:tcW w:w="2977" w:type="dxa"/>
            <w:shd w:val="clear" w:color="auto" w:fill="DBE5F1"/>
          </w:tcPr>
          <w:p w14:paraId="6F877215" w14:textId="559AB039" w:rsidR="00770304" w:rsidRPr="00DF2415" w:rsidRDefault="00514648" w:rsidP="00770304">
            <w:pPr>
              <w:rPr>
                <w:b/>
                <w:bCs/>
              </w:rPr>
            </w:pPr>
            <w:r w:rsidRPr="00514648">
              <w:rPr>
                <w:b/>
                <w:bCs/>
              </w:rPr>
              <w:t>BasementFloorPlan</w:t>
            </w:r>
            <w:r>
              <w:rPr>
                <w:b/>
                <w:bCs/>
              </w:rPr>
              <w:t>.png</w:t>
            </w:r>
          </w:p>
        </w:tc>
        <w:tc>
          <w:tcPr>
            <w:tcW w:w="1435" w:type="dxa"/>
            <w:shd w:val="clear" w:color="auto" w:fill="DBE5F1"/>
          </w:tcPr>
          <w:p w14:paraId="3A307C93" w14:textId="7C7F19FF" w:rsidR="00770304" w:rsidRDefault="001A6AA7" w:rsidP="00770304">
            <w:r>
              <w:t>Image/png</w:t>
            </w:r>
          </w:p>
        </w:tc>
        <w:tc>
          <w:tcPr>
            <w:tcW w:w="1560" w:type="dxa"/>
            <w:shd w:val="clear" w:color="auto" w:fill="DBE5F1"/>
          </w:tcPr>
          <w:p w14:paraId="7127F16F" w14:textId="251A9655" w:rsidR="00770304" w:rsidRDefault="00514648" w:rsidP="00770304">
            <w:r>
              <w:t>58.7Kb</w:t>
            </w:r>
          </w:p>
        </w:tc>
        <w:tc>
          <w:tcPr>
            <w:tcW w:w="1824" w:type="dxa"/>
            <w:shd w:val="clear" w:color="auto" w:fill="DBE5F1"/>
          </w:tcPr>
          <w:p w14:paraId="24662DF4" w14:textId="2616E5F7" w:rsidR="00770304" w:rsidRDefault="00514648" w:rsidP="00770304">
            <w:r>
              <w:t>Rupert Garland</w:t>
            </w:r>
          </w:p>
        </w:tc>
        <w:tc>
          <w:tcPr>
            <w:tcW w:w="5630" w:type="dxa"/>
            <w:shd w:val="clear" w:color="auto" w:fill="DBE5F1"/>
          </w:tcPr>
          <w:p w14:paraId="7EFDC294" w14:textId="7075790E" w:rsidR="00770304" w:rsidRDefault="00F8417D" w:rsidP="00770304">
            <w:r>
              <w:t>Original image provided by Student Services</w:t>
            </w:r>
          </w:p>
        </w:tc>
        <w:tc>
          <w:tcPr>
            <w:tcW w:w="1883" w:type="dxa"/>
            <w:shd w:val="clear" w:color="auto" w:fill="DBE5F1"/>
          </w:tcPr>
          <w:p w14:paraId="681E98E8" w14:textId="291E007E" w:rsidR="00770304" w:rsidRDefault="00514648" w:rsidP="00770304">
            <w:r w:rsidRPr="00514648">
              <w:t>CC BY-NC-ND</w:t>
            </w:r>
          </w:p>
        </w:tc>
      </w:tr>
      <w:tr w:rsidR="00F8417D" w14:paraId="3A3F19B0" w14:textId="77777777" w:rsidTr="00F8417D">
        <w:tc>
          <w:tcPr>
            <w:tcW w:w="2977" w:type="dxa"/>
          </w:tcPr>
          <w:p w14:paraId="4CAD224F" w14:textId="14D276E2" w:rsidR="00F8417D" w:rsidRPr="00DF2415" w:rsidRDefault="00F8417D" w:rsidP="00F8417D">
            <w:pPr>
              <w:rPr>
                <w:b/>
                <w:bCs/>
              </w:rPr>
            </w:pPr>
            <w:r w:rsidRPr="00514648">
              <w:rPr>
                <w:b/>
                <w:bCs/>
              </w:rPr>
              <w:t>HRStudentAreaLevel</w:t>
            </w:r>
            <w:r>
              <w:rPr>
                <w:b/>
                <w:bCs/>
              </w:rPr>
              <w:t>.png</w:t>
            </w:r>
          </w:p>
        </w:tc>
        <w:tc>
          <w:tcPr>
            <w:tcW w:w="1435" w:type="dxa"/>
          </w:tcPr>
          <w:p w14:paraId="290A1E9F" w14:textId="651E71A8" w:rsidR="00F8417D" w:rsidRDefault="00F8417D" w:rsidP="00F8417D">
            <w:r>
              <w:t>Image/png</w:t>
            </w:r>
          </w:p>
        </w:tc>
        <w:tc>
          <w:tcPr>
            <w:tcW w:w="1560" w:type="dxa"/>
          </w:tcPr>
          <w:p w14:paraId="04457F26" w14:textId="6C24CAB6" w:rsidR="00F8417D" w:rsidRDefault="00F8417D" w:rsidP="00F8417D">
            <w:r>
              <w:t>66.3Kb</w:t>
            </w:r>
          </w:p>
        </w:tc>
        <w:tc>
          <w:tcPr>
            <w:tcW w:w="1824" w:type="dxa"/>
          </w:tcPr>
          <w:p w14:paraId="792B8FEC" w14:textId="39A31F6B" w:rsidR="00F8417D" w:rsidRDefault="00F8417D" w:rsidP="00F8417D">
            <w:r>
              <w:t>Rupert Garland</w:t>
            </w:r>
          </w:p>
        </w:tc>
        <w:tc>
          <w:tcPr>
            <w:tcW w:w="5630" w:type="dxa"/>
          </w:tcPr>
          <w:p w14:paraId="173D36A4" w14:textId="0CA0C47B" w:rsidR="00F8417D" w:rsidRDefault="00F8417D" w:rsidP="00F8417D">
            <w:r>
              <w:t>Original image provided by Student Services</w:t>
            </w:r>
          </w:p>
        </w:tc>
        <w:tc>
          <w:tcPr>
            <w:tcW w:w="1883" w:type="dxa"/>
          </w:tcPr>
          <w:p w14:paraId="2265E641" w14:textId="7F79F2DA" w:rsidR="00F8417D" w:rsidRDefault="00F8417D" w:rsidP="00F8417D">
            <w:r w:rsidRPr="00514648">
              <w:t>CC BY-NC-ND</w:t>
            </w:r>
          </w:p>
        </w:tc>
      </w:tr>
      <w:tr w:rsidR="00F8417D" w14:paraId="630FFEFE" w14:textId="77777777" w:rsidTr="00F8417D">
        <w:tc>
          <w:tcPr>
            <w:tcW w:w="2977" w:type="dxa"/>
            <w:shd w:val="clear" w:color="auto" w:fill="DBE5F1"/>
          </w:tcPr>
          <w:p w14:paraId="21C9591E" w14:textId="193A20BB" w:rsidR="00F8417D" w:rsidRPr="00DF2415" w:rsidRDefault="00F8417D" w:rsidP="00F8417D">
            <w:pPr>
              <w:rPr>
                <w:b/>
                <w:bCs/>
              </w:rPr>
            </w:pPr>
            <w:r w:rsidRPr="00514648">
              <w:rPr>
                <w:b/>
                <w:bCs/>
              </w:rPr>
              <w:t>Level3FloorPlan</w:t>
            </w:r>
            <w:r>
              <w:rPr>
                <w:b/>
                <w:bCs/>
              </w:rPr>
              <w:t>.png</w:t>
            </w:r>
          </w:p>
        </w:tc>
        <w:tc>
          <w:tcPr>
            <w:tcW w:w="1435" w:type="dxa"/>
            <w:shd w:val="clear" w:color="auto" w:fill="DBE5F1"/>
          </w:tcPr>
          <w:p w14:paraId="446CA81E" w14:textId="5CCE0BB4" w:rsidR="00F8417D" w:rsidRDefault="00F8417D" w:rsidP="00F8417D">
            <w:r>
              <w:t>Image/png</w:t>
            </w:r>
          </w:p>
        </w:tc>
        <w:tc>
          <w:tcPr>
            <w:tcW w:w="1560" w:type="dxa"/>
            <w:shd w:val="clear" w:color="auto" w:fill="DBE5F1"/>
          </w:tcPr>
          <w:p w14:paraId="177A6709" w14:textId="7434A51A" w:rsidR="00F8417D" w:rsidRDefault="00F8417D" w:rsidP="00F8417D">
            <w:r>
              <w:t>97.1Kb</w:t>
            </w:r>
          </w:p>
        </w:tc>
        <w:tc>
          <w:tcPr>
            <w:tcW w:w="1824" w:type="dxa"/>
            <w:shd w:val="clear" w:color="auto" w:fill="DBE5F1"/>
          </w:tcPr>
          <w:p w14:paraId="4DCF7978" w14:textId="41F913F4" w:rsidR="00F8417D" w:rsidRDefault="00F8417D" w:rsidP="00F8417D">
            <w:r>
              <w:t>Rupert Garland</w:t>
            </w:r>
          </w:p>
        </w:tc>
        <w:tc>
          <w:tcPr>
            <w:tcW w:w="5630" w:type="dxa"/>
            <w:shd w:val="clear" w:color="auto" w:fill="DBE5F1"/>
          </w:tcPr>
          <w:p w14:paraId="2B73C916" w14:textId="69624B53" w:rsidR="00F8417D" w:rsidRDefault="00F8417D" w:rsidP="00F8417D">
            <w:r>
              <w:t>Original image provided by Student Services</w:t>
            </w:r>
          </w:p>
        </w:tc>
        <w:tc>
          <w:tcPr>
            <w:tcW w:w="1883" w:type="dxa"/>
            <w:shd w:val="clear" w:color="auto" w:fill="DBE5F1"/>
          </w:tcPr>
          <w:p w14:paraId="13F61854" w14:textId="0466813F" w:rsidR="00F8417D" w:rsidRDefault="00F8417D" w:rsidP="00F8417D">
            <w:r w:rsidRPr="00514648">
              <w:t>CC BY-NC-ND</w:t>
            </w:r>
          </w:p>
        </w:tc>
      </w:tr>
      <w:tr w:rsidR="00F8417D" w14:paraId="640E6B8E" w14:textId="77777777" w:rsidTr="00F8417D">
        <w:tc>
          <w:tcPr>
            <w:tcW w:w="2977" w:type="dxa"/>
          </w:tcPr>
          <w:p w14:paraId="77B6441E" w14:textId="6B77A929" w:rsidR="00F8417D" w:rsidRPr="00DF2415" w:rsidRDefault="00F8417D" w:rsidP="00F8417D">
            <w:pPr>
              <w:rPr>
                <w:b/>
                <w:bCs/>
              </w:rPr>
            </w:pPr>
            <w:r w:rsidRPr="00514648">
              <w:rPr>
                <w:b/>
                <w:bCs/>
              </w:rPr>
              <w:t>Level4FloorPlan</w:t>
            </w:r>
            <w:r>
              <w:rPr>
                <w:b/>
                <w:bCs/>
              </w:rPr>
              <w:t>.png</w:t>
            </w:r>
          </w:p>
        </w:tc>
        <w:tc>
          <w:tcPr>
            <w:tcW w:w="1435" w:type="dxa"/>
          </w:tcPr>
          <w:p w14:paraId="266017AE" w14:textId="143D822B" w:rsidR="00F8417D" w:rsidRDefault="00F8417D" w:rsidP="00F8417D">
            <w:r>
              <w:t>Image/png</w:t>
            </w:r>
          </w:p>
        </w:tc>
        <w:tc>
          <w:tcPr>
            <w:tcW w:w="1560" w:type="dxa"/>
          </w:tcPr>
          <w:p w14:paraId="4F792D86" w14:textId="0ECADACB" w:rsidR="00F8417D" w:rsidRDefault="00F8417D" w:rsidP="00F8417D">
            <w:r>
              <w:t>87.0Kb</w:t>
            </w:r>
          </w:p>
        </w:tc>
        <w:tc>
          <w:tcPr>
            <w:tcW w:w="1824" w:type="dxa"/>
          </w:tcPr>
          <w:p w14:paraId="76D45A2C" w14:textId="0B7F4771" w:rsidR="00F8417D" w:rsidRDefault="00F8417D" w:rsidP="00F8417D">
            <w:r>
              <w:t>Rupert Garland</w:t>
            </w:r>
          </w:p>
        </w:tc>
        <w:tc>
          <w:tcPr>
            <w:tcW w:w="5630" w:type="dxa"/>
          </w:tcPr>
          <w:p w14:paraId="4B944AC9" w14:textId="7DE8CEB6" w:rsidR="00F8417D" w:rsidRDefault="00F8417D" w:rsidP="00F8417D">
            <w:r>
              <w:t>Original image provided by Student Services</w:t>
            </w:r>
          </w:p>
        </w:tc>
        <w:tc>
          <w:tcPr>
            <w:tcW w:w="1883" w:type="dxa"/>
          </w:tcPr>
          <w:p w14:paraId="1305E427" w14:textId="6B78FEAA" w:rsidR="00F8417D" w:rsidRDefault="00F8417D" w:rsidP="00F8417D">
            <w:r w:rsidRPr="00514648">
              <w:t>CC BY-NC-ND</w:t>
            </w:r>
          </w:p>
        </w:tc>
      </w:tr>
      <w:tr w:rsidR="00F8417D" w14:paraId="5CE137A9" w14:textId="77777777" w:rsidTr="00F8417D">
        <w:tc>
          <w:tcPr>
            <w:tcW w:w="2977" w:type="dxa"/>
            <w:shd w:val="clear" w:color="auto" w:fill="DBE5F1"/>
          </w:tcPr>
          <w:p w14:paraId="18411A0E" w14:textId="6E0354A2" w:rsidR="00F8417D" w:rsidRPr="00DF2415" w:rsidRDefault="00F8417D" w:rsidP="00F8417D">
            <w:pPr>
              <w:rPr>
                <w:b/>
                <w:bCs/>
              </w:rPr>
            </w:pPr>
            <w:r w:rsidRPr="00514648">
              <w:rPr>
                <w:b/>
                <w:bCs/>
              </w:rPr>
              <w:t>Level5FloorPlan</w:t>
            </w:r>
            <w:r>
              <w:rPr>
                <w:b/>
                <w:bCs/>
              </w:rPr>
              <w:t>.png</w:t>
            </w:r>
          </w:p>
        </w:tc>
        <w:tc>
          <w:tcPr>
            <w:tcW w:w="1435" w:type="dxa"/>
            <w:shd w:val="clear" w:color="auto" w:fill="DBE5F1"/>
          </w:tcPr>
          <w:p w14:paraId="14913B0B" w14:textId="16B75BE1" w:rsidR="00F8417D" w:rsidRDefault="00F8417D" w:rsidP="00F8417D">
            <w:r>
              <w:t>Image/png</w:t>
            </w:r>
          </w:p>
        </w:tc>
        <w:tc>
          <w:tcPr>
            <w:tcW w:w="1560" w:type="dxa"/>
            <w:shd w:val="clear" w:color="auto" w:fill="DBE5F1"/>
          </w:tcPr>
          <w:p w14:paraId="2292D211" w14:textId="02B02DB7" w:rsidR="00F8417D" w:rsidRDefault="00F8417D" w:rsidP="00F8417D">
            <w:r>
              <w:t>49.2Kb</w:t>
            </w:r>
          </w:p>
        </w:tc>
        <w:tc>
          <w:tcPr>
            <w:tcW w:w="1824" w:type="dxa"/>
            <w:shd w:val="clear" w:color="auto" w:fill="DBE5F1"/>
          </w:tcPr>
          <w:p w14:paraId="75918B12" w14:textId="2CE47EB0" w:rsidR="00F8417D" w:rsidRDefault="00F8417D" w:rsidP="00F8417D">
            <w:r>
              <w:t>Rupert Garland</w:t>
            </w:r>
          </w:p>
        </w:tc>
        <w:tc>
          <w:tcPr>
            <w:tcW w:w="5630" w:type="dxa"/>
            <w:shd w:val="clear" w:color="auto" w:fill="DBE5F1"/>
          </w:tcPr>
          <w:p w14:paraId="6B913AE1" w14:textId="5FC7D580" w:rsidR="00F8417D" w:rsidRDefault="00F8417D" w:rsidP="00F8417D">
            <w:r>
              <w:t>Original image provided by Student Services</w:t>
            </w:r>
          </w:p>
        </w:tc>
        <w:tc>
          <w:tcPr>
            <w:tcW w:w="1883" w:type="dxa"/>
            <w:shd w:val="clear" w:color="auto" w:fill="DBE5F1"/>
          </w:tcPr>
          <w:p w14:paraId="3D8CC7FE" w14:textId="1BCEA31E" w:rsidR="00F8417D" w:rsidRDefault="00F8417D" w:rsidP="00F8417D">
            <w:r w:rsidRPr="00514648">
              <w:t>CC BY-NC-ND</w:t>
            </w:r>
          </w:p>
        </w:tc>
      </w:tr>
      <w:tr w:rsidR="00F8417D" w14:paraId="2362732C" w14:textId="77777777" w:rsidTr="00F8417D">
        <w:tc>
          <w:tcPr>
            <w:tcW w:w="2977" w:type="dxa"/>
            <w:tcBorders>
              <w:bottom w:val="single" w:sz="4" w:space="0" w:color="95B3D7"/>
            </w:tcBorders>
          </w:tcPr>
          <w:p w14:paraId="472126CF" w14:textId="68A7855E" w:rsidR="00F8417D" w:rsidRPr="00DF2415" w:rsidRDefault="00F8417D" w:rsidP="00F8417D">
            <w:pPr>
              <w:rPr>
                <w:b/>
                <w:bCs/>
              </w:rPr>
            </w:pPr>
            <w:r w:rsidRPr="00514648">
              <w:rPr>
                <w:b/>
                <w:bCs/>
              </w:rPr>
              <w:t>LibraryFloorPlan</w:t>
            </w:r>
            <w:r>
              <w:rPr>
                <w:b/>
                <w:bCs/>
              </w:rPr>
              <w:t>.png</w:t>
            </w:r>
          </w:p>
        </w:tc>
        <w:tc>
          <w:tcPr>
            <w:tcW w:w="1435" w:type="dxa"/>
            <w:tcBorders>
              <w:bottom w:val="single" w:sz="4" w:space="0" w:color="95B3D7"/>
            </w:tcBorders>
          </w:tcPr>
          <w:p w14:paraId="5DDAB9ED" w14:textId="134C7951" w:rsidR="00F8417D" w:rsidRDefault="00F8417D" w:rsidP="00F8417D">
            <w:r>
              <w:t>Image/png</w:t>
            </w:r>
          </w:p>
        </w:tc>
        <w:tc>
          <w:tcPr>
            <w:tcW w:w="1560" w:type="dxa"/>
            <w:tcBorders>
              <w:bottom w:val="single" w:sz="4" w:space="0" w:color="95B3D7"/>
            </w:tcBorders>
          </w:tcPr>
          <w:p w14:paraId="2B1B9410" w14:textId="01ED823E" w:rsidR="00F8417D" w:rsidRDefault="00F8417D" w:rsidP="00F8417D">
            <w:r>
              <w:t>69.4Kb</w:t>
            </w:r>
          </w:p>
        </w:tc>
        <w:tc>
          <w:tcPr>
            <w:tcW w:w="1824" w:type="dxa"/>
            <w:tcBorders>
              <w:bottom w:val="single" w:sz="4" w:space="0" w:color="95B3D7"/>
            </w:tcBorders>
          </w:tcPr>
          <w:p w14:paraId="5C0BF0EB" w14:textId="54DCE819" w:rsidR="00F8417D" w:rsidRDefault="00F8417D" w:rsidP="00F8417D">
            <w:r>
              <w:t>Rupert Garland</w:t>
            </w:r>
          </w:p>
        </w:tc>
        <w:tc>
          <w:tcPr>
            <w:tcW w:w="5630" w:type="dxa"/>
            <w:tcBorders>
              <w:bottom w:val="single" w:sz="4" w:space="0" w:color="95B3D7"/>
            </w:tcBorders>
          </w:tcPr>
          <w:p w14:paraId="51264FAC" w14:textId="62836D31" w:rsidR="00F8417D" w:rsidRDefault="00F8417D" w:rsidP="00F8417D">
            <w:r>
              <w:t>Original image provided by Student Services</w:t>
            </w:r>
          </w:p>
        </w:tc>
        <w:tc>
          <w:tcPr>
            <w:tcW w:w="1883" w:type="dxa"/>
            <w:tcBorders>
              <w:bottom w:val="single" w:sz="4" w:space="0" w:color="95B3D7"/>
            </w:tcBorders>
          </w:tcPr>
          <w:p w14:paraId="45CB4D54" w14:textId="615463FA" w:rsidR="00F8417D" w:rsidRDefault="00F8417D" w:rsidP="00F8417D">
            <w:r w:rsidRPr="00514648">
              <w:t>CC BY-NC-ND</w:t>
            </w:r>
          </w:p>
        </w:tc>
      </w:tr>
      <w:tr w:rsidR="001945B4" w14:paraId="7C75F136" w14:textId="77777777" w:rsidTr="00F8417D">
        <w:tc>
          <w:tcPr>
            <w:tcW w:w="2977" w:type="dxa"/>
            <w:tcBorders>
              <w:bottom w:val="single" w:sz="4" w:space="0" w:color="95B3D7"/>
            </w:tcBorders>
            <w:shd w:val="clear" w:color="auto" w:fill="DBE5F1"/>
          </w:tcPr>
          <w:p w14:paraId="128621A9" w14:textId="3CC294D7" w:rsidR="001945B4" w:rsidRPr="00514648" w:rsidRDefault="001945B4" w:rsidP="00770304">
            <w:pPr>
              <w:rPr>
                <w:b/>
                <w:bCs/>
              </w:rPr>
            </w:pPr>
            <w:r>
              <w:rPr>
                <w:b/>
                <w:bCs/>
              </w:rPr>
              <w:t>book-small.png</w:t>
            </w:r>
          </w:p>
        </w:tc>
        <w:tc>
          <w:tcPr>
            <w:tcW w:w="1435" w:type="dxa"/>
            <w:tcBorders>
              <w:bottom w:val="single" w:sz="4" w:space="0" w:color="95B3D7"/>
            </w:tcBorders>
            <w:shd w:val="clear" w:color="auto" w:fill="DBE5F1"/>
          </w:tcPr>
          <w:p w14:paraId="3EC60811" w14:textId="77D6E333" w:rsidR="001945B4" w:rsidRDefault="001A6AA7" w:rsidP="00770304">
            <w:r>
              <w:t>Image/png</w:t>
            </w:r>
          </w:p>
        </w:tc>
        <w:tc>
          <w:tcPr>
            <w:tcW w:w="1560" w:type="dxa"/>
            <w:tcBorders>
              <w:bottom w:val="single" w:sz="4" w:space="0" w:color="95B3D7"/>
            </w:tcBorders>
            <w:shd w:val="clear" w:color="auto" w:fill="DBE5F1"/>
          </w:tcPr>
          <w:p w14:paraId="4E304C71" w14:textId="0E5BC70B" w:rsidR="001945B4" w:rsidRDefault="001945B4" w:rsidP="00770304">
            <w:r>
              <w:t>2.09Kb</w:t>
            </w:r>
          </w:p>
        </w:tc>
        <w:tc>
          <w:tcPr>
            <w:tcW w:w="1824" w:type="dxa"/>
            <w:tcBorders>
              <w:bottom w:val="single" w:sz="4" w:space="0" w:color="95B3D7"/>
            </w:tcBorders>
            <w:shd w:val="clear" w:color="auto" w:fill="DBE5F1"/>
          </w:tcPr>
          <w:p w14:paraId="2DF163D8" w14:textId="600B10BA" w:rsidR="001945B4" w:rsidRDefault="001945B4" w:rsidP="00770304">
            <w:r>
              <w:t>Freepik</w:t>
            </w:r>
          </w:p>
        </w:tc>
        <w:tc>
          <w:tcPr>
            <w:tcW w:w="5630" w:type="dxa"/>
            <w:tcBorders>
              <w:bottom w:val="single" w:sz="4" w:space="0" w:color="95B3D7"/>
            </w:tcBorders>
            <w:shd w:val="clear" w:color="auto" w:fill="DBE5F1"/>
          </w:tcPr>
          <w:p w14:paraId="20901250" w14:textId="50EAC7BC" w:rsidR="001945B4" w:rsidRDefault="001945B4" w:rsidP="00770304">
            <w:r w:rsidRPr="001945B4">
              <w:t>https://www.flaticon.com/packs/miscellaneous-elements</w:t>
            </w:r>
          </w:p>
        </w:tc>
        <w:tc>
          <w:tcPr>
            <w:tcW w:w="1883" w:type="dxa"/>
            <w:tcBorders>
              <w:bottom w:val="single" w:sz="4" w:space="0" w:color="95B3D7"/>
            </w:tcBorders>
            <w:shd w:val="clear" w:color="auto" w:fill="DBE5F1"/>
          </w:tcPr>
          <w:p w14:paraId="521B4D6B" w14:textId="0E3FE9E8" w:rsidR="001945B4" w:rsidRPr="00514648" w:rsidRDefault="001945B4" w:rsidP="00770304">
            <w:r>
              <w:t>CC BY</w:t>
            </w:r>
          </w:p>
        </w:tc>
      </w:tr>
      <w:tr w:rsidR="001945B4" w14:paraId="47469253" w14:textId="77777777" w:rsidTr="00F8417D">
        <w:tc>
          <w:tcPr>
            <w:tcW w:w="2977" w:type="dxa"/>
            <w:tcBorders>
              <w:bottom w:val="single" w:sz="4" w:space="0" w:color="95B3D7"/>
            </w:tcBorders>
          </w:tcPr>
          <w:p w14:paraId="2DC0C647" w14:textId="7DE46D2D" w:rsidR="001945B4" w:rsidRPr="00514648" w:rsidRDefault="001945B4" w:rsidP="00770304">
            <w:pPr>
              <w:rPr>
                <w:b/>
                <w:bCs/>
              </w:rPr>
            </w:pPr>
            <w:r>
              <w:rPr>
                <w:b/>
                <w:bCs/>
              </w:rPr>
              <w:t>calendar-small.png</w:t>
            </w:r>
          </w:p>
        </w:tc>
        <w:tc>
          <w:tcPr>
            <w:tcW w:w="1435" w:type="dxa"/>
            <w:tcBorders>
              <w:bottom w:val="single" w:sz="4" w:space="0" w:color="95B3D7"/>
            </w:tcBorders>
          </w:tcPr>
          <w:p w14:paraId="57835E25" w14:textId="09D72660" w:rsidR="001945B4" w:rsidRDefault="001A6AA7" w:rsidP="00770304">
            <w:r>
              <w:t>Image/png</w:t>
            </w:r>
          </w:p>
        </w:tc>
        <w:tc>
          <w:tcPr>
            <w:tcW w:w="1560" w:type="dxa"/>
            <w:tcBorders>
              <w:bottom w:val="single" w:sz="4" w:space="0" w:color="95B3D7"/>
            </w:tcBorders>
          </w:tcPr>
          <w:p w14:paraId="65BF8ECD" w14:textId="05AFC533" w:rsidR="001945B4" w:rsidRDefault="001945B4" w:rsidP="00770304">
            <w:r>
              <w:t>2.22Kb</w:t>
            </w:r>
          </w:p>
        </w:tc>
        <w:tc>
          <w:tcPr>
            <w:tcW w:w="1824" w:type="dxa"/>
            <w:tcBorders>
              <w:bottom w:val="single" w:sz="4" w:space="0" w:color="95B3D7"/>
            </w:tcBorders>
          </w:tcPr>
          <w:p w14:paraId="00D634C1" w14:textId="6402182A" w:rsidR="001945B4" w:rsidRDefault="001945B4" w:rsidP="00770304">
            <w:r>
              <w:t>Freepik</w:t>
            </w:r>
          </w:p>
        </w:tc>
        <w:tc>
          <w:tcPr>
            <w:tcW w:w="5630" w:type="dxa"/>
            <w:tcBorders>
              <w:bottom w:val="single" w:sz="4" w:space="0" w:color="95B3D7"/>
            </w:tcBorders>
          </w:tcPr>
          <w:p w14:paraId="34B28144" w14:textId="25B87049" w:rsidR="001945B4" w:rsidRDefault="001945B4" w:rsidP="00770304">
            <w:r w:rsidRPr="001945B4">
              <w:t>https://www.flaticon.com/packs/miscellaneous-elements</w:t>
            </w:r>
          </w:p>
        </w:tc>
        <w:tc>
          <w:tcPr>
            <w:tcW w:w="1883" w:type="dxa"/>
            <w:tcBorders>
              <w:bottom w:val="single" w:sz="4" w:space="0" w:color="95B3D7"/>
            </w:tcBorders>
          </w:tcPr>
          <w:p w14:paraId="3F15ED8A" w14:textId="44FD2ED1" w:rsidR="001945B4" w:rsidRPr="00514648" w:rsidRDefault="001945B4" w:rsidP="00770304">
            <w:r>
              <w:t>CC BY</w:t>
            </w:r>
          </w:p>
        </w:tc>
      </w:tr>
      <w:tr w:rsidR="001945B4" w14:paraId="6BC843EE" w14:textId="77777777" w:rsidTr="00F8417D">
        <w:tc>
          <w:tcPr>
            <w:tcW w:w="2977" w:type="dxa"/>
            <w:shd w:val="clear" w:color="auto" w:fill="DBE5F1"/>
          </w:tcPr>
          <w:p w14:paraId="4C4F6F9F" w14:textId="3AD8FC66" w:rsidR="001945B4" w:rsidRPr="00514648" w:rsidRDefault="001945B4" w:rsidP="00770304">
            <w:pPr>
              <w:rPr>
                <w:b/>
                <w:bCs/>
              </w:rPr>
            </w:pPr>
            <w:r>
              <w:rPr>
                <w:b/>
                <w:bCs/>
              </w:rPr>
              <w:t>home-small.png</w:t>
            </w:r>
          </w:p>
        </w:tc>
        <w:tc>
          <w:tcPr>
            <w:tcW w:w="1435" w:type="dxa"/>
            <w:shd w:val="clear" w:color="auto" w:fill="DBE5F1"/>
          </w:tcPr>
          <w:p w14:paraId="1E7A076C" w14:textId="1DE7D452" w:rsidR="001945B4" w:rsidRDefault="001A6AA7" w:rsidP="00770304">
            <w:r>
              <w:t>Image/png</w:t>
            </w:r>
          </w:p>
        </w:tc>
        <w:tc>
          <w:tcPr>
            <w:tcW w:w="1560" w:type="dxa"/>
            <w:shd w:val="clear" w:color="auto" w:fill="DBE5F1"/>
          </w:tcPr>
          <w:p w14:paraId="4A7B79D9" w14:textId="432CDB71" w:rsidR="001945B4" w:rsidRDefault="001945B4" w:rsidP="00770304">
            <w:r>
              <w:t>2.06Kb</w:t>
            </w:r>
          </w:p>
        </w:tc>
        <w:tc>
          <w:tcPr>
            <w:tcW w:w="1824" w:type="dxa"/>
            <w:shd w:val="clear" w:color="auto" w:fill="DBE5F1"/>
          </w:tcPr>
          <w:p w14:paraId="7DFE5BD6" w14:textId="3F66014A" w:rsidR="001945B4" w:rsidRDefault="001945B4" w:rsidP="00770304">
            <w:r>
              <w:t>Freepik</w:t>
            </w:r>
          </w:p>
        </w:tc>
        <w:tc>
          <w:tcPr>
            <w:tcW w:w="5630" w:type="dxa"/>
            <w:shd w:val="clear" w:color="auto" w:fill="DBE5F1"/>
          </w:tcPr>
          <w:p w14:paraId="22161110" w14:textId="34301A13" w:rsidR="001945B4" w:rsidRDefault="001945B4" w:rsidP="00770304">
            <w:r w:rsidRPr="001945B4">
              <w:t>https://www.flaticon.com/packs/miscellaneous-elements</w:t>
            </w:r>
          </w:p>
        </w:tc>
        <w:tc>
          <w:tcPr>
            <w:tcW w:w="1883" w:type="dxa"/>
            <w:shd w:val="clear" w:color="auto" w:fill="DBE5F1"/>
          </w:tcPr>
          <w:p w14:paraId="43995114" w14:textId="3FF9D0FB" w:rsidR="001945B4" w:rsidRPr="00514648" w:rsidRDefault="001945B4" w:rsidP="00770304">
            <w:r>
              <w:t>CC BY</w:t>
            </w:r>
          </w:p>
        </w:tc>
      </w:tr>
      <w:tr w:rsidR="001945B4" w14:paraId="1C3634AD" w14:textId="77777777" w:rsidTr="00F8417D">
        <w:tc>
          <w:tcPr>
            <w:tcW w:w="2977" w:type="dxa"/>
            <w:tcBorders>
              <w:bottom w:val="single" w:sz="4" w:space="0" w:color="95B3D7"/>
            </w:tcBorders>
          </w:tcPr>
          <w:p w14:paraId="7EFBDC02" w14:textId="5A2CEC02" w:rsidR="001945B4" w:rsidRPr="00514648" w:rsidRDefault="001945B4" w:rsidP="00770304">
            <w:pPr>
              <w:rPr>
                <w:b/>
                <w:bCs/>
              </w:rPr>
            </w:pPr>
            <w:r>
              <w:rPr>
                <w:b/>
                <w:bCs/>
              </w:rPr>
              <w:t>monitor-small.png</w:t>
            </w:r>
          </w:p>
        </w:tc>
        <w:tc>
          <w:tcPr>
            <w:tcW w:w="1435" w:type="dxa"/>
            <w:tcBorders>
              <w:bottom w:val="single" w:sz="4" w:space="0" w:color="95B3D7"/>
            </w:tcBorders>
          </w:tcPr>
          <w:p w14:paraId="1F342C0B" w14:textId="61C8FE0B" w:rsidR="001945B4" w:rsidRDefault="001A6AA7" w:rsidP="00770304">
            <w:r>
              <w:t>Image/png</w:t>
            </w:r>
          </w:p>
        </w:tc>
        <w:tc>
          <w:tcPr>
            <w:tcW w:w="1560" w:type="dxa"/>
            <w:tcBorders>
              <w:bottom w:val="single" w:sz="4" w:space="0" w:color="95B3D7"/>
            </w:tcBorders>
          </w:tcPr>
          <w:p w14:paraId="2F8A6A74" w14:textId="0C657D22" w:rsidR="001945B4" w:rsidRDefault="001945B4" w:rsidP="00770304">
            <w:r>
              <w:t>2.06Kb</w:t>
            </w:r>
          </w:p>
        </w:tc>
        <w:tc>
          <w:tcPr>
            <w:tcW w:w="1824" w:type="dxa"/>
            <w:tcBorders>
              <w:bottom w:val="single" w:sz="4" w:space="0" w:color="95B3D7"/>
            </w:tcBorders>
          </w:tcPr>
          <w:p w14:paraId="6C22B06A" w14:textId="474C3B4A" w:rsidR="001945B4" w:rsidRDefault="001945B4" w:rsidP="00770304">
            <w:r>
              <w:t>Freepik</w:t>
            </w:r>
          </w:p>
        </w:tc>
        <w:tc>
          <w:tcPr>
            <w:tcW w:w="5630" w:type="dxa"/>
            <w:tcBorders>
              <w:bottom w:val="single" w:sz="4" w:space="0" w:color="95B3D7"/>
            </w:tcBorders>
          </w:tcPr>
          <w:p w14:paraId="09D6CF44" w14:textId="396D486A" w:rsidR="001945B4" w:rsidRDefault="001945B4" w:rsidP="00770304">
            <w:r w:rsidRPr="001945B4">
              <w:t>https://www.flaticon.com/packs/miscellaneous-elements</w:t>
            </w:r>
          </w:p>
        </w:tc>
        <w:tc>
          <w:tcPr>
            <w:tcW w:w="1883" w:type="dxa"/>
            <w:tcBorders>
              <w:bottom w:val="single" w:sz="4" w:space="0" w:color="95B3D7"/>
            </w:tcBorders>
          </w:tcPr>
          <w:p w14:paraId="10DA27D1" w14:textId="6DD30AD7" w:rsidR="001945B4" w:rsidRPr="00514648" w:rsidRDefault="001945B4" w:rsidP="00770304">
            <w:r>
              <w:t>CC BY</w:t>
            </w:r>
          </w:p>
        </w:tc>
      </w:tr>
      <w:tr w:rsidR="001945B4" w14:paraId="0723E012" w14:textId="77777777" w:rsidTr="00F8417D">
        <w:tc>
          <w:tcPr>
            <w:tcW w:w="2977" w:type="dxa"/>
            <w:shd w:val="clear" w:color="auto" w:fill="DBE5F1"/>
          </w:tcPr>
          <w:p w14:paraId="4206D8EA" w14:textId="520360C0" w:rsidR="001945B4" w:rsidRPr="00514648" w:rsidRDefault="001945B4" w:rsidP="00770304">
            <w:pPr>
              <w:rPr>
                <w:b/>
                <w:bCs/>
              </w:rPr>
            </w:pPr>
            <w:r>
              <w:rPr>
                <w:b/>
                <w:bCs/>
              </w:rPr>
              <w:t>placeholder-small.png</w:t>
            </w:r>
          </w:p>
        </w:tc>
        <w:tc>
          <w:tcPr>
            <w:tcW w:w="1435" w:type="dxa"/>
            <w:shd w:val="clear" w:color="auto" w:fill="DBE5F1"/>
          </w:tcPr>
          <w:p w14:paraId="1BBC55F6" w14:textId="76C6C4EF" w:rsidR="001945B4" w:rsidRDefault="001A6AA7" w:rsidP="00770304">
            <w:r>
              <w:t>Image/png</w:t>
            </w:r>
          </w:p>
        </w:tc>
        <w:tc>
          <w:tcPr>
            <w:tcW w:w="1560" w:type="dxa"/>
            <w:shd w:val="clear" w:color="auto" w:fill="DBE5F1"/>
          </w:tcPr>
          <w:p w14:paraId="233A86C0" w14:textId="34080939" w:rsidR="001945B4" w:rsidRDefault="001945B4" w:rsidP="00770304">
            <w:r>
              <w:t>2.22Kb</w:t>
            </w:r>
          </w:p>
        </w:tc>
        <w:tc>
          <w:tcPr>
            <w:tcW w:w="1824" w:type="dxa"/>
            <w:shd w:val="clear" w:color="auto" w:fill="DBE5F1"/>
          </w:tcPr>
          <w:p w14:paraId="17503910" w14:textId="528B63B1" w:rsidR="001945B4" w:rsidRDefault="001945B4" w:rsidP="00770304">
            <w:r>
              <w:t>Freepik</w:t>
            </w:r>
          </w:p>
        </w:tc>
        <w:tc>
          <w:tcPr>
            <w:tcW w:w="5630" w:type="dxa"/>
            <w:shd w:val="clear" w:color="auto" w:fill="DBE5F1"/>
          </w:tcPr>
          <w:p w14:paraId="7BA9CEF6" w14:textId="007BBBD0" w:rsidR="001945B4" w:rsidRDefault="001945B4" w:rsidP="00770304">
            <w:r w:rsidRPr="001945B4">
              <w:t>https://www.flaticon.com/packs/miscellaneous-elements</w:t>
            </w:r>
          </w:p>
        </w:tc>
        <w:tc>
          <w:tcPr>
            <w:tcW w:w="1883" w:type="dxa"/>
            <w:shd w:val="clear" w:color="auto" w:fill="DBE5F1"/>
          </w:tcPr>
          <w:p w14:paraId="3C759D64" w14:textId="5453DC41" w:rsidR="001945B4" w:rsidRPr="00514648" w:rsidRDefault="001945B4" w:rsidP="00770304">
            <w:r>
              <w:t>CC BY</w:t>
            </w:r>
          </w:p>
        </w:tc>
      </w:tr>
      <w:tr w:rsidR="001945B4" w14:paraId="2FAADB1C" w14:textId="77777777" w:rsidTr="00F8417D">
        <w:tc>
          <w:tcPr>
            <w:tcW w:w="2977" w:type="dxa"/>
            <w:tcBorders>
              <w:bottom w:val="single" w:sz="4" w:space="0" w:color="95B3D7"/>
            </w:tcBorders>
          </w:tcPr>
          <w:p w14:paraId="50D71B4B" w14:textId="70E7F3B4" w:rsidR="001945B4" w:rsidRPr="00514648" w:rsidRDefault="001945B4" w:rsidP="00770304">
            <w:pPr>
              <w:rPr>
                <w:b/>
                <w:bCs/>
              </w:rPr>
            </w:pPr>
            <w:r>
              <w:rPr>
                <w:b/>
                <w:bCs/>
              </w:rPr>
              <w:t>reload-small.png</w:t>
            </w:r>
          </w:p>
        </w:tc>
        <w:tc>
          <w:tcPr>
            <w:tcW w:w="1435" w:type="dxa"/>
            <w:tcBorders>
              <w:bottom w:val="single" w:sz="4" w:space="0" w:color="95B3D7"/>
            </w:tcBorders>
          </w:tcPr>
          <w:p w14:paraId="673EDAFE" w14:textId="427DF5F7" w:rsidR="001945B4" w:rsidRDefault="001A6AA7" w:rsidP="00770304">
            <w:r>
              <w:t>Image/png</w:t>
            </w:r>
          </w:p>
        </w:tc>
        <w:tc>
          <w:tcPr>
            <w:tcW w:w="1560" w:type="dxa"/>
            <w:tcBorders>
              <w:bottom w:val="single" w:sz="4" w:space="0" w:color="95B3D7"/>
            </w:tcBorders>
          </w:tcPr>
          <w:p w14:paraId="71643ECD" w14:textId="638261B0" w:rsidR="001945B4" w:rsidRDefault="001945B4" w:rsidP="00770304">
            <w:r>
              <w:t>2.09Kb</w:t>
            </w:r>
          </w:p>
        </w:tc>
        <w:tc>
          <w:tcPr>
            <w:tcW w:w="1824" w:type="dxa"/>
            <w:tcBorders>
              <w:bottom w:val="single" w:sz="4" w:space="0" w:color="95B3D7"/>
            </w:tcBorders>
          </w:tcPr>
          <w:p w14:paraId="2DCA3A55" w14:textId="487C6706" w:rsidR="001945B4" w:rsidRDefault="001945B4" w:rsidP="00770304">
            <w:r>
              <w:t>Freepik</w:t>
            </w:r>
          </w:p>
        </w:tc>
        <w:tc>
          <w:tcPr>
            <w:tcW w:w="5630" w:type="dxa"/>
            <w:tcBorders>
              <w:bottom w:val="single" w:sz="4" w:space="0" w:color="95B3D7"/>
            </w:tcBorders>
          </w:tcPr>
          <w:p w14:paraId="422C8C18" w14:textId="1DE525DB" w:rsidR="001945B4" w:rsidRDefault="001945B4" w:rsidP="00770304">
            <w:r w:rsidRPr="001945B4">
              <w:t>https://www.flaticon.com/packs/miscellaneous-elements</w:t>
            </w:r>
          </w:p>
        </w:tc>
        <w:tc>
          <w:tcPr>
            <w:tcW w:w="1883" w:type="dxa"/>
            <w:tcBorders>
              <w:bottom w:val="single" w:sz="4" w:space="0" w:color="95B3D7"/>
            </w:tcBorders>
          </w:tcPr>
          <w:p w14:paraId="42075DEB" w14:textId="30359716" w:rsidR="001945B4" w:rsidRPr="00514648" w:rsidRDefault="001945B4" w:rsidP="00770304">
            <w:r>
              <w:t>CC BY</w:t>
            </w:r>
          </w:p>
        </w:tc>
      </w:tr>
      <w:tr w:rsidR="001945B4" w14:paraId="298931BA" w14:textId="77777777" w:rsidTr="00F8417D">
        <w:tc>
          <w:tcPr>
            <w:tcW w:w="2977" w:type="dxa"/>
            <w:shd w:val="clear" w:color="auto" w:fill="DBE5F1"/>
          </w:tcPr>
          <w:p w14:paraId="098E1AF4" w14:textId="679BD4EA" w:rsidR="001945B4" w:rsidRPr="00514648" w:rsidRDefault="001945B4" w:rsidP="00770304">
            <w:pPr>
              <w:rPr>
                <w:b/>
                <w:bCs/>
              </w:rPr>
            </w:pPr>
            <w:r>
              <w:rPr>
                <w:b/>
                <w:bCs/>
              </w:rPr>
              <w:lastRenderedPageBreak/>
              <w:t>floor-icon.png</w:t>
            </w:r>
          </w:p>
        </w:tc>
        <w:tc>
          <w:tcPr>
            <w:tcW w:w="1435" w:type="dxa"/>
            <w:shd w:val="clear" w:color="auto" w:fill="DBE5F1"/>
          </w:tcPr>
          <w:p w14:paraId="2BACA70F" w14:textId="7551E95B" w:rsidR="001945B4" w:rsidRDefault="001A6AA7" w:rsidP="00770304">
            <w:r>
              <w:t>Image/png</w:t>
            </w:r>
          </w:p>
        </w:tc>
        <w:tc>
          <w:tcPr>
            <w:tcW w:w="1560" w:type="dxa"/>
            <w:shd w:val="clear" w:color="auto" w:fill="DBE5F1"/>
          </w:tcPr>
          <w:p w14:paraId="1991B412" w14:textId="373B5125" w:rsidR="001945B4" w:rsidRDefault="001945B4" w:rsidP="00770304">
            <w:r>
              <w:t>39.1Kb</w:t>
            </w:r>
          </w:p>
        </w:tc>
        <w:tc>
          <w:tcPr>
            <w:tcW w:w="1824" w:type="dxa"/>
            <w:shd w:val="clear" w:color="auto" w:fill="DBE5F1"/>
          </w:tcPr>
          <w:p w14:paraId="05B5C88F" w14:textId="6EA56656" w:rsidR="001945B4" w:rsidRDefault="001945B4" w:rsidP="00770304">
            <w:r>
              <w:t>Unknown</w:t>
            </w:r>
          </w:p>
        </w:tc>
        <w:tc>
          <w:tcPr>
            <w:tcW w:w="5630" w:type="dxa"/>
            <w:shd w:val="clear" w:color="auto" w:fill="DBE5F1"/>
          </w:tcPr>
          <w:p w14:paraId="29DBBFA6" w14:textId="5BAB1B31" w:rsidR="001945B4" w:rsidRDefault="001A6AA7" w:rsidP="00770304">
            <w:r w:rsidRPr="001A6AA7">
              <w:t>http://cdn.onlinewebfonts.com/svg/img_551306.png</w:t>
            </w:r>
          </w:p>
        </w:tc>
        <w:tc>
          <w:tcPr>
            <w:tcW w:w="1883" w:type="dxa"/>
            <w:shd w:val="clear" w:color="auto" w:fill="DBE5F1"/>
          </w:tcPr>
          <w:p w14:paraId="6E540D25" w14:textId="11421836" w:rsidR="001945B4" w:rsidRPr="00514648" w:rsidRDefault="001A6AA7" w:rsidP="00770304">
            <w:r>
              <w:t>Unknown</w:t>
            </w:r>
          </w:p>
        </w:tc>
      </w:tr>
      <w:tr w:rsidR="001A6AA7" w14:paraId="7F8FDA6D" w14:textId="77777777" w:rsidTr="00F8417D">
        <w:tc>
          <w:tcPr>
            <w:tcW w:w="2977" w:type="dxa"/>
            <w:tcBorders>
              <w:bottom w:val="single" w:sz="4" w:space="0" w:color="95B3D7"/>
            </w:tcBorders>
          </w:tcPr>
          <w:p w14:paraId="37998914" w14:textId="1CA878DD" w:rsidR="001A6AA7" w:rsidRDefault="001A6AA7" w:rsidP="00770304">
            <w:pPr>
              <w:rPr>
                <w:b/>
                <w:bCs/>
              </w:rPr>
            </w:pPr>
            <w:r>
              <w:rPr>
                <w:b/>
                <w:bCs/>
              </w:rPr>
              <w:t>qr-code.png</w:t>
            </w:r>
          </w:p>
        </w:tc>
        <w:tc>
          <w:tcPr>
            <w:tcW w:w="1435" w:type="dxa"/>
            <w:tcBorders>
              <w:bottom w:val="single" w:sz="4" w:space="0" w:color="95B3D7"/>
            </w:tcBorders>
          </w:tcPr>
          <w:p w14:paraId="182C9F9B" w14:textId="62724616" w:rsidR="001A6AA7" w:rsidRDefault="001A6AA7" w:rsidP="00770304">
            <w:r>
              <w:t>Image/png</w:t>
            </w:r>
          </w:p>
        </w:tc>
        <w:tc>
          <w:tcPr>
            <w:tcW w:w="1560" w:type="dxa"/>
            <w:tcBorders>
              <w:bottom w:val="single" w:sz="4" w:space="0" w:color="95B3D7"/>
            </w:tcBorders>
          </w:tcPr>
          <w:p w14:paraId="02F3C0E6" w14:textId="27813722" w:rsidR="001A6AA7" w:rsidRDefault="001A6AA7" w:rsidP="00770304">
            <w:r>
              <w:t>5.34Kb</w:t>
            </w:r>
          </w:p>
        </w:tc>
        <w:tc>
          <w:tcPr>
            <w:tcW w:w="1824" w:type="dxa"/>
            <w:tcBorders>
              <w:bottom w:val="single" w:sz="4" w:space="0" w:color="95B3D7"/>
            </w:tcBorders>
          </w:tcPr>
          <w:p w14:paraId="5C3BE4E3" w14:textId="18030E79" w:rsidR="001A6AA7" w:rsidRDefault="001A6AA7" w:rsidP="00770304">
            <w:r>
              <w:t>Jack Finn</w:t>
            </w:r>
          </w:p>
        </w:tc>
        <w:tc>
          <w:tcPr>
            <w:tcW w:w="5630" w:type="dxa"/>
            <w:tcBorders>
              <w:bottom w:val="single" w:sz="4" w:space="0" w:color="95B3D7"/>
            </w:tcBorders>
          </w:tcPr>
          <w:p w14:paraId="00C8AE30" w14:textId="16F31563" w:rsidR="001A6AA7" w:rsidRPr="001A6AA7" w:rsidRDefault="001A6AA7" w:rsidP="00770304">
            <w:r>
              <w:t>N/A</w:t>
            </w:r>
          </w:p>
        </w:tc>
        <w:tc>
          <w:tcPr>
            <w:tcW w:w="1883" w:type="dxa"/>
            <w:tcBorders>
              <w:bottom w:val="single" w:sz="4" w:space="0" w:color="95B3D7"/>
            </w:tcBorders>
          </w:tcPr>
          <w:p w14:paraId="2DCF2A20" w14:textId="1C30A05A" w:rsidR="001A6AA7" w:rsidRDefault="001A6AA7" w:rsidP="00770304">
            <w:r w:rsidRPr="00514648">
              <w:t>CC BY-NC-ND</w:t>
            </w:r>
          </w:p>
        </w:tc>
      </w:tr>
      <w:tr w:rsidR="001A6AA7" w14:paraId="2E1851CD" w14:textId="77777777" w:rsidTr="00F8417D">
        <w:tc>
          <w:tcPr>
            <w:tcW w:w="2977" w:type="dxa"/>
            <w:shd w:val="clear" w:color="auto" w:fill="DBE5F1"/>
          </w:tcPr>
          <w:p w14:paraId="38929B19" w14:textId="1C8A13CF" w:rsidR="001A6AA7" w:rsidRDefault="001A6AA7" w:rsidP="00770304">
            <w:pPr>
              <w:rPr>
                <w:b/>
                <w:bCs/>
              </w:rPr>
            </w:pPr>
            <w:r>
              <w:rPr>
                <w:b/>
                <w:bCs/>
              </w:rPr>
              <w:t>spinner.gif</w:t>
            </w:r>
          </w:p>
        </w:tc>
        <w:tc>
          <w:tcPr>
            <w:tcW w:w="1435" w:type="dxa"/>
            <w:shd w:val="clear" w:color="auto" w:fill="DBE5F1"/>
          </w:tcPr>
          <w:p w14:paraId="6B54E6DF" w14:textId="037FB172" w:rsidR="001A6AA7" w:rsidRDefault="001A6AA7" w:rsidP="00770304">
            <w:r>
              <w:t>Image/gif</w:t>
            </w:r>
          </w:p>
        </w:tc>
        <w:tc>
          <w:tcPr>
            <w:tcW w:w="1560" w:type="dxa"/>
            <w:shd w:val="clear" w:color="auto" w:fill="DBE5F1"/>
          </w:tcPr>
          <w:p w14:paraId="3329DC38" w14:textId="0A7728A7" w:rsidR="001A6AA7" w:rsidRDefault="001A6AA7" w:rsidP="00770304">
            <w:r>
              <w:t>77.4Kb</w:t>
            </w:r>
          </w:p>
        </w:tc>
        <w:tc>
          <w:tcPr>
            <w:tcW w:w="1824" w:type="dxa"/>
            <w:shd w:val="clear" w:color="auto" w:fill="DBE5F1"/>
          </w:tcPr>
          <w:p w14:paraId="67F216B3" w14:textId="5AE970EC" w:rsidR="001A6AA7" w:rsidRDefault="001A6AA7" w:rsidP="00770304">
            <w:r>
              <w:t>Loading.io</w:t>
            </w:r>
          </w:p>
        </w:tc>
        <w:tc>
          <w:tcPr>
            <w:tcW w:w="5630" w:type="dxa"/>
            <w:shd w:val="clear" w:color="auto" w:fill="DBE5F1"/>
          </w:tcPr>
          <w:p w14:paraId="4D5DC05F" w14:textId="114EC804" w:rsidR="001A6AA7" w:rsidRDefault="001A6AA7" w:rsidP="00770304">
            <w:r w:rsidRPr="001A6AA7">
              <w:t>https://loading.io/</w:t>
            </w:r>
          </w:p>
        </w:tc>
        <w:tc>
          <w:tcPr>
            <w:tcW w:w="1883" w:type="dxa"/>
            <w:shd w:val="clear" w:color="auto" w:fill="DBE5F1"/>
          </w:tcPr>
          <w:p w14:paraId="20A9D335" w14:textId="3A5BDDB7" w:rsidR="001A6AA7" w:rsidRPr="00514648" w:rsidRDefault="001A6AA7" w:rsidP="00770304">
            <w:r>
              <w:t>CC0 1.0</w:t>
            </w:r>
          </w:p>
        </w:tc>
      </w:tr>
      <w:tr w:rsidR="0069375E" w14:paraId="00655358" w14:textId="77777777" w:rsidTr="00F8417D">
        <w:tc>
          <w:tcPr>
            <w:tcW w:w="2977" w:type="dxa"/>
            <w:tcBorders>
              <w:bottom w:val="single" w:sz="4" w:space="0" w:color="95B3D7"/>
            </w:tcBorders>
          </w:tcPr>
          <w:p w14:paraId="37B34450" w14:textId="1E5291C3" w:rsidR="0069375E" w:rsidRDefault="0069375E" w:rsidP="0069375E">
            <w:pPr>
              <w:rPr>
                <w:b/>
                <w:bCs/>
              </w:rPr>
            </w:pPr>
            <w:r>
              <w:rPr>
                <w:b/>
                <w:bCs/>
              </w:rPr>
              <w:t>accommodation.jpg</w:t>
            </w:r>
          </w:p>
        </w:tc>
        <w:tc>
          <w:tcPr>
            <w:tcW w:w="1435" w:type="dxa"/>
            <w:tcBorders>
              <w:bottom w:val="single" w:sz="4" w:space="0" w:color="95B3D7"/>
            </w:tcBorders>
          </w:tcPr>
          <w:p w14:paraId="73507120" w14:textId="3E18E2FD" w:rsidR="0069375E" w:rsidRDefault="0069375E" w:rsidP="0069375E">
            <w:r>
              <w:t>Image/jpg</w:t>
            </w:r>
          </w:p>
        </w:tc>
        <w:tc>
          <w:tcPr>
            <w:tcW w:w="1560" w:type="dxa"/>
            <w:tcBorders>
              <w:bottom w:val="single" w:sz="4" w:space="0" w:color="95B3D7"/>
            </w:tcBorders>
          </w:tcPr>
          <w:p w14:paraId="7010BE13" w14:textId="2D713FB6" w:rsidR="0069375E" w:rsidRDefault="0069375E" w:rsidP="0069375E">
            <w:r>
              <w:t>64.8Kb</w:t>
            </w:r>
          </w:p>
        </w:tc>
        <w:tc>
          <w:tcPr>
            <w:tcW w:w="1824" w:type="dxa"/>
            <w:tcBorders>
              <w:bottom w:val="single" w:sz="4" w:space="0" w:color="95B3D7"/>
            </w:tcBorders>
          </w:tcPr>
          <w:p w14:paraId="4D58DD02" w14:textId="33BD29D6" w:rsidR="0069375E" w:rsidRDefault="0069375E" w:rsidP="0069375E">
            <w:r>
              <w:t>Unknown</w:t>
            </w:r>
          </w:p>
        </w:tc>
        <w:tc>
          <w:tcPr>
            <w:tcW w:w="5630" w:type="dxa"/>
            <w:tcBorders>
              <w:bottom w:val="single" w:sz="4" w:space="0" w:color="95B3D7"/>
            </w:tcBorders>
          </w:tcPr>
          <w:p w14:paraId="6523642D" w14:textId="326EB905" w:rsidR="0069375E" w:rsidRPr="001A6AA7" w:rsidRDefault="0069375E" w:rsidP="0069375E">
            <w:r w:rsidRPr="00746EC0">
              <w:t>https://blogs.brighton.ac.uk/studentnewsandevents/files/2018/01/househunting-blog-r7atky.jpg</w:t>
            </w:r>
          </w:p>
        </w:tc>
        <w:tc>
          <w:tcPr>
            <w:tcW w:w="1883" w:type="dxa"/>
            <w:tcBorders>
              <w:bottom w:val="single" w:sz="4" w:space="0" w:color="95B3D7"/>
            </w:tcBorders>
          </w:tcPr>
          <w:p w14:paraId="19C6F302" w14:textId="27C9A048" w:rsidR="0069375E" w:rsidRDefault="0069375E" w:rsidP="0069375E">
            <w:r>
              <w:t>Unknown</w:t>
            </w:r>
          </w:p>
        </w:tc>
      </w:tr>
      <w:tr w:rsidR="0069375E" w14:paraId="2618A762" w14:textId="77777777" w:rsidTr="00F8417D">
        <w:tc>
          <w:tcPr>
            <w:tcW w:w="2977" w:type="dxa"/>
            <w:shd w:val="clear" w:color="auto" w:fill="DBE5F1"/>
          </w:tcPr>
          <w:p w14:paraId="3CD7C20C" w14:textId="2BF56616" w:rsidR="0069375E" w:rsidRDefault="0069375E" w:rsidP="0069375E">
            <w:pPr>
              <w:rPr>
                <w:b/>
                <w:bCs/>
              </w:rPr>
            </w:pPr>
            <w:r>
              <w:rPr>
                <w:b/>
                <w:bCs/>
              </w:rPr>
              <w:t>ramadam.jpg</w:t>
            </w:r>
          </w:p>
        </w:tc>
        <w:tc>
          <w:tcPr>
            <w:tcW w:w="1435" w:type="dxa"/>
            <w:shd w:val="clear" w:color="auto" w:fill="DBE5F1"/>
          </w:tcPr>
          <w:p w14:paraId="3C3C0B25" w14:textId="6C996D4E" w:rsidR="0069375E" w:rsidRDefault="0069375E" w:rsidP="0069375E">
            <w:r>
              <w:t>Image/jpg</w:t>
            </w:r>
          </w:p>
        </w:tc>
        <w:tc>
          <w:tcPr>
            <w:tcW w:w="1560" w:type="dxa"/>
            <w:shd w:val="clear" w:color="auto" w:fill="DBE5F1"/>
          </w:tcPr>
          <w:p w14:paraId="66845A8A" w14:textId="6CA60520" w:rsidR="0069375E" w:rsidRDefault="0069375E" w:rsidP="0069375E">
            <w:r>
              <w:t>47.8Kb</w:t>
            </w:r>
          </w:p>
        </w:tc>
        <w:tc>
          <w:tcPr>
            <w:tcW w:w="1824" w:type="dxa"/>
            <w:shd w:val="clear" w:color="auto" w:fill="DBE5F1"/>
          </w:tcPr>
          <w:p w14:paraId="7E9240A3" w14:textId="3FD6EFE0" w:rsidR="0069375E" w:rsidRDefault="0069375E" w:rsidP="0069375E">
            <w:r>
              <w:t>Unknown</w:t>
            </w:r>
          </w:p>
        </w:tc>
        <w:tc>
          <w:tcPr>
            <w:tcW w:w="5630" w:type="dxa"/>
            <w:shd w:val="clear" w:color="auto" w:fill="DBE5F1"/>
          </w:tcPr>
          <w:p w14:paraId="4BC6AB9E" w14:textId="17C26F3C" w:rsidR="0069375E" w:rsidRPr="001A6AA7" w:rsidRDefault="0069375E" w:rsidP="0069375E">
            <w:r w:rsidRPr="00746EC0">
              <w:t>https://blogs.brighton.ac.uk/studentnewsandevents/files/2018/01/ramadan-blog-header-28tcs4p.jpg</w:t>
            </w:r>
          </w:p>
        </w:tc>
        <w:tc>
          <w:tcPr>
            <w:tcW w:w="1883" w:type="dxa"/>
            <w:shd w:val="clear" w:color="auto" w:fill="DBE5F1"/>
          </w:tcPr>
          <w:p w14:paraId="1FB2B6B9" w14:textId="7D16AD37" w:rsidR="0069375E" w:rsidRDefault="0069375E" w:rsidP="0069375E">
            <w:r>
              <w:t>Unknown</w:t>
            </w:r>
          </w:p>
        </w:tc>
      </w:tr>
      <w:tr w:rsidR="0069375E" w14:paraId="12AFB349" w14:textId="77777777" w:rsidTr="00F8417D">
        <w:tc>
          <w:tcPr>
            <w:tcW w:w="2977" w:type="dxa"/>
            <w:tcBorders>
              <w:bottom w:val="single" w:sz="4" w:space="0" w:color="95B3D7"/>
            </w:tcBorders>
          </w:tcPr>
          <w:p w14:paraId="209E442C" w14:textId="324E8628" w:rsidR="0069375E" w:rsidRDefault="0069375E" w:rsidP="0069375E">
            <w:pPr>
              <w:rPr>
                <w:b/>
                <w:bCs/>
              </w:rPr>
            </w:pPr>
            <w:r>
              <w:rPr>
                <w:b/>
                <w:bCs/>
              </w:rPr>
              <w:t>teaching-noms.jpg</w:t>
            </w:r>
          </w:p>
        </w:tc>
        <w:tc>
          <w:tcPr>
            <w:tcW w:w="1435" w:type="dxa"/>
            <w:tcBorders>
              <w:bottom w:val="single" w:sz="4" w:space="0" w:color="95B3D7"/>
            </w:tcBorders>
          </w:tcPr>
          <w:p w14:paraId="72AA0BAC" w14:textId="550338D4" w:rsidR="0069375E" w:rsidRDefault="0069375E" w:rsidP="0069375E">
            <w:r>
              <w:t>Image/jpg</w:t>
            </w:r>
          </w:p>
        </w:tc>
        <w:tc>
          <w:tcPr>
            <w:tcW w:w="1560" w:type="dxa"/>
            <w:tcBorders>
              <w:bottom w:val="single" w:sz="4" w:space="0" w:color="95B3D7"/>
            </w:tcBorders>
          </w:tcPr>
          <w:p w14:paraId="008EAE77" w14:textId="381F9EED" w:rsidR="0069375E" w:rsidRDefault="0069375E" w:rsidP="0069375E">
            <w:r>
              <w:t>78.2Kb</w:t>
            </w:r>
          </w:p>
        </w:tc>
        <w:tc>
          <w:tcPr>
            <w:tcW w:w="1824" w:type="dxa"/>
            <w:tcBorders>
              <w:bottom w:val="single" w:sz="4" w:space="0" w:color="95B3D7"/>
            </w:tcBorders>
          </w:tcPr>
          <w:p w14:paraId="7CC7AAC6" w14:textId="6502CD53" w:rsidR="0069375E" w:rsidRDefault="0069375E" w:rsidP="0069375E">
            <w:r>
              <w:t>Unknown</w:t>
            </w:r>
          </w:p>
        </w:tc>
        <w:tc>
          <w:tcPr>
            <w:tcW w:w="5630" w:type="dxa"/>
            <w:tcBorders>
              <w:bottom w:val="single" w:sz="4" w:space="0" w:color="95B3D7"/>
            </w:tcBorders>
          </w:tcPr>
          <w:p w14:paraId="12EF59D5" w14:textId="54BA650B" w:rsidR="0069375E" w:rsidRPr="001A6AA7" w:rsidRDefault="0069375E" w:rsidP="0069375E">
            <w:r w:rsidRPr="00746EC0">
              <w:t>https://blogs.brighton.ac.uk/studentnewsandevents/files/2018/05/EFEL_winners_600x300-1i1ips6.jpg</w:t>
            </w:r>
          </w:p>
        </w:tc>
        <w:tc>
          <w:tcPr>
            <w:tcW w:w="1883" w:type="dxa"/>
            <w:tcBorders>
              <w:bottom w:val="single" w:sz="4" w:space="0" w:color="95B3D7"/>
            </w:tcBorders>
          </w:tcPr>
          <w:p w14:paraId="0355EE9D" w14:textId="6A00069F" w:rsidR="0069375E" w:rsidRDefault="0069375E" w:rsidP="0069375E">
            <w:r>
              <w:t>Unknown</w:t>
            </w:r>
          </w:p>
        </w:tc>
      </w:tr>
      <w:tr w:rsidR="0069375E" w14:paraId="2DCEDED1" w14:textId="77777777" w:rsidTr="00F8417D">
        <w:tc>
          <w:tcPr>
            <w:tcW w:w="2977" w:type="dxa"/>
            <w:shd w:val="clear" w:color="auto" w:fill="DBE5F1"/>
          </w:tcPr>
          <w:p w14:paraId="4C1D510E" w14:textId="785560A5" w:rsidR="0069375E" w:rsidRDefault="0069375E" w:rsidP="0069375E">
            <w:pPr>
              <w:rPr>
                <w:b/>
                <w:bCs/>
              </w:rPr>
            </w:pPr>
            <w:r>
              <w:rPr>
                <w:b/>
                <w:bCs/>
              </w:rPr>
              <w:t>travel-smart.jpg</w:t>
            </w:r>
          </w:p>
        </w:tc>
        <w:tc>
          <w:tcPr>
            <w:tcW w:w="1435" w:type="dxa"/>
            <w:shd w:val="clear" w:color="auto" w:fill="DBE5F1"/>
          </w:tcPr>
          <w:p w14:paraId="1BBB6506" w14:textId="77A801A4" w:rsidR="0069375E" w:rsidRDefault="0069375E" w:rsidP="0069375E">
            <w:r>
              <w:t>Image/jpg</w:t>
            </w:r>
          </w:p>
        </w:tc>
        <w:tc>
          <w:tcPr>
            <w:tcW w:w="1560" w:type="dxa"/>
            <w:shd w:val="clear" w:color="auto" w:fill="DBE5F1"/>
          </w:tcPr>
          <w:p w14:paraId="7F1F4FF9" w14:textId="3020BF24" w:rsidR="0069375E" w:rsidRDefault="0069375E" w:rsidP="0069375E">
            <w:r>
              <w:t>62.9Kb</w:t>
            </w:r>
          </w:p>
        </w:tc>
        <w:tc>
          <w:tcPr>
            <w:tcW w:w="1824" w:type="dxa"/>
            <w:shd w:val="clear" w:color="auto" w:fill="DBE5F1"/>
          </w:tcPr>
          <w:p w14:paraId="6F4BF785" w14:textId="6D128A7C" w:rsidR="0069375E" w:rsidRDefault="0069375E" w:rsidP="0069375E">
            <w:r>
              <w:t>Unknown</w:t>
            </w:r>
          </w:p>
        </w:tc>
        <w:tc>
          <w:tcPr>
            <w:tcW w:w="5630" w:type="dxa"/>
            <w:shd w:val="clear" w:color="auto" w:fill="DBE5F1"/>
          </w:tcPr>
          <w:p w14:paraId="50639117" w14:textId="563F6AF5" w:rsidR="0069375E" w:rsidRPr="001A6AA7" w:rsidRDefault="0069375E" w:rsidP="0069375E">
            <w:r w:rsidRPr="00746EC0">
              <w:t>https://blogs.brighton.ac.uk/studentnewsandevents/files/2018/01/Travel-Smart-re-launch-studentcentral-blog-graphic-750x320-1lpm3ky.jpg</w:t>
            </w:r>
          </w:p>
        </w:tc>
        <w:tc>
          <w:tcPr>
            <w:tcW w:w="1883" w:type="dxa"/>
            <w:shd w:val="clear" w:color="auto" w:fill="DBE5F1"/>
          </w:tcPr>
          <w:p w14:paraId="16C20F3A" w14:textId="1E0AF47B" w:rsidR="0069375E" w:rsidRDefault="0069375E" w:rsidP="0069375E">
            <w:r>
              <w:t>Unknown</w:t>
            </w:r>
          </w:p>
        </w:tc>
      </w:tr>
      <w:tr w:rsidR="0069375E" w14:paraId="41D70F5C" w14:textId="77777777" w:rsidTr="00F8417D">
        <w:tc>
          <w:tcPr>
            <w:tcW w:w="2977" w:type="dxa"/>
            <w:tcBorders>
              <w:bottom w:val="single" w:sz="4" w:space="0" w:color="95B3D7"/>
            </w:tcBorders>
          </w:tcPr>
          <w:p w14:paraId="0D6C9A6E" w14:textId="65AC786C" w:rsidR="0069375E" w:rsidRDefault="0069375E" w:rsidP="0069375E">
            <w:pPr>
              <w:rPr>
                <w:b/>
                <w:bCs/>
              </w:rPr>
            </w:pPr>
            <w:r>
              <w:rPr>
                <w:b/>
                <w:bCs/>
              </w:rPr>
              <w:t>weather-update.jpg</w:t>
            </w:r>
          </w:p>
        </w:tc>
        <w:tc>
          <w:tcPr>
            <w:tcW w:w="1435" w:type="dxa"/>
            <w:tcBorders>
              <w:bottom w:val="single" w:sz="4" w:space="0" w:color="95B3D7"/>
            </w:tcBorders>
          </w:tcPr>
          <w:p w14:paraId="1A6D25B6" w14:textId="0353EE9D" w:rsidR="0069375E" w:rsidRDefault="0069375E" w:rsidP="0069375E">
            <w:r>
              <w:t>Image/jpg</w:t>
            </w:r>
          </w:p>
        </w:tc>
        <w:tc>
          <w:tcPr>
            <w:tcW w:w="1560" w:type="dxa"/>
            <w:tcBorders>
              <w:bottom w:val="single" w:sz="4" w:space="0" w:color="95B3D7"/>
            </w:tcBorders>
          </w:tcPr>
          <w:p w14:paraId="684C6FFC" w14:textId="7351A822" w:rsidR="0069375E" w:rsidRDefault="0069375E" w:rsidP="0069375E">
            <w:r>
              <w:t>29.8Kb</w:t>
            </w:r>
          </w:p>
        </w:tc>
        <w:tc>
          <w:tcPr>
            <w:tcW w:w="1824" w:type="dxa"/>
            <w:tcBorders>
              <w:bottom w:val="single" w:sz="4" w:space="0" w:color="95B3D7"/>
            </w:tcBorders>
          </w:tcPr>
          <w:p w14:paraId="57711194" w14:textId="7B57A590" w:rsidR="0069375E" w:rsidRDefault="0069375E" w:rsidP="0069375E">
            <w:r>
              <w:t>Unknown</w:t>
            </w:r>
          </w:p>
        </w:tc>
        <w:tc>
          <w:tcPr>
            <w:tcW w:w="5630" w:type="dxa"/>
            <w:tcBorders>
              <w:bottom w:val="single" w:sz="4" w:space="0" w:color="95B3D7"/>
            </w:tcBorders>
          </w:tcPr>
          <w:p w14:paraId="27BC3E59" w14:textId="1CFE03A9" w:rsidR="0069375E" w:rsidRPr="001A6AA7" w:rsidRDefault="0069375E" w:rsidP="0069375E">
            <w:r w:rsidRPr="00746EC0">
              <w:t>https://blogs.brighton.ac.uk/studentnewsandevents/files/2018/02/weatherupdate-zflbfp.jpg</w:t>
            </w:r>
          </w:p>
        </w:tc>
        <w:tc>
          <w:tcPr>
            <w:tcW w:w="1883" w:type="dxa"/>
            <w:tcBorders>
              <w:bottom w:val="single" w:sz="4" w:space="0" w:color="95B3D7"/>
            </w:tcBorders>
          </w:tcPr>
          <w:p w14:paraId="7BB09F2A" w14:textId="2551C9AF" w:rsidR="0069375E" w:rsidRDefault="0069375E" w:rsidP="0069375E">
            <w:r>
              <w:t>Unknown</w:t>
            </w:r>
          </w:p>
        </w:tc>
      </w:tr>
      <w:tr w:rsidR="0069375E" w14:paraId="6520F47B" w14:textId="77777777" w:rsidTr="00F8417D">
        <w:tc>
          <w:tcPr>
            <w:tcW w:w="2977" w:type="dxa"/>
            <w:shd w:val="clear" w:color="auto" w:fill="DBE5F1"/>
          </w:tcPr>
          <w:p w14:paraId="3C05C055" w14:textId="3BBF5FC8" w:rsidR="0069375E" w:rsidRDefault="0069375E" w:rsidP="0069375E">
            <w:pPr>
              <w:rPr>
                <w:b/>
                <w:bCs/>
              </w:rPr>
            </w:pPr>
            <w:r>
              <w:rPr>
                <w:b/>
                <w:bCs/>
              </w:rPr>
              <w:t>wellbeing.jpg</w:t>
            </w:r>
          </w:p>
        </w:tc>
        <w:tc>
          <w:tcPr>
            <w:tcW w:w="1435" w:type="dxa"/>
            <w:shd w:val="clear" w:color="auto" w:fill="DBE5F1"/>
          </w:tcPr>
          <w:p w14:paraId="43B05A9D" w14:textId="45F59E3A" w:rsidR="0069375E" w:rsidRDefault="0069375E" w:rsidP="0069375E">
            <w:r>
              <w:t>Image/jpg</w:t>
            </w:r>
          </w:p>
        </w:tc>
        <w:tc>
          <w:tcPr>
            <w:tcW w:w="1560" w:type="dxa"/>
            <w:shd w:val="clear" w:color="auto" w:fill="DBE5F1"/>
          </w:tcPr>
          <w:p w14:paraId="5F911BCA" w14:textId="1EAC1B50" w:rsidR="0069375E" w:rsidRDefault="0069375E" w:rsidP="0069375E">
            <w:r>
              <w:t>16.3Kb</w:t>
            </w:r>
          </w:p>
        </w:tc>
        <w:tc>
          <w:tcPr>
            <w:tcW w:w="1824" w:type="dxa"/>
            <w:shd w:val="clear" w:color="auto" w:fill="DBE5F1"/>
          </w:tcPr>
          <w:p w14:paraId="5CE3FDA8" w14:textId="6C778284" w:rsidR="0069375E" w:rsidRDefault="0069375E" w:rsidP="0069375E">
            <w:r>
              <w:t>Unknown</w:t>
            </w:r>
          </w:p>
        </w:tc>
        <w:tc>
          <w:tcPr>
            <w:tcW w:w="5630" w:type="dxa"/>
            <w:shd w:val="clear" w:color="auto" w:fill="DBE5F1"/>
          </w:tcPr>
          <w:p w14:paraId="3186F7BD" w14:textId="1F98F0C0" w:rsidR="0069375E" w:rsidRPr="001A6AA7" w:rsidRDefault="0069375E" w:rsidP="0069375E">
            <w:r w:rsidRPr="00746EC0">
              <w:t>https://blogs.brighton.ac.uk/studentnewsandevents/files/2018/02/wellbeingworkshops-1tfd7ws.jpg</w:t>
            </w:r>
          </w:p>
        </w:tc>
        <w:tc>
          <w:tcPr>
            <w:tcW w:w="1883" w:type="dxa"/>
            <w:shd w:val="clear" w:color="auto" w:fill="DBE5F1"/>
          </w:tcPr>
          <w:p w14:paraId="21DAE21B" w14:textId="4DB2FE7D" w:rsidR="0069375E" w:rsidRDefault="0069375E" w:rsidP="0069375E">
            <w:r>
              <w:t>Unknown</w:t>
            </w:r>
          </w:p>
        </w:tc>
      </w:tr>
    </w:tbl>
    <w:p w14:paraId="12E928CB" w14:textId="77777777" w:rsidR="00796248" w:rsidRDefault="00796248" w:rsidP="00CA497C"/>
    <w:p w14:paraId="15CEA401" w14:textId="77777777" w:rsidR="00796248" w:rsidRDefault="00796248" w:rsidP="00CA497C"/>
    <w:p w14:paraId="33766CF1" w14:textId="77777777" w:rsidR="00796248" w:rsidRDefault="00796248" w:rsidP="00CA497C"/>
    <w:p w14:paraId="613E2454" w14:textId="77777777" w:rsidR="00796248" w:rsidRDefault="00796248" w:rsidP="00CA497C"/>
    <w:p w14:paraId="28048EFF" w14:textId="77777777" w:rsidR="00796248" w:rsidRDefault="00796248" w:rsidP="00CA497C"/>
    <w:p w14:paraId="51EE965E" w14:textId="77777777" w:rsidR="00796248" w:rsidRPr="009D292A" w:rsidRDefault="00796248" w:rsidP="00CA497C"/>
    <w:p w14:paraId="17C3C0B3" w14:textId="77777777" w:rsidR="00796248" w:rsidRDefault="00796248" w:rsidP="00DD1FD0">
      <w:pPr>
        <w:pStyle w:val="Heading1"/>
        <w:numPr>
          <w:ilvl w:val="0"/>
          <w:numId w:val="0"/>
        </w:numPr>
        <w:ind w:left="360" w:hanging="360"/>
      </w:pPr>
    </w:p>
    <w:p w14:paraId="4683757F" w14:textId="77777777" w:rsidR="00F0720C" w:rsidRDefault="00F0720C" w:rsidP="00F0720C"/>
    <w:p w14:paraId="67F594C8" w14:textId="77777777" w:rsidR="00F0720C" w:rsidRDefault="00F0720C" w:rsidP="00F0720C"/>
    <w:p w14:paraId="6AFDE288" w14:textId="77777777" w:rsidR="00F0720C" w:rsidRDefault="00F0720C" w:rsidP="00F0720C"/>
    <w:p w14:paraId="26D436DB" w14:textId="77777777" w:rsidR="004872F9" w:rsidRDefault="004872F9" w:rsidP="00F0720C">
      <w:pPr>
        <w:pStyle w:val="Heading1"/>
        <w:sectPr w:rsidR="004872F9" w:rsidSect="00DD1FD0">
          <w:pgSz w:w="16840" w:h="11907" w:orient="landscape" w:code="9"/>
          <w:pgMar w:top="1985" w:right="1418" w:bottom="1418" w:left="1418" w:header="709" w:footer="709" w:gutter="0"/>
          <w:cols w:space="708"/>
          <w:titlePg/>
          <w:docGrid w:linePitch="360"/>
        </w:sectPr>
      </w:pPr>
    </w:p>
    <w:p w14:paraId="593EEF6D" w14:textId="5D5073D7" w:rsidR="00F0720C" w:rsidRDefault="007915D8" w:rsidP="00F0720C">
      <w:pPr>
        <w:pStyle w:val="Heading1"/>
      </w:pPr>
      <w:bookmarkStart w:id="16" w:name="_Toc514336973"/>
      <w:r>
        <w:lastRenderedPageBreak/>
        <w:t>Optimisation</w:t>
      </w:r>
      <w:bookmarkEnd w:id="16"/>
    </w:p>
    <w:p w14:paraId="707A7C3D" w14:textId="25FD305E" w:rsidR="004872F9" w:rsidRPr="004872F9" w:rsidRDefault="004872F9" w:rsidP="004872F9">
      <w:pPr>
        <w:spacing w:after="240"/>
      </w:pPr>
      <w:r>
        <w:t>The following chart represents the reduction in file size generated by minifying the contained code:</w:t>
      </w:r>
    </w:p>
    <w:tbl>
      <w:tblPr>
        <w:tblW w:w="4796"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985"/>
        <w:gridCol w:w="2268"/>
        <w:gridCol w:w="2127"/>
        <w:gridCol w:w="1984"/>
      </w:tblGrid>
      <w:tr w:rsidR="004872F9" w:rsidRPr="00FD7E85" w14:paraId="784FBBDD" w14:textId="4F75499E" w:rsidTr="00C36271">
        <w:trPr>
          <w:trHeight w:hRule="exact" w:val="567"/>
        </w:trPr>
        <w:tc>
          <w:tcPr>
            <w:tcW w:w="1985" w:type="dxa"/>
            <w:tcBorders>
              <w:top w:val="single" w:sz="4" w:space="0" w:color="4F81BD"/>
              <w:left w:val="single" w:sz="4" w:space="0" w:color="4F81BD"/>
              <w:bottom w:val="single" w:sz="4" w:space="0" w:color="4F81BD"/>
              <w:right w:val="nil"/>
            </w:tcBorders>
            <w:shd w:val="clear" w:color="auto" w:fill="4F81BD"/>
            <w:vAlign w:val="center"/>
          </w:tcPr>
          <w:p w14:paraId="7ABD863D" w14:textId="77777777" w:rsidR="004872F9" w:rsidRPr="00DF2415" w:rsidRDefault="004872F9" w:rsidP="00F8417D">
            <w:pPr>
              <w:jc w:val="center"/>
              <w:rPr>
                <w:b/>
                <w:bCs/>
                <w:color w:val="FFFFFF"/>
              </w:rPr>
            </w:pPr>
            <w:r w:rsidRPr="00DF2415">
              <w:rPr>
                <w:b/>
                <w:bCs/>
                <w:color w:val="FFFFFF"/>
              </w:rPr>
              <w:t>File name</w:t>
            </w:r>
          </w:p>
        </w:tc>
        <w:tc>
          <w:tcPr>
            <w:tcW w:w="2268" w:type="dxa"/>
            <w:tcBorders>
              <w:top w:val="single" w:sz="4" w:space="0" w:color="4F81BD"/>
              <w:left w:val="nil"/>
              <w:bottom w:val="single" w:sz="4" w:space="0" w:color="4F81BD"/>
              <w:right w:val="nil"/>
            </w:tcBorders>
            <w:shd w:val="clear" w:color="auto" w:fill="4F81BD"/>
            <w:vAlign w:val="center"/>
          </w:tcPr>
          <w:p w14:paraId="53D3C0D4" w14:textId="7D0C1E81" w:rsidR="004872F9" w:rsidRPr="00DF2415" w:rsidRDefault="004872F9" w:rsidP="00F8417D">
            <w:pPr>
              <w:jc w:val="center"/>
              <w:rPr>
                <w:b/>
                <w:bCs/>
                <w:color w:val="FFFFFF"/>
              </w:rPr>
            </w:pPr>
            <w:r>
              <w:rPr>
                <w:b/>
                <w:bCs/>
                <w:color w:val="FFFFFF"/>
              </w:rPr>
              <w:t>Original Size (Kb)</w:t>
            </w:r>
          </w:p>
        </w:tc>
        <w:tc>
          <w:tcPr>
            <w:tcW w:w="2127" w:type="dxa"/>
            <w:tcBorders>
              <w:top w:val="single" w:sz="4" w:space="0" w:color="4F81BD"/>
              <w:left w:val="nil"/>
              <w:bottom w:val="single" w:sz="4" w:space="0" w:color="4F81BD"/>
              <w:right w:val="nil"/>
            </w:tcBorders>
            <w:shd w:val="clear" w:color="auto" w:fill="4F81BD"/>
            <w:vAlign w:val="center"/>
          </w:tcPr>
          <w:p w14:paraId="7D9969CA" w14:textId="54FB3346" w:rsidR="004872F9" w:rsidRPr="00DF2415" w:rsidRDefault="004872F9" w:rsidP="00F8417D">
            <w:pPr>
              <w:jc w:val="center"/>
              <w:rPr>
                <w:b/>
                <w:bCs/>
                <w:color w:val="FFFFFF"/>
              </w:rPr>
            </w:pPr>
            <w:r>
              <w:rPr>
                <w:b/>
                <w:bCs/>
                <w:color w:val="FFFFFF"/>
              </w:rPr>
              <w:t>Minified Size (Kb)</w:t>
            </w:r>
          </w:p>
        </w:tc>
        <w:tc>
          <w:tcPr>
            <w:tcW w:w="1984" w:type="dxa"/>
            <w:tcBorders>
              <w:top w:val="single" w:sz="4" w:space="0" w:color="4F81BD"/>
              <w:left w:val="nil"/>
              <w:bottom w:val="single" w:sz="4" w:space="0" w:color="4F81BD"/>
              <w:right w:val="nil"/>
            </w:tcBorders>
            <w:shd w:val="clear" w:color="auto" w:fill="4F81BD"/>
            <w:vAlign w:val="center"/>
          </w:tcPr>
          <w:p w14:paraId="6196238A" w14:textId="398C9878" w:rsidR="004872F9" w:rsidRDefault="004872F9" w:rsidP="004872F9">
            <w:pPr>
              <w:jc w:val="center"/>
              <w:rPr>
                <w:b/>
                <w:bCs/>
                <w:color w:val="FFFFFF"/>
              </w:rPr>
            </w:pPr>
            <w:r>
              <w:rPr>
                <w:b/>
                <w:bCs/>
                <w:color w:val="FFFFFF"/>
              </w:rPr>
              <w:t>Reduction (Kb)</w:t>
            </w:r>
          </w:p>
        </w:tc>
      </w:tr>
      <w:tr w:rsidR="004872F9" w14:paraId="62508D3B" w14:textId="57DE499C" w:rsidTr="00C36271">
        <w:tc>
          <w:tcPr>
            <w:tcW w:w="1985" w:type="dxa"/>
            <w:shd w:val="clear" w:color="auto" w:fill="DBE5F1"/>
          </w:tcPr>
          <w:p w14:paraId="25E6FE5B" w14:textId="5D1CBE6D" w:rsidR="004872F9" w:rsidRPr="00DF2415" w:rsidRDefault="004872F9" w:rsidP="004872F9">
            <w:pPr>
              <w:rPr>
                <w:b/>
                <w:bCs/>
              </w:rPr>
            </w:pPr>
            <w:r>
              <w:rPr>
                <w:b/>
                <w:bCs/>
              </w:rPr>
              <w:t>Landing.html</w:t>
            </w:r>
          </w:p>
        </w:tc>
        <w:tc>
          <w:tcPr>
            <w:tcW w:w="2268" w:type="dxa"/>
            <w:shd w:val="clear" w:color="auto" w:fill="DBE5F1"/>
          </w:tcPr>
          <w:p w14:paraId="29B8A048" w14:textId="107338EB" w:rsidR="004872F9" w:rsidRDefault="004872F9" w:rsidP="00F8417D">
            <w:r>
              <w:t>1.13Kb</w:t>
            </w:r>
          </w:p>
        </w:tc>
        <w:tc>
          <w:tcPr>
            <w:tcW w:w="2127" w:type="dxa"/>
            <w:shd w:val="clear" w:color="auto" w:fill="DBE5F1"/>
          </w:tcPr>
          <w:p w14:paraId="2AE9BEFA" w14:textId="3921EFA1" w:rsidR="004872F9" w:rsidRDefault="004872F9" w:rsidP="00F8417D">
            <w:r>
              <w:t>0.3Kb</w:t>
            </w:r>
          </w:p>
        </w:tc>
        <w:tc>
          <w:tcPr>
            <w:tcW w:w="1984" w:type="dxa"/>
            <w:shd w:val="clear" w:color="auto" w:fill="DBE5F1"/>
          </w:tcPr>
          <w:p w14:paraId="05BAD5C5" w14:textId="17354F05" w:rsidR="004872F9" w:rsidRDefault="004872F9" w:rsidP="00F8417D">
            <w:r>
              <w:t>1.10Kb</w:t>
            </w:r>
          </w:p>
        </w:tc>
      </w:tr>
      <w:tr w:rsidR="004872F9" w14:paraId="4A058907" w14:textId="6BA78FD9" w:rsidTr="00C36271">
        <w:tc>
          <w:tcPr>
            <w:tcW w:w="1985" w:type="dxa"/>
          </w:tcPr>
          <w:p w14:paraId="4747094B" w14:textId="5F95B0A2" w:rsidR="004872F9" w:rsidRPr="00DF2415" w:rsidRDefault="004872F9" w:rsidP="00F8417D">
            <w:pPr>
              <w:rPr>
                <w:b/>
                <w:bCs/>
              </w:rPr>
            </w:pPr>
            <w:r>
              <w:rPr>
                <w:b/>
                <w:bCs/>
              </w:rPr>
              <w:t>Home.html</w:t>
            </w:r>
          </w:p>
        </w:tc>
        <w:tc>
          <w:tcPr>
            <w:tcW w:w="2268" w:type="dxa"/>
          </w:tcPr>
          <w:p w14:paraId="0B3C5B90" w14:textId="54FF89C2" w:rsidR="004872F9" w:rsidRDefault="004872F9" w:rsidP="00F8417D">
            <w:r>
              <w:t>20.3Kb</w:t>
            </w:r>
          </w:p>
        </w:tc>
        <w:tc>
          <w:tcPr>
            <w:tcW w:w="2127" w:type="dxa"/>
          </w:tcPr>
          <w:p w14:paraId="25916A92" w14:textId="4344920F" w:rsidR="004872F9" w:rsidRDefault="004872F9" w:rsidP="00F8417D">
            <w:r>
              <w:t>16.3Kb</w:t>
            </w:r>
          </w:p>
        </w:tc>
        <w:tc>
          <w:tcPr>
            <w:tcW w:w="1984" w:type="dxa"/>
          </w:tcPr>
          <w:p w14:paraId="16467B42" w14:textId="737AC81F" w:rsidR="004872F9" w:rsidRDefault="004872F9" w:rsidP="00F8417D">
            <w:r>
              <w:t>4.0Kb</w:t>
            </w:r>
          </w:p>
        </w:tc>
      </w:tr>
      <w:tr w:rsidR="004872F9" w14:paraId="28BBE211" w14:textId="28F35D88" w:rsidTr="00C36271">
        <w:tc>
          <w:tcPr>
            <w:tcW w:w="1985" w:type="dxa"/>
            <w:shd w:val="clear" w:color="auto" w:fill="DBE5F1"/>
          </w:tcPr>
          <w:p w14:paraId="5166A550" w14:textId="7963D231" w:rsidR="004872F9" w:rsidRPr="00DF2415" w:rsidRDefault="004872F9" w:rsidP="00F8417D">
            <w:pPr>
              <w:rPr>
                <w:b/>
                <w:bCs/>
              </w:rPr>
            </w:pPr>
            <w:r>
              <w:rPr>
                <w:b/>
                <w:bCs/>
              </w:rPr>
              <w:t>Timetable.html</w:t>
            </w:r>
          </w:p>
        </w:tc>
        <w:tc>
          <w:tcPr>
            <w:tcW w:w="2268" w:type="dxa"/>
            <w:shd w:val="clear" w:color="auto" w:fill="DBE5F1"/>
          </w:tcPr>
          <w:p w14:paraId="69E0CABF" w14:textId="0E617109" w:rsidR="004872F9" w:rsidRDefault="004872F9" w:rsidP="00F8417D">
            <w:r>
              <w:t>12.1Kb</w:t>
            </w:r>
          </w:p>
        </w:tc>
        <w:tc>
          <w:tcPr>
            <w:tcW w:w="2127" w:type="dxa"/>
            <w:shd w:val="clear" w:color="auto" w:fill="DBE5F1"/>
          </w:tcPr>
          <w:p w14:paraId="6FCEF5AC" w14:textId="5E4B2685" w:rsidR="004872F9" w:rsidRDefault="004872F9" w:rsidP="00F8417D">
            <w:r>
              <w:t>8.78Kb</w:t>
            </w:r>
          </w:p>
        </w:tc>
        <w:tc>
          <w:tcPr>
            <w:tcW w:w="1984" w:type="dxa"/>
            <w:shd w:val="clear" w:color="auto" w:fill="DBE5F1"/>
          </w:tcPr>
          <w:p w14:paraId="1B57F9FC" w14:textId="39E27644" w:rsidR="004872F9" w:rsidRDefault="004872F9" w:rsidP="00F8417D">
            <w:r>
              <w:t>3.32Kb</w:t>
            </w:r>
          </w:p>
        </w:tc>
      </w:tr>
      <w:tr w:rsidR="004872F9" w14:paraId="69044400" w14:textId="191DE847" w:rsidTr="00C36271">
        <w:tc>
          <w:tcPr>
            <w:tcW w:w="1985" w:type="dxa"/>
          </w:tcPr>
          <w:p w14:paraId="4ADC7DC4" w14:textId="7CE96965" w:rsidR="004872F9" w:rsidRPr="00DF2415" w:rsidRDefault="004872F9" w:rsidP="00F8417D">
            <w:pPr>
              <w:rPr>
                <w:b/>
                <w:bCs/>
              </w:rPr>
            </w:pPr>
            <w:r>
              <w:rPr>
                <w:b/>
                <w:bCs/>
              </w:rPr>
              <w:t>Floors.html</w:t>
            </w:r>
          </w:p>
        </w:tc>
        <w:tc>
          <w:tcPr>
            <w:tcW w:w="2268" w:type="dxa"/>
          </w:tcPr>
          <w:p w14:paraId="07D1AF02" w14:textId="2B161C03" w:rsidR="004872F9" w:rsidRDefault="004872F9" w:rsidP="00F8417D">
            <w:r>
              <w:t>5.99Kb</w:t>
            </w:r>
          </w:p>
        </w:tc>
        <w:tc>
          <w:tcPr>
            <w:tcW w:w="2127" w:type="dxa"/>
          </w:tcPr>
          <w:p w14:paraId="12339B4C" w14:textId="25D67704" w:rsidR="004872F9" w:rsidRDefault="004872F9" w:rsidP="00F8417D">
            <w:r>
              <w:t>4.18Kb</w:t>
            </w:r>
          </w:p>
        </w:tc>
        <w:tc>
          <w:tcPr>
            <w:tcW w:w="1984" w:type="dxa"/>
          </w:tcPr>
          <w:p w14:paraId="2B64BA52" w14:textId="2E5597AD" w:rsidR="004872F9" w:rsidRDefault="004872F9" w:rsidP="00F8417D">
            <w:r>
              <w:t>1.81Kb</w:t>
            </w:r>
          </w:p>
        </w:tc>
      </w:tr>
      <w:tr w:rsidR="004872F9" w14:paraId="7B4A0421" w14:textId="524C9D0D" w:rsidTr="00C36271">
        <w:tc>
          <w:tcPr>
            <w:tcW w:w="1985" w:type="dxa"/>
            <w:shd w:val="clear" w:color="auto" w:fill="DBE5F1"/>
          </w:tcPr>
          <w:p w14:paraId="63B1A60A" w14:textId="7CAE6D5D" w:rsidR="004872F9" w:rsidRPr="00DF2415" w:rsidRDefault="004872F9" w:rsidP="00F8417D">
            <w:pPr>
              <w:rPr>
                <w:b/>
                <w:bCs/>
              </w:rPr>
            </w:pPr>
            <w:r>
              <w:rPr>
                <w:b/>
                <w:bCs/>
              </w:rPr>
              <w:t>Resource.html</w:t>
            </w:r>
          </w:p>
        </w:tc>
        <w:tc>
          <w:tcPr>
            <w:tcW w:w="2268" w:type="dxa"/>
            <w:shd w:val="clear" w:color="auto" w:fill="DBE5F1"/>
          </w:tcPr>
          <w:p w14:paraId="313BB902" w14:textId="56C455A5" w:rsidR="004872F9" w:rsidRDefault="004872F9" w:rsidP="00F8417D">
            <w:r>
              <w:t>4.34Kb</w:t>
            </w:r>
          </w:p>
        </w:tc>
        <w:tc>
          <w:tcPr>
            <w:tcW w:w="2127" w:type="dxa"/>
            <w:shd w:val="clear" w:color="auto" w:fill="DBE5F1"/>
          </w:tcPr>
          <w:p w14:paraId="5B35405E" w14:textId="72AB18C9" w:rsidR="004872F9" w:rsidRDefault="004872F9" w:rsidP="00F8417D">
            <w:r>
              <w:t>3.42Kb</w:t>
            </w:r>
          </w:p>
        </w:tc>
        <w:tc>
          <w:tcPr>
            <w:tcW w:w="1984" w:type="dxa"/>
            <w:shd w:val="clear" w:color="auto" w:fill="DBE5F1"/>
          </w:tcPr>
          <w:p w14:paraId="6031DD94" w14:textId="24192607" w:rsidR="004872F9" w:rsidRDefault="004872F9" w:rsidP="00F8417D">
            <w:r>
              <w:t>0.92Kb</w:t>
            </w:r>
          </w:p>
        </w:tc>
      </w:tr>
      <w:tr w:rsidR="004872F9" w14:paraId="594EF71F" w14:textId="740E5925" w:rsidTr="00C36271">
        <w:tc>
          <w:tcPr>
            <w:tcW w:w="1985" w:type="dxa"/>
          </w:tcPr>
          <w:p w14:paraId="618D5734" w14:textId="28827318" w:rsidR="004872F9" w:rsidRPr="00DF2415" w:rsidRDefault="004872F9" w:rsidP="00F8417D">
            <w:pPr>
              <w:rPr>
                <w:b/>
                <w:bCs/>
              </w:rPr>
            </w:pPr>
            <w:r>
              <w:rPr>
                <w:b/>
                <w:bCs/>
              </w:rPr>
              <w:t>Rooms.html</w:t>
            </w:r>
          </w:p>
        </w:tc>
        <w:tc>
          <w:tcPr>
            <w:tcW w:w="2268" w:type="dxa"/>
          </w:tcPr>
          <w:p w14:paraId="0657516B" w14:textId="7BBF95C5" w:rsidR="004872F9" w:rsidRDefault="004872F9" w:rsidP="00F8417D">
            <w:r>
              <w:t>4.39Kb</w:t>
            </w:r>
          </w:p>
        </w:tc>
        <w:tc>
          <w:tcPr>
            <w:tcW w:w="2127" w:type="dxa"/>
          </w:tcPr>
          <w:p w14:paraId="5EDB1C15" w14:textId="7173F913" w:rsidR="004872F9" w:rsidRDefault="004872F9" w:rsidP="00F8417D">
            <w:r>
              <w:t>3.45Kb</w:t>
            </w:r>
          </w:p>
        </w:tc>
        <w:tc>
          <w:tcPr>
            <w:tcW w:w="1984" w:type="dxa"/>
          </w:tcPr>
          <w:p w14:paraId="657ECD3C" w14:textId="4FC53F0C" w:rsidR="004872F9" w:rsidRDefault="004872F9" w:rsidP="00F8417D">
            <w:r>
              <w:t>0.94Kb</w:t>
            </w:r>
          </w:p>
        </w:tc>
      </w:tr>
      <w:tr w:rsidR="004872F9" w14:paraId="12640BFC" w14:textId="4C946D1C" w:rsidTr="00C36271">
        <w:tc>
          <w:tcPr>
            <w:tcW w:w="1985" w:type="dxa"/>
            <w:shd w:val="clear" w:color="auto" w:fill="DBE5F1"/>
          </w:tcPr>
          <w:p w14:paraId="456B35D4" w14:textId="41E44F40" w:rsidR="004872F9" w:rsidRPr="00DF2415" w:rsidRDefault="004872F9" w:rsidP="00F8417D">
            <w:pPr>
              <w:rPr>
                <w:b/>
                <w:bCs/>
              </w:rPr>
            </w:pPr>
            <w:r>
              <w:rPr>
                <w:b/>
                <w:bCs/>
              </w:rPr>
              <w:t>Style.css</w:t>
            </w:r>
          </w:p>
        </w:tc>
        <w:tc>
          <w:tcPr>
            <w:tcW w:w="2268" w:type="dxa"/>
            <w:shd w:val="clear" w:color="auto" w:fill="DBE5F1"/>
          </w:tcPr>
          <w:p w14:paraId="3CFCF07D" w14:textId="331BFACE" w:rsidR="004872F9" w:rsidRDefault="004872F9" w:rsidP="00F8417D">
            <w:r>
              <w:t>2.73Kb</w:t>
            </w:r>
          </w:p>
        </w:tc>
        <w:tc>
          <w:tcPr>
            <w:tcW w:w="2127" w:type="dxa"/>
            <w:shd w:val="clear" w:color="auto" w:fill="DBE5F1"/>
          </w:tcPr>
          <w:p w14:paraId="4EA2C985" w14:textId="06B84563" w:rsidR="004872F9" w:rsidRDefault="004872F9" w:rsidP="00F8417D">
            <w:r>
              <w:t>2.18Kb</w:t>
            </w:r>
          </w:p>
        </w:tc>
        <w:tc>
          <w:tcPr>
            <w:tcW w:w="1984" w:type="dxa"/>
            <w:shd w:val="clear" w:color="auto" w:fill="DBE5F1"/>
          </w:tcPr>
          <w:p w14:paraId="752A9DBD" w14:textId="71FEDB50" w:rsidR="004872F9" w:rsidRDefault="004872F9" w:rsidP="00F8417D">
            <w:r>
              <w:t>0.55Kb</w:t>
            </w:r>
          </w:p>
        </w:tc>
      </w:tr>
      <w:tr w:rsidR="004872F9" w14:paraId="1C72C0E4" w14:textId="7EF2624E" w:rsidTr="00C36271">
        <w:tc>
          <w:tcPr>
            <w:tcW w:w="1985" w:type="dxa"/>
            <w:tcBorders>
              <w:bottom w:val="single" w:sz="4" w:space="0" w:color="95B3D7"/>
            </w:tcBorders>
          </w:tcPr>
          <w:p w14:paraId="232C76ED" w14:textId="5106E3C9" w:rsidR="004872F9" w:rsidRPr="00DF2415" w:rsidRDefault="004872F9" w:rsidP="00F8417D">
            <w:pPr>
              <w:rPr>
                <w:b/>
                <w:bCs/>
              </w:rPr>
            </w:pPr>
            <w:r>
              <w:rPr>
                <w:b/>
                <w:bCs/>
              </w:rPr>
              <w:t>Resource.js</w:t>
            </w:r>
          </w:p>
        </w:tc>
        <w:tc>
          <w:tcPr>
            <w:tcW w:w="2268" w:type="dxa"/>
            <w:tcBorders>
              <w:bottom w:val="single" w:sz="4" w:space="0" w:color="95B3D7"/>
            </w:tcBorders>
          </w:tcPr>
          <w:p w14:paraId="7BDB144C" w14:textId="7F2B5B06" w:rsidR="004872F9" w:rsidRDefault="004872F9" w:rsidP="00F8417D">
            <w:r>
              <w:t>15.7Kb</w:t>
            </w:r>
          </w:p>
        </w:tc>
        <w:tc>
          <w:tcPr>
            <w:tcW w:w="2127" w:type="dxa"/>
            <w:tcBorders>
              <w:bottom w:val="single" w:sz="4" w:space="0" w:color="95B3D7"/>
            </w:tcBorders>
          </w:tcPr>
          <w:p w14:paraId="1EA69C46" w14:textId="58550EDA" w:rsidR="004872F9" w:rsidRDefault="004872F9" w:rsidP="00F8417D">
            <w:r>
              <w:t>10.0Kb</w:t>
            </w:r>
          </w:p>
        </w:tc>
        <w:tc>
          <w:tcPr>
            <w:tcW w:w="1984" w:type="dxa"/>
            <w:tcBorders>
              <w:bottom w:val="single" w:sz="4" w:space="0" w:color="95B3D7"/>
            </w:tcBorders>
          </w:tcPr>
          <w:p w14:paraId="33B233E9" w14:textId="31546514" w:rsidR="004872F9" w:rsidRDefault="004872F9" w:rsidP="00F8417D">
            <w:r>
              <w:t>5.7Kb</w:t>
            </w:r>
          </w:p>
        </w:tc>
      </w:tr>
      <w:tr w:rsidR="004872F9" w14:paraId="3A15526F" w14:textId="567E48EF" w:rsidTr="00C36271">
        <w:tc>
          <w:tcPr>
            <w:tcW w:w="1985" w:type="dxa"/>
            <w:tcBorders>
              <w:bottom w:val="single" w:sz="4" w:space="0" w:color="95B3D7"/>
            </w:tcBorders>
            <w:shd w:val="clear" w:color="auto" w:fill="DBE5F1"/>
          </w:tcPr>
          <w:p w14:paraId="795EA857" w14:textId="7D07AB0B" w:rsidR="004872F9" w:rsidRPr="00514648" w:rsidRDefault="004872F9" w:rsidP="00F8417D">
            <w:pPr>
              <w:rPr>
                <w:b/>
                <w:bCs/>
              </w:rPr>
            </w:pPr>
            <w:r>
              <w:rPr>
                <w:b/>
                <w:bCs/>
              </w:rPr>
              <w:t>Rooms.js</w:t>
            </w:r>
          </w:p>
        </w:tc>
        <w:tc>
          <w:tcPr>
            <w:tcW w:w="2268" w:type="dxa"/>
            <w:tcBorders>
              <w:bottom w:val="single" w:sz="4" w:space="0" w:color="95B3D7"/>
            </w:tcBorders>
            <w:shd w:val="clear" w:color="auto" w:fill="DBE5F1"/>
          </w:tcPr>
          <w:p w14:paraId="3F6D16AE" w14:textId="123D7C03" w:rsidR="004872F9" w:rsidRDefault="004872F9" w:rsidP="00F8417D">
            <w:r>
              <w:t>6.98Kb</w:t>
            </w:r>
          </w:p>
        </w:tc>
        <w:tc>
          <w:tcPr>
            <w:tcW w:w="2127" w:type="dxa"/>
            <w:tcBorders>
              <w:bottom w:val="single" w:sz="4" w:space="0" w:color="95B3D7"/>
            </w:tcBorders>
            <w:shd w:val="clear" w:color="auto" w:fill="DBE5F1"/>
          </w:tcPr>
          <w:p w14:paraId="570BDB77" w14:textId="6C9F5AF6" w:rsidR="004872F9" w:rsidRDefault="004872F9" w:rsidP="00F8417D">
            <w:r>
              <w:t>4.88Kb</w:t>
            </w:r>
          </w:p>
        </w:tc>
        <w:tc>
          <w:tcPr>
            <w:tcW w:w="1984" w:type="dxa"/>
            <w:tcBorders>
              <w:bottom w:val="single" w:sz="4" w:space="0" w:color="95B3D7"/>
            </w:tcBorders>
            <w:shd w:val="clear" w:color="auto" w:fill="DBE5F1"/>
          </w:tcPr>
          <w:p w14:paraId="45C0EA1E" w14:textId="521F7D13" w:rsidR="004872F9" w:rsidRDefault="004872F9" w:rsidP="00F8417D">
            <w:r>
              <w:t>2.1Kb</w:t>
            </w:r>
          </w:p>
        </w:tc>
      </w:tr>
      <w:tr w:rsidR="005E7947" w14:paraId="642D6F0D" w14:textId="14E24CF4" w:rsidTr="00C36271">
        <w:tc>
          <w:tcPr>
            <w:tcW w:w="1985" w:type="dxa"/>
            <w:tcBorders>
              <w:bottom w:val="single" w:sz="4" w:space="0" w:color="95B3D7"/>
            </w:tcBorders>
            <w:shd w:val="clear" w:color="auto" w:fill="4F81BD"/>
          </w:tcPr>
          <w:p w14:paraId="78047966" w14:textId="58894B58" w:rsidR="004872F9" w:rsidRPr="005E7947" w:rsidRDefault="004872F9" w:rsidP="004872F9">
            <w:pPr>
              <w:jc w:val="center"/>
              <w:rPr>
                <w:b/>
                <w:bCs/>
                <w:color w:val="FFFFFF"/>
              </w:rPr>
            </w:pPr>
            <w:r w:rsidRPr="005E7947">
              <w:rPr>
                <w:b/>
                <w:bCs/>
                <w:color w:val="FFFFFF"/>
              </w:rPr>
              <w:t>TOTAL</w:t>
            </w:r>
          </w:p>
        </w:tc>
        <w:tc>
          <w:tcPr>
            <w:tcW w:w="2268" w:type="dxa"/>
            <w:tcBorders>
              <w:bottom w:val="single" w:sz="4" w:space="0" w:color="95B3D7"/>
            </w:tcBorders>
            <w:shd w:val="clear" w:color="auto" w:fill="4F81BD"/>
          </w:tcPr>
          <w:p w14:paraId="5EB223E1" w14:textId="64561707" w:rsidR="004872F9" w:rsidRPr="005E7947" w:rsidRDefault="004872F9" w:rsidP="00F8417D">
            <w:pPr>
              <w:rPr>
                <w:color w:val="FFFFFF"/>
              </w:rPr>
            </w:pPr>
            <w:r w:rsidRPr="005E7947">
              <w:rPr>
                <w:color w:val="FFFFFF"/>
              </w:rPr>
              <w:t>73.66Kb</w:t>
            </w:r>
          </w:p>
        </w:tc>
        <w:tc>
          <w:tcPr>
            <w:tcW w:w="2127" w:type="dxa"/>
            <w:tcBorders>
              <w:bottom w:val="single" w:sz="4" w:space="0" w:color="95B3D7"/>
            </w:tcBorders>
            <w:shd w:val="clear" w:color="auto" w:fill="4F81BD"/>
          </w:tcPr>
          <w:p w14:paraId="7317693E" w14:textId="39E7B752" w:rsidR="004872F9" w:rsidRPr="005E7947" w:rsidRDefault="004872F9" w:rsidP="00F8417D">
            <w:pPr>
              <w:rPr>
                <w:color w:val="FFFFFF"/>
              </w:rPr>
            </w:pPr>
            <w:r w:rsidRPr="005E7947">
              <w:rPr>
                <w:color w:val="FFFFFF"/>
              </w:rPr>
              <w:t>53.49Kb</w:t>
            </w:r>
          </w:p>
        </w:tc>
        <w:tc>
          <w:tcPr>
            <w:tcW w:w="1984" w:type="dxa"/>
            <w:tcBorders>
              <w:bottom w:val="single" w:sz="4" w:space="0" w:color="95B3D7"/>
            </w:tcBorders>
            <w:shd w:val="clear" w:color="auto" w:fill="4F81BD"/>
          </w:tcPr>
          <w:p w14:paraId="48AEEE21" w14:textId="40F02A28" w:rsidR="004872F9" w:rsidRPr="005E7947" w:rsidRDefault="004872F9" w:rsidP="00F8417D">
            <w:pPr>
              <w:rPr>
                <w:color w:val="FFFFFF"/>
              </w:rPr>
            </w:pPr>
            <w:r w:rsidRPr="005E7947">
              <w:rPr>
                <w:color w:val="FFFFFF"/>
              </w:rPr>
              <w:t>20.17Kb</w:t>
            </w:r>
          </w:p>
        </w:tc>
      </w:tr>
    </w:tbl>
    <w:p w14:paraId="58F644E2" w14:textId="77777777" w:rsidR="00F0720C" w:rsidRPr="00F0720C" w:rsidRDefault="00F0720C" w:rsidP="004872F9">
      <w:pPr>
        <w:spacing w:after="240"/>
      </w:pPr>
    </w:p>
    <w:tbl>
      <w:tblPr>
        <w:tblpPr w:leftFromText="180" w:rightFromText="180" w:vertAnchor="text" w:horzAnchor="margin" w:tblpY="893"/>
        <w:tblW w:w="5000" w:type="pct"/>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2532"/>
        <w:gridCol w:w="2110"/>
        <w:gridCol w:w="2109"/>
        <w:gridCol w:w="1969"/>
      </w:tblGrid>
      <w:tr w:rsidR="00C36271" w:rsidRPr="00FD7E85" w14:paraId="42D4C683" w14:textId="77777777" w:rsidTr="00C36271">
        <w:trPr>
          <w:trHeight w:hRule="exact" w:val="567"/>
        </w:trPr>
        <w:tc>
          <w:tcPr>
            <w:tcW w:w="2532" w:type="dxa"/>
            <w:tcBorders>
              <w:top w:val="single" w:sz="4" w:space="0" w:color="4F81BD"/>
              <w:left w:val="single" w:sz="4" w:space="0" w:color="4F81BD"/>
              <w:bottom w:val="single" w:sz="4" w:space="0" w:color="4F81BD"/>
              <w:right w:val="nil"/>
            </w:tcBorders>
            <w:shd w:val="clear" w:color="auto" w:fill="4F81BD"/>
            <w:vAlign w:val="center"/>
          </w:tcPr>
          <w:p w14:paraId="49DEAA0A" w14:textId="77777777" w:rsidR="00C36271" w:rsidRPr="00DF2415" w:rsidRDefault="00C36271" w:rsidP="00C36271">
            <w:pPr>
              <w:jc w:val="center"/>
              <w:rPr>
                <w:b/>
                <w:bCs/>
                <w:color w:val="FFFFFF"/>
              </w:rPr>
            </w:pPr>
            <w:r w:rsidRPr="00DF2415">
              <w:rPr>
                <w:b/>
                <w:bCs/>
                <w:color w:val="FFFFFF"/>
              </w:rPr>
              <w:t>File name</w:t>
            </w:r>
          </w:p>
        </w:tc>
        <w:tc>
          <w:tcPr>
            <w:tcW w:w="2110" w:type="dxa"/>
            <w:tcBorders>
              <w:top w:val="single" w:sz="4" w:space="0" w:color="4F81BD"/>
              <w:left w:val="nil"/>
              <w:bottom w:val="single" w:sz="4" w:space="0" w:color="4F81BD"/>
              <w:right w:val="nil"/>
            </w:tcBorders>
            <w:shd w:val="clear" w:color="auto" w:fill="4F81BD"/>
            <w:vAlign w:val="center"/>
          </w:tcPr>
          <w:p w14:paraId="7E2E24E9" w14:textId="77777777" w:rsidR="00C36271" w:rsidRPr="00DF2415" w:rsidRDefault="00C36271" w:rsidP="00C36271">
            <w:pPr>
              <w:jc w:val="center"/>
              <w:rPr>
                <w:b/>
                <w:bCs/>
                <w:color w:val="FFFFFF"/>
              </w:rPr>
            </w:pPr>
            <w:r>
              <w:rPr>
                <w:b/>
                <w:bCs/>
                <w:color w:val="FFFFFF"/>
              </w:rPr>
              <w:t>Original Size (Kb)</w:t>
            </w:r>
          </w:p>
        </w:tc>
        <w:tc>
          <w:tcPr>
            <w:tcW w:w="2109" w:type="dxa"/>
            <w:tcBorders>
              <w:top w:val="single" w:sz="4" w:space="0" w:color="4F81BD"/>
              <w:left w:val="nil"/>
              <w:bottom w:val="single" w:sz="4" w:space="0" w:color="4F81BD"/>
              <w:right w:val="nil"/>
            </w:tcBorders>
            <w:shd w:val="clear" w:color="auto" w:fill="4F81BD"/>
            <w:vAlign w:val="center"/>
          </w:tcPr>
          <w:p w14:paraId="4B4AF255" w14:textId="77777777" w:rsidR="00C36271" w:rsidRPr="00DF2415" w:rsidRDefault="00C36271" w:rsidP="00C36271">
            <w:pPr>
              <w:jc w:val="center"/>
              <w:rPr>
                <w:b/>
                <w:bCs/>
                <w:color w:val="FFFFFF"/>
              </w:rPr>
            </w:pPr>
            <w:r>
              <w:rPr>
                <w:b/>
                <w:bCs/>
                <w:color w:val="FFFFFF"/>
              </w:rPr>
              <w:t>Minified Size (Kb)</w:t>
            </w:r>
          </w:p>
        </w:tc>
        <w:tc>
          <w:tcPr>
            <w:tcW w:w="1969" w:type="dxa"/>
            <w:tcBorders>
              <w:top w:val="single" w:sz="4" w:space="0" w:color="4F81BD"/>
              <w:left w:val="nil"/>
              <w:bottom w:val="single" w:sz="4" w:space="0" w:color="4F81BD"/>
              <w:right w:val="nil"/>
            </w:tcBorders>
            <w:shd w:val="clear" w:color="auto" w:fill="4F81BD"/>
            <w:vAlign w:val="center"/>
          </w:tcPr>
          <w:p w14:paraId="153F921B" w14:textId="77777777" w:rsidR="00C36271" w:rsidRDefault="00C36271" w:rsidP="00C36271">
            <w:pPr>
              <w:jc w:val="center"/>
              <w:rPr>
                <w:b/>
                <w:bCs/>
                <w:color w:val="FFFFFF"/>
              </w:rPr>
            </w:pPr>
            <w:r>
              <w:rPr>
                <w:b/>
                <w:bCs/>
                <w:color w:val="FFFFFF"/>
              </w:rPr>
              <w:t>Reduction (Kb)</w:t>
            </w:r>
          </w:p>
        </w:tc>
      </w:tr>
      <w:tr w:rsidR="00C36271" w14:paraId="62023E0C" w14:textId="77777777" w:rsidTr="00C36271">
        <w:tc>
          <w:tcPr>
            <w:tcW w:w="2532" w:type="dxa"/>
            <w:shd w:val="clear" w:color="auto" w:fill="DBE5F1"/>
          </w:tcPr>
          <w:p w14:paraId="77D06BF9" w14:textId="77777777" w:rsidR="00C36271" w:rsidRPr="00DF2415" w:rsidRDefault="00C36271" w:rsidP="00C36271">
            <w:pPr>
              <w:rPr>
                <w:b/>
                <w:bCs/>
              </w:rPr>
            </w:pPr>
            <w:r>
              <w:rPr>
                <w:b/>
                <w:bCs/>
              </w:rPr>
              <w:t>accommodation.jpg</w:t>
            </w:r>
          </w:p>
        </w:tc>
        <w:tc>
          <w:tcPr>
            <w:tcW w:w="2110" w:type="dxa"/>
            <w:shd w:val="clear" w:color="auto" w:fill="DBE5F1"/>
          </w:tcPr>
          <w:p w14:paraId="11CB2E3D" w14:textId="77777777" w:rsidR="00C36271" w:rsidRDefault="00C36271" w:rsidP="00C36271">
            <w:r>
              <w:t>990Kb</w:t>
            </w:r>
          </w:p>
        </w:tc>
        <w:tc>
          <w:tcPr>
            <w:tcW w:w="2109" w:type="dxa"/>
            <w:shd w:val="clear" w:color="auto" w:fill="DBE5F1"/>
          </w:tcPr>
          <w:p w14:paraId="3AB99A86" w14:textId="77777777" w:rsidR="00C36271" w:rsidRDefault="00C36271" w:rsidP="00C36271">
            <w:r>
              <w:t>64.8Kb</w:t>
            </w:r>
          </w:p>
        </w:tc>
        <w:tc>
          <w:tcPr>
            <w:tcW w:w="1969" w:type="dxa"/>
            <w:shd w:val="clear" w:color="auto" w:fill="DBE5F1"/>
          </w:tcPr>
          <w:p w14:paraId="7D69E1A4" w14:textId="77777777" w:rsidR="00C36271" w:rsidRDefault="00C36271" w:rsidP="00C36271">
            <w:r>
              <w:t>925.2Kb</w:t>
            </w:r>
          </w:p>
        </w:tc>
      </w:tr>
      <w:tr w:rsidR="00C36271" w14:paraId="4F89FECA" w14:textId="77777777" w:rsidTr="00C36271">
        <w:tc>
          <w:tcPr>
            <w:tcW w:w="2532" w:type="dxa"/>
          </w:tcPr>
          <w:p w14:paraId="0B133ABD" w14:textId="77777777" w:rsidR="00C36271" w:rsidRPr="00DF2415" w:rsidRDefault="00C36271" w:rsidP="00C36271">
            <w:pPr>
              <w:rPr>
                <w:b/>
                <w:bCs/>
              </w:rPr>
            </w:pPr>
            <w:r>
              <w:rPr>
                <w:b/>
                <w:bCs/>
              </w:rPr>
              <w:t>ramadam.jpg</w:t>
            </w:r>
          </w:p>
        </w:tc>
        <w:tc>
          <w:tcPr>
            <w:tcW w:w="2110" w:type="dxa"/>
          </w:tcPr>
          <w:p w14:paraId="7BC1191B" w14:textId="77777777" w:rsidR="00C36271" w:rsidRDefault="00C36271" w:rsidP="00C36271">
            <w:r>
              <w:t>208Kb</w:t>
            </w:r>
          </w:p>
        </w:tc>
        <w:tc>
          <w:tcPr>
            <w:tcW w:w="2109" w:type="dxa"/>
          </w:tcPr>
          <w:p w14:paraId="39ED26B5" w14:textId="77777777" w:rsidR="00C36271" w:rsidRDefault="00C36271" w:rsidP="00C36271">
            <w:r>
              <w:t>47.8Kb</w:t>
            </w:r>
          </w:p>
        </w:tc>
        <w:tc>
          <w:tcPr>
            <w:tcW w:w="1969" w:type="dxa"/>
          </w:tcPr>
          <w:p w14:paraId="59F2B802" w14:textId="77777777" w:rsidR="00C36271" w:rsidRDefault="00C36271" w:rsidP="00C36271">
            <w:r>
              <w:t>160.2Kb</w:t>
            </w:r>
          </w:p>
        </w:tc>
      </w:tr>
      <w:tr w:rsidR="00C36271" w14:paraId="07CFE5F7" w14:textId="77777777" w:rsidTr="00C36271">
        <w:tc>
          <w:tcPr>
            <w:tcW w:w="2532" w:type="dxa"/>
            <w:shd w:val="clear" w:color="auto" w:fill="DBE5F1"/>
          </w:tcPr>
          <w:p w14:paraId="7C0071F5" w14:textId="77777777" w:rsidR="00C36271" w:rsidRPr="00DF2415" w:rsidRDefault="00C36271" w:rsidP="00C36271">
            <w:pPr>
              <w:rPr>
                <w:b/>
                <w:bCs/>
              </w:rPr>
            </w:pPr>
            <w:r>
              <w:rPr>
                <w:b/>
                <w:bCs/>
              </w:rPr>
              <w:t>teaching-noms.jpg</w:t>
            </w:r>
          </w:p>
        </w:tc>
        <w:tc>
          <w:tcPr>
            <w:tcW w:w="2110" w:type="dxa"/>
            <w:shd w:val="clear" w:color="auto" w:fill="DBE5F1"/>
          </w:tcPr>
          <w:p w14:paraId="3820B765" w14:textId="77777777" w:rsidR="00C36271" w:rsidRDefault="00C36271" w:rsidP="00C36271">
            <w:r>
              <w:t>170Kb</w:t>
            </w:r>
          </w:p>
        </w:tc>
        <w:tc>
          <w:tcPr>
            <w:tcW w:w="2109" w:type="dxa"/>
            <w:shd w:val="clear" w:color="auto" w:fill="DBE5F1"/>
          </w:tcPr>
          <w:p w14:paraId="5A286D0A" w14:textId="77777777" w:rsidR="00C36271" w:rsidRDefault="00C36271" w:rsidP="00C36271">
            <w:r>
              <w:t>78.2Kb</w:t>
            </w:r>
          </w:p>
        </w:tc>
        <w:tc>
          <w:tcPr>
            <w:tcW w:w="1969" w:type="dxa"/>
            <w:shd w:val="clear" w:color="auto" w:fill="DBE5F1"/>
          </w:tcPr>
          <w:p w14:paraId="5BEC002F" w14:textId="77777777" w:rsidR="00C36271" w:rsidRDefault="00C36271" w:rsidP="00C36271">
            <w:r>
              <w:t>91.8Kb</w:t>
            </w:r>
          </w:p>
        </w:tc>
      </w:tr>
      <w:tr w:rsidR="00C36271" w14:paraId="3B926254" w14:textId="77777777" w:rsidTr="00C36271">
        <w:tc>
          <w:tcPr>
            <w:tcW w:w="2532" w:type="dxa"/>
          </w:tcPr>
          <w:p w14:paraId="4DB5F4DE" w14:textId="77777777" w:rsidR="00C36271" w:rsidRPr="00DF2415" w:rsidRDefault="00C36271" w:rsidP="00C36271">
            <w:pPr>
              <w:rPr>
                <w:b/>
                <w:bCs/>
              </w:rPr>
            </w:pPr>
            <w:r>
              <w:rPr>
                <w:b/>
                <w:bCs/>
              </w:rPr>
              <w:t>travel-smart.jpg</w:t>
            </w:r>
          </w:p>
        </w:tc>
        <w:tc>
          <w:tcPr>
            <w:tcW w:w="2110" w:type="dxa"/>
          </w:tcPr>
          <w:p w14:paraId="587FD512" w14:textId="77777777" w:rsidR="00C36271" w:rsidRDefault="00C36271" w:rsidP="00C36271">
            <w:r>
              <w:t>72.4Kb</w:t>
            </w:r>
          </w:p>
        </w:tc>
        <w:tc>
          <w:tcPr>
            <w:tcW w:w="2109" w:type="dxa"/>
          </w:tcPr>
          <w:p w14:paraId="3B1DE703" w14:textId="77777777" w:rsidR="00C36271" w:rsidRDefault="00C36271" w:rsidP="00C36271">
            <w:r>
              <w:t>62.9Kb</w:t>
            </w:r>
          </w:p>
        </w:tc>
        <w:tc>
          <w:tcPr>
            <w:tcW w:w="1969" w:type="dxa"/>
          </w:tcPr>
          <w:p w14:paraId="05341EE8" w14:textId="77777777" w:rsidR="00C36271" w:rsidRDefault="00C36271" w:rsidP="00C36271">
            <w:r>
              <w:t>9.5Kb</w:t>
            </w:r>
          </w:p>
        </w:tc>
      </w:tr>
      <w:tr w:rsidR="00C36271" w14:paraId="197DFEAF" w14:textId="77777777" w:rsidTr="00C36271">
        <w:tc>
          <w:tcPr>
            <w:tcW w:w="2532" w:type="dxa"/>
            <w:shd w:val="clear" w:color="auto" w:fill="DBE5F1"/>
          </w:tcPr>
          <w:p w14:paraId="79D30542" w14:textId="77777777" w:rsidR="00C36271" w:rsidRPr="00DF2415" w:rsidRDefault="00C36271" w:rsidP="00C36271">
            <w:pPr>
              <w:rPr>
                <w:b/>
                <w:bCs/>
              </w:rPr>
            </w:pPr>
            <w:r>
              <w:rPr>
                <w:b/>
                <w:bCs/>
              </w:rPr>
              <w:t>weather-update.jpg</w:t>
            </w:r>
          </w:p>
        </w:tc>
        <w:tc>
          <w:tcPr>
            <w:tcW w:w="2110" w:type="dxa"/>
            <w:shd w:val="clear" w:color="auto" w:fill="DBE5F1"/>
          </w:tcPr>
          <w:p w14:paraId="2F7D9F87" w14:textId="77777777" w:rsidR="00C36271" w:rsidRDefault="00C36271" w:rsidP="00C36271">
            <w:r>
              <w:t>136Kb</w:t>
            </w:r>
          </w:p>
        </w:tc>
        <w:tc>
          <w:tcPr>
            <w:tcW w:w="2109" w:type="dxa"/>
            <w:shd w:val="clear" w:color="auto" w:fill="DBE5F1"/>
          </w:tcPr>
          <w:p w14:paraId="015DBCE9" w14:textId="77777777" w:rsidR="00C36271" w:rsidRDefault="00C36271" w:rsidP="00C36271">
            <w:r>
              <w:t>29.8Kb</w:t>
            </w:r>
          </w:p>
        </w:tc>
        <w:tc>
          <w:tcPr>
            <w:tcW w:w="1969" w:type="dxa"/>
            <w:shd w:val="clear" w:color="auto" w:fill="DBE5F1"/>
          </w:tcPr>
          <w:p w14:paraId="0424F956" w14:textId="77777777" w:rsidR="00C36271" w:rsidRDefault="00C36271" w:rsidP="00C36271">
            <w:r>
              <w:t>106.2Kb</w:t>
            </w:r>
          </w:p>
        </w:tc>
      </w:tr>
      <w:tr w:rsidR="00C36271" w14:paraId="3273075D" w14:textId="77777777" w:rsidTr="00C36271">
        <w:tc>
          <w:tcPr>
            <w:tcW w:w="2532" w:type="dxa"/>
          </w:tcPr>
          <w:p w14:paraId="11A04585" w14:textId="77777777" w:rsidR="00C36271" w:rsidRPr="00DF2415" w:rsidRDefault="00C36271" w:rsidP="00C36271">
            <w:pPr>
              <w:rPr>
                <w:b/>
                <w:bCs/>
              </w:rPr>
            </w:pPr>
            <w:r>
              <w:rPr>
                <w:b/>
                <w:bCs/>
              </w:rPr>
              <w:t>wellbeing.jpg</w:t>
            </w:r>
          </w:p>
        </w:tc>
        <w:tc>
          <w:tcPr>
            <w:tcW w:w="2110" w:type="dxa"/>
          </w:tcPr>
          <w:p w14:paraId="4C97AD87" w14:textId="77777777" w:rsidR="00C36271" w:rsidRDefault="00C36271" w:rsidP="00C36271">
            <w:r>
              <w:t>113Kb</w:t>
            </w:r>
          </w:p>
        </w:tc>
        <w:tc>
          <w:tcPr>
            <w:tcW w:w="2109" w:type="dxa"/>
          </w:tcPr>
          <w:p w14:paraId="71E8F880" w14:textId="77777777" w:rsidR="00C36271" w:rsidRDefault="00C36271" w:rsidP="00C36271">
            <w:r>
              <w:t>16.3Kb</w:t>
            </w:r>
          </w:p>
        </w:tc>
        <w:tc>
          <w:tcPr>
            <w:tcW w:w="1969" w:type="dxa"/>
          </w:tcPr>
          <w:p w14:paraId="11923E77" w14:textId="77777777" w:rsidR="00C36271" w:rsidRDefault="00C36271" w:rsidP="00C36271">
            <w:r>
              <w:t>96.7Kb</w:t>
            </w:r>
          </w:p>
        </w:tc>
      </w:tr>
      <w:tr w:rsidR="00C36271" w14:paraId="51005A09" w14:textId="77777777" w:rsidTr="00C36271">
        <w:tc>
          <w:tcPr>
            <w:tcW w:w="2532" w:type="dxa"/>
            <w:tcBorders>
              <w:bottom w:val="single" w:sz="4" w:space="0" w:color="95B3D7"/>
            </w:tcBorders>
            <w:shd w:val="clear" w:color="auto" w:fill="4F81BD"/>
          </w:tcPr>
          <w:p w14:paraId="01EE541B" w14:textId="77777777" w:rsidR="00C36271" w:rsidRPr="004872F9" w:rsidRDefault="00C36271" w:rsidP="00C36271">
            <w:pPr>
              <w:jc w:val="center"/>
              <w:rPr>
                <w:b/>
                <w:bCs/>
                <w:color w:val="FFFFFF"/>
              </w:rPr>
            </w:pPr>
            <w:r w:rsidRPr="004872F9">
              <w:rPr>
                <w:b/>
                <w:bCs/>
                <w:color w:val="FFFFFF"/>
              </w:rPr>
              <w:t>TOTAL</w:t>
            </w:r>
          </w:p>
        </w:tc>
        <w:tc>
          <w:tcPr>
            <w:tcW w:w="2110" w:type="dxa"/>
            <w:tcBorders>
              <w:bottom w:val="single" w:sz="4" w:space="0" w:color="95B3D7"/>
            </w:tcBorders>
            <w:shd w:val="clear" w:color="auto" w:fill="4F81BD"/>
          </w:tcPr>
          <w:p w14:paraId="2F1D30B4" w14:textId="77777777" w:rsidR="00C36271" w:rsidRPr="004872F9" w:rsidRDefault="00C36271" w:rsidP="00C36271">
            <w:pPr>
              <w:rPr>
                <w:color w:val="FFFFFF"/>
              </w:rPr>
            </w:pPr>
            <w:r>
              <w:rPr>
                <w:color w:val="FFFFFF"/>
              </w:rPr>
              <w:t>1689.4Kb</w:t>
            </w:r>
          </w:p>
        </w:tc>
        <w:tc>
          <w:tcPr>
            <w:tcW w:w="2109" w:type="dxa"/>
            <w:tcBorders>
              <w:bottom w:val="single" w:sz="4" w:space="0" w:color="95B3D7"/>
            </w:tcBorders>
            <w:shd w:val="clear" w:color="auto" w:fill="4F81BD"/>
          </w:tcPr>
          <w:p w14:paraId="0DE23945" w14:textId="77777777" w:rsidR="00C36271" w:rsidRPr="004872F9" w:rsidRDefault="00C36271" w:rsidP="00C36271">
            <w:pPr>
              <w:rPr>
                <w:color w:val="FFFFFF"/>
              </w:rPr>
            </w:pPr>
            <w:r>
              <w:rPr>
                <w:color w:val="FFFFFF"/>
              </w:rPr>
              <w:t>299.8Kb</w:t>
            </w:r>
          </w:p>
        </w:tc>
        <w:tc>
          <w:tcPr>
            <w:tcW w:w="1969" w:type="dxa"/>
            <w:tcBorders>
              <w:bottom w:val="single" w:sz="4" w:space="0" w:color="95B3D7"/>
            </w:tcBorders>
            <w:shd w:val="clear" w:color="auto" w:fill="4F81BD"/>
          </w:tcPr>
          <w:p w14:paraId="3ABBC84F" w14:textId="77777777" w:rsidR="00C36271" w:rsidRPr="004872F9" w:rsidRDefault="00C36271" w:rsidP="00C36271">
            <w:pPr>
              <w:rPr>
                <w:color w:val="FFFFFF"/>
              </w:rPr>
            </w:pPr>
            <w:r>
              <w:rPr>
                <w:color w:val="FFFFFF"/>
              </w:rPr>
              <w:t>1389.6</w:t>
            </w:r>
            <w:r w:rsidRPr="004872F9">
              <w:rPr>
                <w:color w:val="FFFFFF"/>
              </w:rPr>
              <w:t>Kb</w:t>
            </w:r>
          </w:p>
        </w:tc>
      </w:tr>
    </w:tbl>
    <w:p w14:paraId="27D2A338" w14:textId="5F6FC35D" w:rsidR="00F0720C" w:rsidRDefault="004872F9" w:rsidP="004872F9">
      <w:pPr>
        <w:spacing w:after="240"/>
      </w:pPr>
      <w:r>
        <w:t xml:space="preserve">The following chart represents the reduction in file size generated by compressing </w:t>
      </w:r>
      <w:r w:rsidR="00533804">
        <w:t>some</w:t>
      </w:r>
      <w:r>
        <w:t xml:space="preserve"> </w:t>
      </w:r>
      <w:r w:rsidR="00F8417D">
        <w:t xml:space="preserve">of </w:t>
      </w:r>
      <w:r w:rsidR="00533804">
        <w:t>large</w:t>
      </w:r>
      <w:r w:rsidR="00F8417D">
        <w:t>r</w:t>
      </w:r>
      <w:r w:rsidR="00533804">
        <w:t xml:space="preserve"> images</w:t>
      </w:r>
      <w:r>
        <w:t>.</w:t>
      </w:r>
    </w:p>
    <w:p w14:paraId="300CF0BE" w14:textId="77777777" w:rsidR="00C36271" w:rsidRDefault="00C36271" w:rsidP="004872F9">
      <w:pPr>
        <w:spacing w:after="240"/>
      </w:pPr>
    </w:p>
    <w:p w14:paraId="1FD7F931" w14:textId="77777777" w:rsidR="00F0720C" w:rsidRDefault="00F0720C" w:rsidP="00C36271">
      <w:pPr>
        <w:spacing w:after="240"/>
      </w:pPr>
    </w:p>
    <w:p w14:paraId="1D117AB0" w14:textId="77777777" w:rsidR="00C36271" w:rsidRDefault="00C36271" w:rsidP="00C36271">
      <w:pPr>
        <w:spacing w:after="240"/>
      </w:pPr>
      <w:r>
        <w:t>Overall, through minifying our HTML, CSS and JavaScript, and compressing some of ours images, we have reduced the overall size of the application from 2.53Mb to 1.12Mb.</w:t>
      </w:r>
    </w:p>
    <w:p w14:paraId="490B63CC" w14:textId="58974BDF" w:rsidR="00C36271" w:rsidRPr="00F0720C" w:rsidRDefault="00C36271" w:rsidP="00C36271">
      <w:pPr>
        <w:spacing w:after="240"/>
        <w:sectPr w:rsidR="00C36271" w:rsidRPr="00F0720C" w:rsidSect="004872F9">
          <w:pgSz w:w="11907" w:h="16840" w:code="9"/>
          <w:pgMar w:top="1418" w:right="1985" w:bottom="1418" w:left="1418" w:header="709" w:footer="709" w:gutter="0"/>
          <w:cols w:space="708"/>
          <w:titlePg/>
          <w:docGrid w:linePitch="360"/>
        </w:sectPr>
      </w:pPr>
      <w:r>
        <w:t xml:space="preserve">After converting to an .apk file, the normal version registers as 7.63Mb, and the minified version is about 7.22Mb. We assume there is an amount of </w:t>
      </w:r>
      <w:r w:rsidR="004C1023">
        <w:t>data integrated through conversion.</w:t>
      </w:r>
    </w:p>
    <w:p w14:paraId="5500662B" w14:textId="77777777" w:rsidR="00796248" w:rsidRPr="009D292A" w:rsidRDefault="00796248" w:rsidP="00DD1FD0">
      <w:pPr>
        <w:pStyle w:val="Heading1"/>
        <w:numPr>
          <w:ilvl w:val="0"/>
          <w:numId w:val="0"/>
        </w:numPr>
        <w:ind w:left="360" w:hanging="360"/>
      </w:pPr>
      <w:bookmarkStart w:id="17" w:name="_Toc514336974"/>
      <w:r w:rsidRPr="00DD1FD0">
        <w:lastRenderedPageBreak/>
        <w:t>References</w:t>
      </w:r>
      <w:bookmarkEnd w:id="17"/>
    </w:p>
    <w:p w14:paraId="5BCE657D" w14:textId="54FF9719" w:rsidR="00FF191F" w:rsidRPr="00FF191F" w:rsidRDefault="00796248" w:rsidP="00FF191F">
      <w:pPr>
        <w:spacing w:after="240"/>
      </w:pPr>
      <w:r w:rsidRPr="009D292A">
        <w:t xml:space="preserve">List </w:t>
      </w:r>
      <w:r w:rsidR="00FF191F">
        <w:t xml:space="preserve">for </w:t>
      </w:r>
      <w:r w:rsidRPr="009D292A">
        <w:t xml:space="preserve">any </w:t>
      </w:r>
      <w:r>
        <w:t>sources</w:t>
      </w:r>
      <w:r w:rsidRPr="009D292A">
        <w:t xml:space="preserve"> to literature, projects or products </w:t>
      </w:r>
      <w:r w:rsidR="00FF191F">
        <w:t>we</w:t>
      </w:r>
      <w:r>
        <w:t xml:space="preserve"> referenced </w:t>
      </w:r>
      <w:r w:rsidRPr="009D292A">
        <w:t>in our proposal.</w:t>
      </w:r>
    </w:p>
    <w:p w14:paraId="18184414" w14:textId="77777777" w:rsidR="00FF191F" w:rsidRPr="004F07BA" w:rsidRDefault="00FF191F" w:rsidP="00FF191F">
      <w:pPr>
        <w:spacing w:after="240"/>
        <w:rPr>
          <w:b/>
          <w:u w:val="single"/>
        </w:rPr>
      </w:pPr>
      <w:r w:rsidRPr="004F07BA">
        <w:rPr>
          <w:b/>
          <w:u w:val="single"/>
        </w:rPr>
        <w:t>Student News images</w:t>
      </w:r>
    </w:p>
    <w:p w14:paraId="75F87AAB" w14:textId="77777777" w:rsidR="00FF191F" w:rsidRPr="00FF191F" w:rsidRDefault="00FF191F" w:rsidP="00FF191F">
      <w:r w:rsidRPr="00FF191F">
        <w:t>All images used for student news were obtained from:</w:t>
      </w:r>
    </w:p>
    <w:p w14:paraId="74506DF6" w14:textId="4CA384F8" w:rsidR="00796248" w:rsidRPr="00FF191F" w:rsidRDefault="00DA7954" w:rsidP="00FF191F">
      <w:pPr>
        <w:spacing w:after="240"/>
        <w:rPr>
          <w:u w:val="single"/>
        </w:rPr>
      </w:pPr>
      <w:hyperlink r:id="rId22" w:history="1">
        <w:r w:rsidR="00FF191F" w:rsidRPr="002E5D89">
          <w:rPr>
            <w:rStyle w:val="Hyperlink"/>
            <w:rFonts w:cs="Arial"/>
          </w:rPr>
          <w:t>https://blogs.brighton.ac.uk/studentnewsandevents/</w:t>
        </w:r>
      </w:hyperlink>
    </w:p>
    <w:p w14:paraId="4B7724C4" w14:textId="202A2A63" w:rsidR="001945B4" w:rsidRPr="004F07BA" w:rsidRDefault="001945B4" w:rsidP="001945B4">
      <w:pPr>
        <w:spacing w:after="240"/>
        <w:rPr>
          <w:b/>
          <w:u w:val="single"/>
        </w:rPr>
      </w:pPr>
      <w:r w:rsidRPr="004F07BA">
        <w:rPr>
          <w:b/>
          <w:u w:val="single"/>
        </w:rPr>
        <w:t>Image Compression</w:t>
      </w:r>
    </w:p>
    <w:p w14:paraId="0CA8D63C" w14:textId="731E76EA" w:rsidR="001945B4" w:rsidRPr="001945B4" w:rsidRDefault="001945B4" w:rsidP="005D7B5F">
      <w:r w:rsidRPr="001945B4">
        <w:t xml:space="preserve">All images in </w:t>
      </w:r>
      <w:r w:rsidR="0069375E">
        <w:t>‘</w:t>
      </w:r>
      <w:r w:rsidRPr="0069375E">
        <w:t>&lt;site&gt;/images/studentlink</w:t>
      </w:r>
      <w:r w:rsidR="0069375E" w:rsidRPr="0069375E">
        <w:t>s/</w:t>
      </w:r>
      <w:r w:rsidR="0069375E">
        <w:t>’</w:t>
      </w:r>
      <w:r w:rsidR="0069375E">
        <w:rPr>
          <w:i/>
        </w:rPr>
        <w:t xml:space="preserve"> </w:t>
      </w:r>
      <w:r w:rsidRPr="001945B4">
        <w:t>were compressed using:</w:t>
      </w:r>
    </w:p>
    <w:p w14:paraId="70AB23B6" w14:textId="15B61764" w:rsidR="001945B4" w:rsidRDefault="00DA7954" w:rsidP="001945B4">
      <w:pPr>
        <w:spacing w:after="240"/>
      </w:pPr>
      <w:hyperlink r:id="rId23" w:history="1">
        <w:r w:rsidR="001945B4" w:rsidRPr="002E5D89">
          <w:rPr>
            <w:rStyle w:val="Hyperlink"/>
            <w:rFonts w:cs="Arial"/>
          </w:rPr>
          <w:t>http://compressjpeg.com/</w:t>
        </w:r>
      </w:hyperlink>
      <w:r w:rsidR="001945B4">
        <w:t xml:space="preserve"> </w:t>
      </w:r>
    </w:p>
    <w:p w14:paraId="6A590906" w14:textId="5E28F353" w:rsidR="00796248" w:rsidRPr="004F07BA" w:rsidRDefault="002A7819" w:rsidP="002A7819">
      <w:pPr>
        <w:spacing w:after="240"/>
        <w:rPr>
          <w:b/>
          <w:u w:val="single"/>
        </w:rPr>
      </w:pPr>
      <w:r w:rsidRPr="004F07BA">
        <w:rPr>
          <w:b/>
          <w:u w:val="single"/>
        </w:rPr>
        <w:t>Icons image pack</w:t>
      </w:r>
    </w:p>
    <w:p w14:paraId="640BA871" w14:textId="4F343034" w:rsidR="002A7819" w:rsidRDefault="002A7819" w:rsidP="00654CFC">
      <w:r>
        <w:t>Designed by ‘Freepik’ from Flaticon</w:t>
      </w:r>
      <w:r w:rsidR="001945B4">
        <w:t>, edited by Jack Finn</w:t>
      </w:r>
    </w:p>
    <w:p w14:paraId="673991A7" w14:textId="7E0E6327" w:rsidR="002A7819" w:rsidRDefault="00DA7954" w:rsidP="00654CFC">
      <w:hyperlink r:id="rId24" w:history="1">
        <w:r w:rsidR="002A7819" w:rsidRPr="002E5D89">
          <w:rPr>
            <w:rStyle w:val="Hyperlink"/>
            <w:rFonts w:cs="Arial"/>
          </w:rPr>
          <w:t>https://www.flaticon.com/packs/miscellaneous-elements</w:t>
        </w:r>
      </w:hyperlink>
    </w:p>
    <w:p w14:paraId="74BC20D0" w14:textId="13DF4A39" w:rsidR="00796248" w:rsidRDefault="00DA7954" w:rsidP="002A7819">
      <w:pPr>
        <w:spacing w:after="240"/>
      </w:pPr>
      <w:hyperlink r:id="rId25" w:history="1">
        <w:r w:rsidR="002A7819" w:rsidRPr="002E5D89">
          <w:rPr>
            <w:rStyle w:val="Hyperlink"/>
            <w:rFonts w:cs="Arial"/>
          </w:rPr>
          <w:t>https://file000.flaticon.com/downloads/license/license.pdf</w:t>
        </w:r>
      </w:hyperlink>
    </w:p>
    <w:p w14:paraId="782F3323" w14:textId="6E244721" w:rsidR="002A7819" w:rsidRPr="004F07BA" w:rsidRDefault="002A7819" w:rsidP="002A7819">
      <w:pPr>
        <w:spacing w:after="240"/>
        <w:rPr>
          <w:b/>
          <w:u w:val="single"/>
        </w:rPr>
      </w:pPr>
      <w:r w:rsidRPr="004F07BA">
        <w:rPr>
          <w:b/>
          <w:u w:val="single"/>
        </w:rPr>
        <w:t>Logo02.png, UoB_Leaf.gif</w:t>
      </w:r>
    </w:p>
    <w:p w14:paraId="00C9A54B" w14:textId="6489CA14" w:rsidR="00514648" w:rsidRPr="00514648" w:rsidRDefault="00514648" w:rsidP="00514648">
      <w:r w:rsidRPr="00514648">
        <w:t>Zip folder released by University for project</w:t>
      </w:r>
    </w:p>
    <w:p w14:paraId="1965477D" w14:textId="73F80D43" w:rsidR="002A7819" w:rsidRDefault="00DA7954" w:rsidP="002A7819">
      <w:pPr>
        <w:spacing w:after="240"/>
      </w:pPr>
      <w:hyperlink r:id="rId26" w:history="1">
        <w:r w:rsidR="00514648" w:rsidRPr="002E5D89">
          <w:rPr>
            <w:rStyle w:val="Hyperlink"/>
            <w:rFonts w:cs="Arial"/>
          </w:rPr>
          <w:t>https://studentcentral.brighton.ac.uk/bbcswebdav/pid-3100321-dt-content-rid-5820103_1/xid-5820103_1</w:t>
        </w:r>
      </w:hyperlink>
    </w:p>
    <w:p w14:paraId="5E5227EF" w14:textId="66E1DEE3" w:rsidR="00514648" w:rsidRPr="004F07BA" w:rsidRDefault="00FF191F" w:rsidP="002A7819">
      <w:pPr>
        <w:spacing w:after="240"/>
        <w:rPr>
          <w:b/>
          <w:u w:val="single"/>
        </w:rPr>
      </w:pPr>
      <w:r w:rsidRPr="004F07BA">
        <w:rPr>
          <w:b/>
          <w:u w:val="single"/>
        </w:rPr>
        <w:t>QR Codes</w:t>
      </w:r>
    </w:p>
    <w:p w14:paraId="0230A101" w14:textId="50C27F53" w:rsidR="00FF191F" w:rsidRPr="00FF191F" w:rsidRDefault="00FF191F" w:rsidP="00FF191F">
      <w:r w:rsidRPr="00FF191F">
        <w:t>QR codes used for this project were created using:</w:t>
      </w:r>
    </w:p>
    <w:p w14:paraId="1AFC946D" w14:textId="1ACA3E8D" w:rsidR="00FF191F" w:rsidRDefault="00DA7954" w:rsidP="00FF191F">
      <w:pPr>
        <w:spacing w:after="240"/>
        <w:rPr>
          <w:u w:val="single"/>
        </w:rPr>
      </w:pPr>
      <w:hyperlink r:id="rId27" w:history="1">
        <w:r w:rsidR="00FF191F" w:rsidRPr="002E5D89">
          <w:rPr>
            <w:rStyle w:val="Hyperlink"/>
            <w:rFonts w:cs="Arial"/>
          </w:rPr>
          <w:t>https://www.the-qrcode-generator.com/</w:t>
        </w:r>
      </w:hyperlink>
    </w:p>
    <w:p w14:paraId="4DDE8898" w14:textId="3247A8DB" w:rsidR="00FF191F" w:rsidRPr="0069375E" w:rsidRDefault="0069375E" w:rsidP="002A7819">
      <w:pPr>
        <w:spacing w:after="240"/>
        <w:rPr>
          <w:b/>
          <w:u w:val="single"/>
        </w:rPr>
      </w:pPr>
      <w:r w:rsidRPr="0069375E">
        <w:rPr>
          <w:b/>
          <w:u w:val="single"/>
        </w:rPr>
        <w:t>Minifying HTML, CSS and JavaScript</w:t>
      </w:r>
    </w:p>
    <w:p w14:paraId="02259D86" w14:textId="068BB3CC" w:rsidR="0069375E" w:rsidRPr="0069375E" w:rsidRDefault="0069375E" w:rsidP="0069375E">
      <w:r w:rsidRPr="0069375E">
        <w:t>Documents were minified using the following online tool:</w:t>
      </w:r>
    </w:p>
    <w:p w14:paraId="387D470B" w14:textId="2E7A6E2F" w:rsidR="0069375E" w:rsidRDefault="00DA7954" w:rsidP="002A7819">
      <w:pPr>
        <w:spacing w:after="240"/>
        <w:rPr>
          <w:u w:val="single"/>
        </w:rPr>
      </w:pPr>
      <w:hyperlink r:id="rId28" w:history="1">
        <w:r w:rsidR="0069375E" w:rsidRPr="00A1780E">
          <w:rPr>
            <w:rStyle w:val="Hyperlink"/>
            <w:rFonts w:cs="Arial"/>
          </w:rPr>
          <w:t>https://www.willpeavy.com/minifier/</w:t>
        </w:r>
      </w:hyperlink>
    </w:p>
    <w:p w14:paraId="29E1BFA4" w14:textId="39871C06" w:rsidR="0069375E" w:rsidRDefault="00F8417D" w:rsidP="002A7819">
      <w:pPr>
        <w:spacing w:after="240"/>
        <w:rPr>
          <w:b/>
          <w:u w:val="single"/>
        </w:rPr>
      </w:pPr>
      <w:r>
        <w:rPr>
          <w:b/>
          <w:u w:val="single"/>
        </w:rPr>
        <w:t>Floor plan images</w:t>
      </w:r>
    </w:p>
    <w:p w14:paraId="30C1BFC7" w14:textId="2202DF9D" w:rsidR="003A1B98" w:rsidRDefault="003A1B98" w:rsidP="003A1B98">
      <w:r>
        <w:t>Images</w:t>
      </w:r>
      <w:r w:rsidR="00C42B0E">
        <w:t xml:space="preserve"> w</w:t>
      </w:r>
      <w:r>
        <w:t>ere</w:t>
      </w:r>
      <w:r w:rsidR="00C42B0E">
        <w:t xml:space="preserve"> provided by </w:t>
      </w:r>
      <w:r>
        <w:t>Judy Adams of Student Services, edited by Rupert Garland</w:t>
      </w:r>
    </w:p>
    <w:p w14:paraId="284357C5" w14:textId="5554C8D2" w:rsidR="003A1B98" w:rsidRDefault="00DA7954" w:rsidP="003A1B98">
      <w:pPr>
        <w:spacing w:after="240"/>
      </w:pPr>
      <w:hyperlink r:id="rId29" w:history="1">
        <w:r w:rsidR="003A1B98" w:rsidRPr="003B1A42">
          <w:rPr>
            <w:rStyle w:val="Hyperlink"/>
            <w:rFonts w:cs="Arial"/>
          </w:rPr>
          <w:t>j.adams@brighton.ac.uk</w:t>
        </w:r>
      </w:hyperlink>
    </w:p>
    <w:p w14:paraId="6474FE9F" w14:textId="31AADE25" w:rsidR="003A1B98" w:rsidRDefault="00C00BFC" w:rsidP="003A1B98">
      <w:pPr>
        <w:spacing w:after="240"/>
        <w:rPr>
          <w:b/>
          <w:u w:val="single"/>
        </w:rPr>
      </w:pPr>
      <w:r w:rsidRPr="00C00BFC">
        <w:rPr>
          <w:b/>
          <w:u w:val="single"/>
        </w:rPr>
        <w:t>Android and iOS native app converter</w:t>
      </w:r>
    </w:p>
    <w:p w14:paraId="0319025E" w14:textId="3AAC8B85" w:rsidR="00C00BFC" w:rsidRPr="00C00BFC" w:rsidRDefault="00C00BFC" w:rsidP="00C00BFC">
      <w:r w:rsidRPr="00C00BFC">
        <w:t>Prototype .apk files were converted and packaged using:</w:t>
      </w:r>
    </w:p>
    <w:p w14:paraId="0871458C" w14:textId="5DB14E48" w:rsidR="00C00BFC" w:rsidRPr="00C00BFC" w:rsidRDefault="00DA7954" w:rsidP="003A1B98">
      <w:pPr>
        <w:spacing w:after="240"/>
        <w:rPr>
          <w:u w:val="single"/>
        </w:rPr>
      </w:pPr>
      <w:hyperlink r:id="rId30" w:history="1">
        <w:r w:rsidR="00C00BFC" w:rsidRPr="00C00BFC">
          <w:rPr>
            <w:rStyle w:val="Hyperlink"/>
            <w:rFonts w:cs="Arial"/>
          </w:rPr>
          <w:t>https://gonative.io/</w:t>
        </w:r>
      </w:hyperlink>
      <w:r w:rsidR="00C00BFC" w:rsidRPr="00C00BFC">
        <w:rPr>
          <w:u w:val="single"/>
        </w:rPr>
        <w:t xml:space="preserve"> </w:t>
      </w:r>
    </w:p>
    <w:sectPr w:rsidR="00C00BFC" w:rsidRPr="00C00BFC" w:rsidSect="00607013">
      <w:pgSz w:w="11907" w:h="16840"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A1810" w14:textId="77777777" w:rsidR="00DA7954" w:rsidRDefault="00DA7954">
      <w:pPr>
        <w:spacing w:line="240" w:lineRule="auto"/>
      </w:pPr>
      <w:r>
        <w:separator/>
      </w:r>
    </w:p>
  </w:endnote>
  <w:endnote w:type="continuationSeparator" w:id="0">
    <w:p w14:paraId="272EC501" w14:textId="77777777" w:rsidR="00DA7954" w:rsidRDefault="00DA7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690A"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5</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D8F5" w14:textId="77777777" w:rsidR="00153047" w:rsidRDefault="00153047" w:rsidP="00354C83">
    <w:pPr>
      <w:pStyle w:val="Header"/>
    </w:pPr>
  </w:p>
  <w:p w14:paraId="04C60374" w14:textId="77777777" w:rsidR="00153047" w:rsidRPr="009D292A" w:rsidRDefault="00153047" w:rsidP="00354C83">
    <w:pPr>
      <w:pStyle w:val="Footer"/>
      <w:pBdr>
        <w:top w:val="single" w:sz="4" w:space="2" w:color="808080"/>
      </w:pBdr>
      <w:tabs>
        <w:tab w:val="clear" w:pos="4153"/>
        <w:tab w:val="clear" w:pos="8306"/>
        <w:tab w:val="right" w:pos="8505"/>
      </w:tabs>
      <w:jc w:val="center"/>
      <w:rPr>
        <w:color w:val="7F7F7F"/>
        <w:sz w:val="20"/>
        <w:szCs w:val="20"/>
      </w:rPr>
    </w:pPr>
    <w:r w:rsidRPr="009D292A">
      <w:rPr>
        <w:rStyle w:val="PageNumber"/>
        <w:rFonts w:cs="Arial"/>
        <w:color w:val="7F7F7F"/>
        <w:sz w:val="20"/>
        <w:szCs w:val="20"/>
        <w:lang w:val="en-US"/>
      </w:rPr>
      <w:t xml:space="preserve">Page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PAGE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2</w:t>
    </w:r>
    <w:r w:rsidRPr="009D292A">
      <w:rPr>
        <w:rStyle w:val="PageNumber"/>
        <w:rFonts w:cs="Arial"/>
        <w:color w:val="7F7F7F"/>
        <w:sz w:val="20"/>
        <w:szCs w:val="20"/>
        <w:lang w:val="en-US"/>
      </w:rPr>
      <w:fldChar w:fldCharType="end"/>
    </w:r>
    <w:r w:rsidRPr="009D292A">
      <w:rPr>
        <w:rStyle w:val="PageNumber"/>
        <w:rFonts w:cs="Arial"/>
        <w:color w:val="7F7F7F"/>
        <w:sz w:val="20"/>
        <w:szCs w:val="20"/>
        <w:lang w:val="en-US"/>
      </w:rPr>
      <w:t xml:space="preserve"> of </w:t>
    </w:r>
    <w:r w:rsidRPr="009D292A">
      <w:rPr>
        <w:rStyle w:val="PageNumber"/>
        <w:rFonts w:cs="Arial"/>
        <w:color w:val="7F7F7F"/>
        <w:sz w:val="20"/>
        <w:szCs w:val="20"/>
        <w:lang w:val="en-US"/>
      </w:rPr>
      <w:fldChar w:fldCharType="begin"/>
    </w:r>
    <w:r w:rsidRPr="009D292A">
      <w:rPr>
        <w:rStyle w:val="PageNumber"/>
        <w:rFonts w:cs="Arial"/>
        <w:color w:val="7F7F7F"/>
        <w:sz w:val="20"/>
        <w:szCs w:val="20"/>
        <w:lang w:val="en-US"/>
      </w:rPr>
      <w:instrText xml:space="preserve"> NUMPAGES </w:instrText>
    </w:r>
    <w:r w:rsidRPr="009D292A">
      <w:rPr>
        <w:rStyle w:val="PageNumber"/>
        <w:rFonts w:cs="Arial"/>
        <w:color w:val="7F7F7F"/>
        <w:sz w:val="20"/>
        <w:szCs w:val="20"/>
        <w:lang w:val="en-US"/>
      </w:rPr>
      <w:fldChar w:fldCharType="separate"/>
    </w:r>
    <w:r>
      <w:rPr>
        <w:rStyle w:val="PageNumber"/>
        <w:rFonts w:cs="Arial"/>
        <w:noProof/>
        <w:color w:val="7F7F7F"/>
        <w:sz w:val="20"/>
        <w:szCs w:val="20"/>
        <w:lang w:val="en-US"/>
      </w:rPr>
      <w:t>7</w:t>
    </w:r>
    <w:r w:rsidRPr="009D292A">
      <w:rPr>
        <w:rStyle w:val="PageNumber"/>
        <w:rFonts w:cs="Arial"/>
        <w:color w:val="7F7F7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42DBE" w14:textId="77777777" w:rsidR="00DA7954" w:rsidRDefault="00DA7954">
      <w:pPr>
        <w:spacing w:line="240" w:lineRule="auto"/>
      </w:pPr>
      <w:r>
        <w:separator/>
      </w:r>
    </w:p>
  </w:footnote>
  <w:footnote w:type="continuationSeparator" w:id="0">
    <w:p w14:paraId="3D417EEC" w14:textId="77777777" w:rsidR="00DA7954" w:rsidRDefault="00DA79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69475" w14:textId="77777777" w:rsidR="00153047" w:rsidRDefault="00DA7954">
    <w:pPr>
      <w:pStyle w:val="Header"/>
      <w:jc w:val="right"/>
    </w:pPr>
    <w:r>
      <w:rPr>
        <w:noProof/>
      </w:rPr>
      <w:pict w14:anchorId="2185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uni_brighton2" style="width:180pt;height:45pt;visibility:visible">
          <v:imagedata r:id="rId1" o:title=""/>
        </v:shape>
      </w:pict>
    </w:r>
  </w:p>
  <w:p w14:paraId="32BA2F43" w14:textId="77777777" w:rsidR="00153047" w:rsidRPr="001E57D4" w:rsidRDefault="00153047">
    <w:pPr>
      <w:pStyle w:val="Header"/>
      <w:jc w:val="right"/>
      <w:rPr>
        <w:b/>
        <w:bCs/>
      </w:rPr>
    </w:pPr>
    <w:r w:rsidRPr="001E57D4">
      <w:rPr>
        <w:b/>
        <w:bCs/>
      </w:rPr>
      <w:t xml:space="preserve">CI262: The </w:t>
    </w:r>
    <w:smartTag w:uri="urn:schemas-microsoft-com:office:smarttags" w:element="place">
      <w:r w:rsidRPr="001E57D4">
        <w:rPr>
          <w:b/>
          <w:bCs/>
        </w:rPr>
        <w:t>Mobile</w:t>
      </w:r>
    </w:smartTag>
    <w:r w:rsidRPr="001E57D4">
      <w:rPr>
        <w:b/>
        <w:bCs/>
      </w:rPr>
      <w:t xml:space="preserve">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9C47E0"/>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15:restartNumberingAfterBreak="0">
    <w:nsid w:val="00000001"/>
    <w:multiLevelType w:val="hybridMultilevel"/>
    <w:tmpl w:val="00000001"/>
    <w:lvl w:ilvl="0" w:tplc="1BD634F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B854F61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E7E6A7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BD8E4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10F4B844">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A5E27BF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24FAFDA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2903D5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6B503F6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2" w15:restartNumberingAfterBreak="0">
    <w:nsid w:val="00000002"/>
    <w:multiLevelType w:val="hybridMultilevel"/>
    <w:tmpl w:val="00000002"/>
    <w:lvl w:ilvl="0" w:tplc="AB8A667A">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650A6CC">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7E445C88">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5A642208">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DAA4770A">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56880416">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D7415EE">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9EBE8A66">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1A6750A">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 w15:restartNumberingAfterBreak="0">
    <w:nsid w:val="00000003"/>
    <w:multiLevelType w:val="hybridMultilevel"/>
    <w:tmpl w:val="00000003"/>
    <w:lvl w:ilvl="0" w:tplc="D982E84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9618BCA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E27091C2">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1968E2C">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9EA11C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8F43A12">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88A804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81E22D3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5A74B088">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4" w15:restartNumberingAfterBreak="0">
    <w:nsid w:val="00000004"/>
    <w:multiLevelType w:val="hybridMultilevel"/>
    <w:tmpl w:val="00000004"/>
    <w:lvl w:ilvl="0" w:tplc="2800CC2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18B667B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A4467D3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2D36E0E6">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77C2B2A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E4D2EEC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3FC8581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BBC28270">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772C40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5" w15:restartNumberingAfterBreak="0">
    <w:nsid w:val="00000005"/>
    <w:multiLevelType w:val="hybridMultilevel"/>
    <w:tmpl w:val="00000005"/>
    <w:lvl w:ilvl="0" w:tplc="85CA2280">
      <w:start w:val="1"/>
      <w:numFmt w:val="decimal"/>
      <w:lvlText w:val="%1."/>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CC268834">
      <w:start w:val="1"/>
      <w:numFmt w:val="lowerLetter"/>
      <w:lvlText w:val="%2."/>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DCE4B67A">
      <w:start w:val="1"/>
      <w:numFmt w:val="lowerRoman"/>
      <w:lvlText w:val="%3."/>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70219FA">
      <w:start w:val="1"/>
      <w:numFmt w:val="decimal"/>
      <w:lvlText w:val="%4."/>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51A9B02">
      <w:start w:val="1"/>
      <w:numFmt w:val="lowerLetter"/>
      <w:lvlText w:val="%5."/>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6A46B60">
      <w:start w:val="1"/>
      <w:numFmt w:val="lowerRoman"/>
      <w:lvlText w:val="%6."/>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BA8E75A6">
      <w:start w:val="1"/>
      <w:numFmt w:val="decimal"/>
      <w:lvlText w:val="%7."/>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C846C8BE">
      <w:start w:val="1"/>
      <w:numFmt w:val="lowerLetter"/>
      <w:lvlText w:val="%8."/>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816C1F0">
      <w:start w:val="1"/>
      <w:numFmt w:val="lowerRoman"/>
      <w:lvlText w:val="%9."/>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6" w15:restartNumberingAfterBreak="0">
    <w:nsid w:val="00000006"/>
    <w:multiLevelType w:val="hybridMultilevel"/>
    <w:tmpl w:val="00000006"/>
    <w:lvl w:ilvl="0" w:tplc="ECA29B9A">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786AEF4">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5DB687F0">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31A4DFA">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F82065D8">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90940E4A">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02E6FDA">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7D0CBD78">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3E641632">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7" w15:restartNumberingAfterBreak="0">
    <w:nsid w:val="00000007"/>
    <w:multiLevelType w:val="hybridMultilevel"/>
    <w:tmpl w:val="00000007"/>
    <w:lvl w:ilvl="0" w:tplc="02CEE24C">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25964A9E">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FF36461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40DEFAE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2A1F9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1F686476">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5A084674">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5A8039B2">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C4F0BB7A">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8" w15:restartNumberingAfterBreak="0">
    <w:nsid w:val="00000008"/>
    <w:multiLevelType w:val="hybridMultilevel"/>
    <w:tmpl w:val="00000008"/>
    <w:lvl w:ilvl="0" w:tplc="6A92CD78">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E982C81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4420F32A">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18E68818">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613821FC">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49D62E48">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FB209FF6">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29D8B45A">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4DEA8204">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9" w15:restartNumberingAfterBreak="0">
    <w:nsid w:val="00000009"/>
    <w:multiLevelType w:val="hybridMultilevel"/>
    <w:tmpl w:val="00000009"/>
    <w:lvl w:ilvl="0" w:tplc="F0E65AC0">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D40A190A">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0866886E">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805819B2">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08B462A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0D909BC0">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AE5CAA6E">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AC1C2BDC">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DD4AE896">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10" w15:restartNumberingAfterBreak="0">
    <w:nsid w:val="098E3167"/>
    <w:multiLevelType w:val="hybridMultilevel"/>
    <w:tmpl w:val="F780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3048E1"/>
    <w:multiLevelType w:val="hybridMultilevel"/>
    <w:tmpl w:val="5790B84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BBF2285"/>
    <w:multiLevelType w:val="hybridMultilevel"/>
    <w:tmpl w:val="EA568A4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0C73295"/>
    <w:multiLevelType w:val="hybridMultilevel"/>
    <w:tmpl w:val="58BE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51469A"/>
    <w:multiLevelType w:val="hybridMultilevel"/>
    <w:tmpl w:val="8592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686617"/>
    <w:multiLevelType w:val="hybridMultilevel"/>
    <w:tmpl w:val="C7742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8F55BF"/>
    <w:multiLevelType w:val="hybridMultilevel"/>
    <w:tmpl w:val="B15CA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EA01F1"/>
    <w:multiLevelType w:val="hybridMultilevel"/>
    <w:tmpl w:val="462E9F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6B339BB"/>
    <w:multiLevelType w:val="hybridMultilevel"/>
    <w:tmpl w:val="0914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21E"/>
    <w:multiLevelType w:val="hybridMultilevel"/>
    <w:tmpl w:val="C9F8BD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B9F7483"/>
    <w:multiLevelType w:val="hybridMultilevel"/>
    <w:tmpl w:val="48C2B808"/>
    <w:lvl w:ilvl="0" w:tplc="FFFFFFFF">
      <w:start w:val="1"/>
      <w:numFmt w:val="bullet"/>
      <w:lvlText w:val="○"/>
      <w:lvlJc w:val="left"/>
      <w:pPr>
        <w:ind w:left="720" w:hanging="360"/>
      </w:pPr>
      <w:rPr>
        <w:rFonts w:ascii="Arial" w:eastAsia="Times New Roman" w:hAnsi="Arial" w:hint="default"/>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C6768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A259A6"/>
    <w:multiLevelType w:val="hybridMultilevel"/>
    <w:tmpl w:val="FB1E6C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EF32BEF"/>
    <w:multiLevelType w:val="hybridMultilevel"/>
    <w:tmpl w:val="60CE4E6C"/>
    <w:lvl w:ilvl="0" w:tplc="FFFFFFFF">
      <w:start w:val="1"/>
      <w:numFmt w:val="bullet"/>
      <w:lvlText w:val="○"/>
      <w:lvlJc w:val="left"/>
      <w:pPr>
        <w:ind w:left="720" w:hanging="360"/>
      </w:pPr>
      <w:rPr>
        <w:rFonts w:ascii="Arial" w:eastAsia="Times New Roman" w:hAnsi="Arial"/>
        <w:b w:val="0"/>
        <w:bCs w:val="0"/>
        <w:i w:val="0"/>
        <w:iCs w:val="0"/>
        <w:strike w:val="0"/>
        <w:color w:val="000000"/>
        <w:sz w:val="22"/>
        <w:szCs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0692F2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D44D6C"/>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4A3F5A"/>
    <w:multiLevelType w:val="hybridMultilevel"/>
    <w:tmpl w:val="41FE22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DFE5514"/>
    <w:multiLevelType w:val="multilevel"/>
    <w:tmpl w:val="114E2596"/>
    <w:lvl w:ilvl="0">
      <w:start w:val="1"/>
      <w:numFmt w:val="decimal"/>
      <w:pStyle w:val="Heading1"/>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97054C"/>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AB3F54"/>
    <w:multiLevelType w:val="hybridMultilevel"/>
    <w:tmpl w:val="944244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C14E44"/>
    <w:multiLevelType w:val="hybridMultilevel"/>
    <w:tmpl w:val="75D4B5C0"/>
    <w:lvl w:ilvl="0" w:tplc="08090003">
      <w:start w:val="1"/>
      <w:numFmt w:val="bullet"/>
      <w:lvlText w:val="o"/>
      <w:lvlJc w:val="left"/>
      <w:pPr>
        <w:tabs>
          <w:tab w:val="num" w:pos="360"/>
        </w:tabs>
        <w:ind w:left="284" w:hanging="284"/>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D170CDA"/>
    <w:multiLevelType w:val="hybridMultilevel"/>
    <w:tmpl w:val="F51004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2A1DF6"/>
    <w:multiLevelType w:val="multilevel"/>
    <w:tmpl w:val="0114D8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1A72BE"/>
    <w:multiLevelType w:val="hybridMultilevel"/>
    <w:tmpl w:val="C8FE3D5C"/>
    <w:lvl w:ilvl="0" w:tplc="91EC9796">
      <w:start w:val="3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9FF2BCF"/>
    <w:multiLevelType w:val="hybridMultilevel"/>
    <w:tmpl w:val="EF2AA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5C7A61"/>
    <w:multiLevelType w:val="hybridMultilevel"/>
    <w:tmpl w:val="F5322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23199F"/>
    <w:multiLevelType w:val="hybridMultilevel"/>
    <w:tmpl w:val="6158CA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BB346C5"/>
    <w:multiLevelType w:val="hybridMultilevel"/>
    <w:tmpl w:val="90F0E4D6"/>
    <w:lvl w:ilvl="0" w:tplc="FFFFFFFF">
      <w:start w:val="1"/>
      <w:numFmt w:val="bullet"/>
      <w:lvlText w:val="○"/>
      <w:lvlJc w:val="left"/>
      <w:pPr>
        <w:tabs>
          <w:tab w:val="num" w:pos="360"/>
        </w:tabs>
        <w:ind w:left="720" w:hanging="360"/>
      </w:pPr>
      <w:rPr>
        <w:rFonts w:ascii="Arial" w:eastAsia="Times New Roman" w:hAnsi="Arial"/>
        <w:b w:val="0"/>
        <w:bCs w:val="0"/>
        <w:i w:val="0"/>
        <w:iCs w:val="0"/>
        <w:strike w:val="0"/>
        <w:color w:val="000000"/>
        <w:sz w:val="22"/>
        <w:szCs w:val="22"/>
        <w:u w:val="none"/>
      </w:rPr>
    </w:lvl>
    <w:lvl w:ilvl="1" w:tplc="372602D8">
      <w:start w:val="1"/>
      <w:numFmt w:val="bullet"/>
      <w:lvlText w:val="○"/>
      <w:lvlJc w:val="left"/>
      <w:pPr>
        <w:tabs>
          <w:tab w:val="num" w:pos="1080"/>
        </w:tabs>
        <w:ind w:left="1440" w:hanging="360"/>
      </w:pPr>
      <w:rPr>
        <w:rFonts w:ascii="Arial" w:eastAsia="Times New Roman" w:hAnsi="Arial"/>
        <w:b w:val="0"/>
        <w:bCs w:val="0"/>
        <w:i w:val="0"/>
        <w:iCs w:val="0"/>
        <w:strike w:val="0"/>
        <w:color w:val="000000"/>
        <w:sz w:val="22"/>
        <w:szCs w:val="22"/>
        <w:u w:val="none"/>
      </w:rPr>
    </w:lvl>
    <w:lvl w:ilvl="2" w:tplc="9B4EA048">
      <w:start w:val="1"/>
      <w:numFmt w:val="bullet"/>
      <w:lvlText w:val="■"/>
      <w:lvlJc w:val="right"/>
      <w:pPr>
        <w:tabs>
          <w:tab w:val="num" w:pos="1800"/>
        </w:tabs>
        <w:ind w:left="2160" w:hanging="180"/>
      </w:pPr>
      <w:rPr>
        <w:rFonts w:ascii="Arial" w:eastAsia="Times New Roman" w:hAnsi="Arial"/>
        <w:b w:val="0"/>
        <w:bCs w:val="0"/>
        <w:i w:val="0"/>
        <w:iCs w:val="0"/>
        <w:strike w:val="0"/>
        <w:color w:val="000000"/>
        <w:sz w:val="22"/>
        <w:szCs w:val="22"/>
        <w:u w:val="none"/>
      </w:rPr>
    </w:lvl>
    <w:lvl w:ilvl="3" w:tplc="6BB0DE6E">
      <w:start w:val="1"/>
      <w:numFmt w:val="bullet"/>
      <w:lvlText w:val="●"/>
      <w:lvlJc w:val="left"/>
      <w:pPr>
        <w:tabs>
          <w:tab w:val="num" w:pos="2520"/>
        </w:tabs>
        <w:ind w:left="2880" w:hanging="360"/>
      </w:pPr>
      <w:rPr>
        <w:rFonts w:ascii="Arial" w:eastAsia="Times New Roman" w:hAnsi="Arial"/>
        <w:b w:val="0"/>
        <w:bCs w:val="0"/>
        <w:i w:val="0"/>
        <w:iCs w:val="0"/>
        <w:strike w:val="0"/>
        <w:color w:val="000000"/>
        <w:sz w:val="22"/>
        <w:szCs w:val="22"/>
        <w:u w:val="none"/>
      </w:rPr>
    </w:lvl>
    <w:lvl w:ilvl="4" w:tplc="9BBE3106">
      <w:start w:val="1"/>
      <w:numFmt w:val="bullet"/>
      <w:lvlText w:val="○"/>
      <w:lvlJc w:val="left"/>
      <w:pPr>
        <w:tabs>
          <w:tab w:val="num" w:pos="3240"/>
        </w:tabs>
        <w:ind w:left="3600" w:hanging="360"/>
      </w:pPr>
      <w:rPr>
        <w:rFonts w:ascii="Arial" w:eastAsia="Times New Roman" w:hAnsi="Arial"/>
        <w:b w:val="0"/>
        <w:bCs w:val="0"/>
        <w:i w:val="0"/>
        <w:iCs w:val="0"/>
        <w:strike w:val="0"/>
        <w:color w:val="000000"/>
        <w:sz w:val="22"/>
        <w:szCs w:val="22"/>
        <w:u w:val="none"/>
      </w:rPr>
    </w:lvl>
    <w:lvl w:ilvl="5" w:tplc="397A7C3E">
      <w:start w:val="1"/>
      <w:numFmt w:val="bullet"/>
      <w:lvlText w:val="■"/>
      <w:lvlJc w:val="right"/>
      <w:pPr>
        <w:tabs>
          <w:tab w:val="num" w:pos="3960"/>
        </w:tabs>
        <w:ind w:left="4320" w:hanging="180"/>
      </w:pPr>
      <w:rPr>
        <w:rFonts w:ascii="Arial" w:eastAsia="Times New Roman" w:hAnsi="Arial"/>
        <w:b w:val="0"/>
        <w:bCs w:val="0"/>
        <w:i w:val="0"/>
        <w:iCs w:val="0"/>
        <w:strike w:val="0"/>
        <w:color w:val="000000"/>
        <w:sz w:val="22"/>
        <w:szCs w:val="22"/>
        <w:u w:val="none"/>
      </w:rPr>
    </w:lvl>
    <w:lvl w:ilvl="6" w:tplc="ED1CDC90">
      <w:start w:val="1"/>
      <w:numFmt w:val="bullet"/>
      <w:lvlText w:val="●"/>
      <w:lvlJc w:val="left"/>
      <w:pPr>
        <w:tabs>
          <w:tab w:val="num" w:pos="4680"/>
        </w:tabs>
        <w:ind w:left="5040" w:hanging="360"/>
      </w:pPr>
      <w:rPr>
        <w:rFonts w:ascii="Arial" w:eastAsia="Times New Roman" w:hAnsi="Arial"/>
        <w:b w:val="0"/>
        <w:bCs w:val="0"/>
        <w:i w:val="0"/>
        <w:iCs w:val="0"/>
        <w:strike w:val="0"/>
        <w:color w:val="000000"/>
        <w:sz w:val="22"/>
        <w:szCs w:val="22"/>
        <w:u w:val="none"/>
      </w:rPr>
    </w:lvl>
    <w:lvl w:ilvl="7" w:tplc="FAD8CBB6">
      <w:start w:val="1"/>
      <w:numFmt w:val="bullet"/>
      <w:lvlText w:val="○"/>
      <w:lvlJc w:val="left"/>
      <w:pPr>
        <w:tabs>
          <w:tab w:val="num" w:pos="5400"/>
        </w:tabs>
        <w:ind w:left="5760" w:hanging="360"/>
      </w:pPr>
      <w:rPr>
        <w:rFonts w:ascii="Arial" w:eastAsia="Times New Roman" w:hAnsi="Arial"/>
        <w:b w:val="0"/>
        <w:bCs w:val="0"/>
        <w:i w:val="0"/>
        <w:iCs w:val="0"/>
        <w:strike w:val="0"/>
        <w:color w:val="000000"/>
        <w:sz w:val="22"/>
        <w:szCs w:val="22"/>
        <w:u w:val="none"/>
      </w:rPr>
    </w:lvl>
    <w:lvl w:ilvl="8" w:tplc="A2645D80">
      <w:start w:val="1"/>
      <w:numFmt w:val="bullet"/>
      <w:lvlText w:val="■"/>
      <w:lvlJc w:val="right"/>
      <w:pPr>
        <w:tabs>
          <w:tab w:val="num" w:pos="6120"/>
        </w:tabs>
        <w:ind w:left="6480" w:hanging="180"/>
      </w:pPr>
      <w:rPr>
        <w:rFonts w:ascii="Arial" w:eastAsia="Times New Roman" w:hAnsi="Arial"/>
        <w:b w:val="0"/>
        <w:bCs w:val="0"/>
        <w:i w:val="0"/>
        <w:iCs w:val="0"/>
        <w:strike w:val="0"/>
        <w:color w:val="000000"/>
        <w:sz w:val="22"/>
        <w:szCs w:val="22"/>
        <w:u w:val="none"/>
      </w:rPr>
    </w:lvl>
  </w:abstractNum>
  <w:abstractNum w:abstractNumId="38" w15:restartNumberingAfterBreak="0">
    <w:nsid w:val="7D810F50"/>
    <w:multiLevelType w:val="hybridMultilevel"/>
    <w:tmpl w:val="2432F5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6"/>
  </w:num>
  <w:num w:numId="11">
    <w:abstractNumId w:val="36"/>
  </w:num>
  <w:num w:numId="12">
    <w:abstractNumId w:val="12"/>
  </w:num>
  <w:num w:numId="13">
    <w:abstractNumId w:val="29"/>
  </w:num>
  <w:num w:numId="14">
    <w:abstractNumId w:val="17"/>
  </w:num>
  <w:num w:numId="15">
    <w:abstractNumId w:val="38"/>
  </w:num>
  <w:num w:numId="16">
    <w:abstractNumId w:val="30"/>
  </w:num>
  <w:num w:numId="17">
    <w:abstractNumId w:val="22"/>
  </w:num>
  <w:num w:numId="18">
    <w:abstractNumId w:val="16"/>
  </w:num>
  <w:num w:numId="19">
    <w:abstractNumId w:val="37"/>
  </w:num>
  <w:num w:numId="20">
    <w:abstractNumId w:val="19"/>
  </w:num>
  <w:num w:numId="21">
    <w:abstractNumId w:val="20"/>
  </w:num>
  <w:num w:numId="22">
    <w:abstractNumId w:val="23"/>
  </w:num>
  <w:num w:numId="23">
    <w:abstractNumId w:val="11"/>
  </w:num>
  <w:num w:numId="24">
    <w:abstractNumId w:val="33"/>
  </w:num>
  <w:num w:numId="25">
    <w:abstractNumId w:val="0"/>
  </w:num>
  <w:num w:numId="26">
    <w:abstractNumId w:val="27"/>
  </w:num>
  <w:num w:numId="27">
    <w:abstractNumId w:val="32"/>
  </w:num>
  <w:num w:numId="28">
    <w:abstractNumId w:val="25"/>
  </w:num>
  <w:num w:numId="29">
    <w:abstractNumId w:val="35"/>
  </w:num>
  <w:num w:numId="30">
    <w:abstractNumId w:val="14"/>
  </w:num>
  <w:num w:numId="31">
    <w:abstractNumId w:val="10"/>
  </w:num>
  <w:num w:numId="32">
    <w:abstractNumId w:val="28"/>
  </w:num>
  <w:num w:numId="33">
    <w:abstractNumId w:val="34"/>
  </w:num>
  <w:num w:numId="34">
    <w:abstractNumId w:val="18"/>
  </w:num>
  <w:num w:numId="35">
    <w:abstractNumId w:val="13"/>
  </w:num>
  <w:num w:numId="36">
    <w:abstractNumId w:val="31"/>
  </w:num>
  <w:num w:numId="37">
    <w:abstractNumId w:val="24"/>
  </w:num>
  <w:num w:numId="38">
    <w:abstractNumId w:val="15"/>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296C"/>
    <w:rsid w:val="00011479"/>
    <w:rsid w:val="00023DC4"/>
    <w:rsid w:val="00027F4B"/>
    <w:rsid w:val="0004127D"/>
    <w:rsid w:val="00051E09"/>
    <w:rsid w:val="00061A1D"/>
    <w:rsid w:val="00063AC9"/>
    <w:rsid w:val="00091782"/>
    <w:rsid w:val="000B6697"/>
    <w:rsid w:val="000D27BA"/>
    <w:rsid w:val="000E3685"/>
    <w:rsid w:val="000E4547"/>
    <w:rsid w:val="00102785"/>
    <w:rsid w:val="001228A6"/>
    <w:rsid w:val="001237CD"/>
    <w:rsid w:val="00127A90"/>
    <w:rsid w:val="001460F7"/>
    <w:rsid w:val="00153047"/>
    <w:rsid w:val="00160D77"/>
    <w:rsid w:val="001945B4"/>
    <w:rsid w:val="001A56D1"/>
    <w:rsid w:val="001A6AA7"/>
    <w:rsid w:val="001C28B9"/>
    <w:rsid w:val="001C6511"/>
    <w:rsid w:val="001D5E13"/>
    <w:rsid w:val="001D7350"/>
    <w:rsid w:val="001E57D4"/>
    <w:rsid w:val="001F65FA"/>
    <w:rsid w:val="0020547B"/>
    <w:rsid w:val="002074D2"/>
    <w:rsid w:val="00224195"/>
    <w:rsid w:val="00226E2E"/>
    <w:rsid w:val="00235F91"/>
    <w:rsid w:val="002528B8"/>
    <w:rsid w:val="00276D2B"/>
    <w:rsid w:val="002A6EE6"/>
    <w:rsid w:val="002A7819"/>
    <w:rsid w:val="002B3CE1"/>
    <w:rsid w:val="002B6679"/>
    <w:rsid w:val="002C06F7"/>
    <w:rsid w:val="002D6E38"/>
    <w:rsid w:val="002D7275"/>
    <w:rsid w:val="003228FA"/>
    <w:rsid w:val="003508F4"/>
    <w:rsid w:val="00354C83"/>
    <w:rsid w:val="00363792"/>
    <w:rsid w:val="0036431F"/>
    <w:rsid w:val="00370E8A"/>
    <w:rsid w:val="003938F0"/>
    <w:rsid w:val="003978FD"/>
    <w:rsid w:val="00397DCE"/>
    <w:rsid w:val="003A1B98"/>
    <w:rsid w:val="003A7104"/>
    <w:rsid w:val="003C0A19"/>
    <w:rsid w:val="003C30BF"/>
    <w:rsid w:val="003E3D83"/>
    <w:rsid w:val="00414456"/>
    <w:rsid w:val="00420212"/>
    <w:rsid w:val="00435E58"/>
    <w:rsid w:val="00453B03"/>
    <w:rsid w:val="00454BA5"/>
    <w:rsid w:val="004604A5"/>
    <w:rsid w:val="0046306A"/>
    <w:rsid w:val="004872F9"/>
    <w:rsid w:val="004C1023"/>
    <w:rsid w:val="004F07BA"/>
    <w:rsid w:val="00503AC5"/>
    <w:rsid w:val="00514648"/>
    <w:rsid w:val="00514735"/>
    <w:rsid w:val="00524C72"/>
    <w:rsid w:val="00533804"/>
    <w:rsid w:val="00534351"/>
    <w:rsid w:val="00563D09"/>
    <w:rsid w:val="005702D7"/>
    <w:rsid w:val="00570767"/>
    <w:rsid w:val="005816FC"/>
    <w:rsid w:val="005821BE"/>
    <w:rsid w:val="005A091B"/>
    <w:rsid w:val="005A4C19"/>
    <w:rsid w:val="005A521A"/>
    <w:rsid w:val="005C4799"/>
    <w:rsid w:val="005C571B"/>
    <w:rsid w:val="005D2D7E"/>
    <w:rsid w:val="005D7B5F"/>
    <w:rsid w:val="005E7947"/>
    <w:rsid w:val="00604A8D"/>
    <w:rsid w:val="00607013"/>
    <w:rsid w:val="006169AA"/>
    <w:rsid w:val="00625D28"/>
    <w:rsid w:val="00633818"/>
    <w:rsid w:val="0063577A"/>
    <w:rsid w:val="00654CFC"/>
    <w:rsid w:val="00671EAF"/>
    <w:rsid w:val="00675926"/>
    <w:rsid w:val="0069314E"/>
    <w:rsid w:val="0069375E"/>
    <w:rsid w:val="006A113E"/>
    <w:rsid w:val="006B2631"/>
    <w:rsid w:val="006C4B6A"/>
    <w:rsid w:val="006C638E"/>
    <w:rsid w:val="006C6C04"/>
    <w:rsid w:val="006C7057"/>
    <w:rsid w:val="006E25E0"/>
    <w:rsid w:val="006F0D82"/>
    <w:rsid w:val="006F277A"/>
    <w:rsid w:val="006F2A73"/>
    <w:rsid w:val="006F39A7"/>
    <w:rsid w:val="006F413C"/>
    <w:rsid w:val="006F59AB"/>
    <w:rsid w:val="00742A30"/>
    <w:rsid w:val="00746EC0"/>
    <w:rsid w:val="007654CC"/>
    <w:rsid w:val="00767B77"/>
    <w:rsid w:val="00770304"/>
    <w:rsid w:val="00786DA5"/>
    <w:rsid w:val="007915D8"/>
    <w:rsid w:val="0079615F"/>
    <w:rsid w:val="00796248"/>
    <w:rsid w:val="00797AEF"/>
    <w:rsid w:val="007A58C7"/>
    <w:rsid w:val="007A59C2"/>
    <w:rsid w:val="007B0C70"/>
    <w:rsid w:val="007D17D7"/>
    <w:rsid w:val="007F0437"/>
    <w:rsid w:val="007F35D6"/>
    <w:rsid w:val="008244A3"/>
    <w:rsid w:val="008607CC"/>
    <w:rsid w:val="00891A1F"/>
    <w:rsid w:val="008A32BE"/>
    <w:rsid w:val="008A5905"/>
    <w:rsid w:val="008B1D3E"/>
    <w:rsid w:val="008C7661"/>
    <w:rsid w:val="008F6838"/>
    <w:rsid w:val="00904701"/>
    <w:rsid w:val="009253B9"/>
    <w:rsid w:val="00932DC9"/>
    <w:rsid w:val="00953E43"/>
    <w:rsid w:val="00973DB9"/>
    <w:rsid w:val="0097798D"/>
    <w:rsid w:val="009D292A"/>
    <w:rsid w:val="009E58F6"/>
    <w:rsid w:val="009F0ACF"/>
    <w:rsid w:val="009F2DA9"/>
    <w:rsid w:val="00A07551"/>
    <w:rsid w:val="00A15636"/>
    <w:rsid w:val="00A41604"/>
    <w:rsid w:val="00A80C55"/>
    <w:rsid w:val="00A9095F"/>
    <w:rsid w:val="00AA57EE"/>
    <w:rsid w:val="00AC20AA"/>
    <w:rsid w:val="00AD244B"/>
    <w:rsid w:val="00AF296C"/>
    <w:rsid w:val="00B009C2"/>
    <w:rsid w:val="00B21239"/>
    <w:rsid w:val="00B235B5"/>
    <w:rsid w:val="00B27B77"/>
    <w:rsid w:val="00B30E86"/>
    <w:rsid w:val="00B32B34"/>
    <w:rsid w:val="00B53599"/>
    <w:rsid w:val="00B5558A"/>
    <w:rsid w:val="00B76EA1"/>
    <w:rsid w:val="00BB3627"/>
    <w:rsid w:val="00BC4ECD"/>
    <w:rsid w:val="00BC5072"/>
    <w:rsid w:val="00BD14B6"/>
    <w:rsid w:val="00BD7915"/>
    <w:rsid w:val="00BD7B3A"/>
    <w:rsid w:val="00BE3323"/>
    <w:rsid w:val="00BF1D2B"/>
    <w:rsid w:val="00C00BFC"/>
    <w:rsid w:val="00C36271"/>
    <w:rsid w:val="00C42B0E"/>
    <w:rsid w:val="00C7260F"/>
    <w:rsid w:val="00C74751"/>
    <w:rsid w:val="00C84A20"/>
    <w:rsid w:val="00CA218A"/>
    <w:rsid w:val="00CA497C"/>
    <w:rsid w:val="00CB34DF"/>
    <w:rsid w:val="00CB71BE"/>
    <w:rsid w:val="00CC5BED"/>
    <w:rsid w:val="00CC6AAB"/>
    <w:rsid w:val="00CC7DE9"/>
    <w:rsid w:val="00CE11A0"/>
    <w:rsid w:val="00CE3C68"/>
    <w:rsid w:val="00D13D5D"/>
    <w:rsid w:val="00D402E4"/>
    <w:rsid w:val="00D740B7"/>
    <w:rsid w:val="00DA7954"/>
    <w:rsid w:val="00DD1FD0"/>
    <w:rsid w:val="00DF1F5D"/>
    <w:rsid w:val="00DF2415"/>
    <w:rsid w:val="00DF4379"/>
    <w:rsid w:val="00E0338A"/>
    <w:rsid w:val="00E03CF3"/>
    <w:rsid w:val="00E14ED2"/>
    <w:rsid w:val="00E26D97"/>
    <w:rsid w:val="00E44E60"/>
    <w:rsid w:val="00E654FD"/>
    <w:rsid w:val="00E77653"/>
    <w:rsid w:val="00E87133"/>
    <w:rsid w:val="00EA0E71"/>
    <w:rsid w:val="00EA1B14"/>
    <w:rsid w:val="00EB3116"/>
    <w:rsid w:val="00EC59D1"/>
    <w:rsid w:val="00ED467A"/>
    <w:rsid w:val="00EE036C"/>
    <w:rsid w:val="00EE3821"/>
    <w:rsid w:val="00F0543A"/>
    <w:rsid w:val="00F0720C"/>
    <w:rsid w:val="00F14814"/>
    <w:rsid w:val="00F20D8F"/>
    <w:rsid w:val="00F24D74"/>
    <w:rsid w:val="00F258A0"/>
    <w:rsid w:val="00F30496"/>
    <w:rsid w:val="00F36723"/>
    <w:rsid w:val="00F42C02"/>
    <w:rsid w:val="00F648C4"/>
    <w:rsid w:val="00F71EB3"/>
    <w:rsid w:val="00F760EE"/>
    <w:rsid w:val="00F81CE8"/>
    <w:rsid w:val="00F8417D"/>
    <w:rsid w:val="00F86B65"/>
    <w:rsid w:val="00F91116"/>
    <w:rsid w:val="00F93A61"/>
    <w:rsid w:val="00F95004"/>
    <w:rsid w:val="00FA78C8"/>
    <w:rsid w:val="00FB274D"/>
    <w:rsid w:val="00FB5DB7"/>
    <w:rsid w:val="00FC4685"/>
    <w:rsid w:val="00FD7E85"/>
    <w:rsid w:val="00FF191F"/>
    <w:rsid w:val="00FF4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14:docId w14:val="353DF3B6"/>
  <w15:docId w15:val="{92B995C3-DAC6-4F03-B4F6-8241A934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4A5"/>
    <w:pPr>
      <w:spacing w:line="276" w:lineRule="auto"/>
    </w:pPr>
    <w:rPr>
      <w:rFonts w:ascii="Arial" w:hAnsi="Arial" w:cs="Arial"/>
      <w:color w:val="000000"/>
      <w:sz w:val="22"/>
      <w:szCs w:val="22"/>
    </w:rPr>
  </w:style>
  <w:style w:type="paragraph" w:styleId="Heading1">
    <w:name w:val="heading 1"/>
    <w:basedOn w:val="Normal"/>
    <w:next w:val="Normal"/>
    <w:link w:val="Heading1Char"/>
    <w:uiPriority w:val="99"/>
    <w:qFormat/>
    <w:rsid w:val="001E57D4"/>
    <w:pPr>
      <w:keepNext/>
      <w:keepLines/>
      <w:numPr>
        <w:numId w:val="26"/>
      </w:numPr>
      <w:spacing w:before="480" w:after="120" w:line="240" w:lineRule="auto"/>
      <w:ind w:left="357" w:hanging="357"/>
      <w:outlineLvl w:val="0"/>
    </w:pPr>
    <w:rPr>
      <w:rFonts w:ascii="Verdana" w:hAnsi="Verdana" w:cs="Verdana"/>
      <w:b/>
      <w:bCs/>
      <w:sz w:val="28"/>
      <w:szCs w:val="28"/>
    </w:rPr>
  </w:style>
  <w:style w:type="paragraph" w:styleId="Heading2">
    <w:name w:val="heading 2"/>
    <w:basedOn w:val="Normal"/>
    <w:next w:val="Normal"/>
    <w:link w:val="Heading2Char"/>
    <w:uiPriority w:val="99"/>
    <w:qFormat/>
    <w:rsid w:val="004604A5"/>
    <w:pPr>
      <w:spacing w:before="360" w:after="80" w:line="240" w:lineRule="auto"/>
      <w:outlineLvl w:val="1"/>
    </w:pPr>
    <w:rPr>
      <w:rFonts w:ascii="Verdana" w:hAnsi="Verdana" w:cs="Verdana"/>
      <w:b/>
      <w:bCs/>
      <w:sz w:val="28"/>
      <w:szCs w:val="28"/>
    </w:rPr>
  </w:style>
  <w:style w:type="paragraph" w:styleId="Heading3">
    <w:name w:val="heading 3"/>
    <w:basedOn w:val="Normal"/>
    <w:next w:val="Normal"/>
    <w:link w:val="Heading3Char"/>
    <w:uiPriority w:val="99"/>
    <w:qFormat/>
    <w:rsid w:val="004604A5"/>
    <w:pPr>
      <w:spacing w:before="280" w:after="80" w:line="240" w:lineRule="auto"/>
      <w:outlineLvl w:val="2"/>
    </w:pPr>
    <w:rPr>
      <w:rFonts w:ascii="Verdana" w:hAnsi="Verdana" w:cs="Verdana"/>
      <w:b/>
      <w:bCs/>
      <w:sz w:val="24"/>
      <w:szCs w:val="24"/>
    </w:rPr>
  </w:style>
  <w:style w:type="paragraph" w:styleId="Heading4">
    <w:name w:val="heading 4"/>
    <w:basedOn w:val="Normal"/>
    <w:next w:val="Normal"/>
    <w:link w:val="Heading4Char"/>
    <w:uiPriority w:val="99"/>
    <w:qFormat/>
    <w:rsid w:val="004604A5"/>
    <w:pPr>
      <w:spacing w:before="240" w:after="40" w:line="240" w:lineRule="auto"/>
      <w:outlineLvl w:val="3"/>
    </w:pPr>
    <w:rPr>
      <w:rFonts w:ascii="Verdana" w:hAnsi="Verdana" w:cs="Verdana"/>
      <w:b/>
      <w:bCs/>
      <w:sz w:val="20"/>
      <w:szCs w:val="20"/>
    </w:rPr>
  </w:style>
  <w:style w:type="paragraph" w:styleId="Heading5">
    <w:name w:val="heading 5"/>
    <w:basedOn w:val="Normal"/>
    <w:next w:val="Normal"/>
    <w:link w:val="Heading5Char"/>
    <w:uiPriority w:val="99"/>
    <w:qFormat/>
    <w:rsid w:val="004604A5"/>
    <w:pPr>
      <w:spacing w:before="220" w:after="40" w:line="240" w:lineRule="auto"/>
      <w:outlineLvl w:val="4"/>
    </w:pPr>
    <w:rPr>
      <w:b/>
      <w:bCs/>
    </w:rPr>
  </w:style>
  <w:style w:type="paragraph" w:styleId="Heading6">
    <w:name w:val="heading 6"/>
    <w:basedOn w:val="Normal"/>
    <w:next w:val="Normal"/>
    <w:link w:val="Heading6Char"/>
    <w:uiPriority w:val="99"/>
    <w:qFormat/>
    <w:rsid w:val="004604A5"/>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color w:val="000000"/>
      <w:kern w:val="32"/>
      <w:sz w:val="32"/>
      <w:szCs w:val="32"/>
    </w:rPr>
  </w:style>
  <w:style w:type="character" w:customStyle="1" w:styleId="Heading2Char">
    <w:name w:val="Heading 2 Char"/>
    <w:link w:val="Heading2"/>
    <w:uiPriority w:val="99"/>
    <w:semiHidden/>
    <w:rPr>
      <w:rFonts w:ascii="Cambria" w:hAnsi="Cambria" w:cs="Cambria"/>
      <w:b/>
      <w:bCs/>
      <w:i/>
      <w:iCs/>
      <w:color w:val="000000"/>
      <w:sz w:val="28"/>
      <w:szCs w:val="28"/>
    </w:rPr>
  </w:style>
  <w:style w:type="character" w:customStyle="1" w:styleId="Heading3Char">
    <w:name w:val="Heading 3 Char"/>
    <w:link w:val="Heading3"/>
    <w:uiPriority w:val="99"/>
    <w:semiHidden/>
    <w:rPr>
      <w:rFonts w:ascii="Cambria" w:hAnsi="Cambria" w:cs="Cambria"/>
      <w:b/>
      <w:bCs/>
      <w:color w:val="000000"/>
      <w:sz w:val="26"/>
      <w:szCs w:val="26"/>
    </w:rPr>
  </w:style>
  <w:style w:type="character" w:customStyle="1" w:styleId="Heading4Char">
    <w:name w:val="Heading 4 Char"/>
    <w:link w:val="Heading4"/>
    <w:uiPriority w:val="99"/>
    <w:semiHidden/>
    <w:rPr>
      <w:rFonts w:ascii="Calibri" w:hAnsi="Calibri" w:cs="Calibri"/>
      <w:b/>
      <w:bCs/>
      <w:color w:val="000000"/>
      <w:sz w:val="28"/>
      <w:szCs w:val="28"/>
    </w:rPr>
  </w:style>
  <w:style w:type="character" w:customStyle="1" w:styleId="Heading5Char">
    <w:name w:val="Heading 5 Char"/>
    <w:link w:val="Heading5"/>
    <w:uiPriority w:val="99"/>
    <w:semiHidden/>
    <w:rPr>
      <w:rFonts w:ascii="Calibri" w:hAnsi="Calibri" w:cs="Calibri"/>
      <w:b/>
      <w:bCs/>
      <w:i/>
      <w:iCs/>
      <w:color w:val="000000"/>
      <w:sz w:val="26"/>
      <w:szCs w:val="26"/>
    </w:rPr>
  </w:style>
  <w:style w:type="character" w:customStyle="1" w:styleId="Heading6Char">
    <w:name w:val="Heading 6 Char"/>
    <w:link w:val="Heading6"/>
    <w:uiPriority w:val="99"/>
    <w:semiHidden/>
    <w:rPr>
      <w:rFonts w:ascii="Calibri" w:hAnsi="Calibri" w:cs="Calibri"/>
      <w:b/>
      <w:bCs/>
      <w:color w:val="000000"/>
    </w:rPr>
  </w:style>
  <w:style w:type="paragraph" w:styleId="EndnoteText">
    <w:name w:val="endnote text"/>
    <w:basedOn w:val="Normal"/>
    <w:link w:val="EndnoteTextChar"/>
    <w:uiPriority w:val="99"/>
    <w:semiHidden/>
    <w:rsid w:val="004604A5"/>
    <w:rPr>
      <w:sz w:val="20"/>
      <w:szCs w:val="20"/>
    </w:rPr>
  </w:style>
  <w:style w:type="character" w:customStyle="1" w:styleId="EndnoteTextChar">
    <w:name w:val="Endnote Text Char"/>
    <w:link w:val="EndnoteText"/>
    <w:uiPriority w:val="99"/>
    <w:rsid w:val="004604A5"/>
    <w:rPr>
      <w:rFonts w:ascii="Arial" w:hAnsi="Arial" w:cs="Arial"/>
      <w:color w:val="000000"/>
    </w:rPr>
  </w:style>
  <w:style w:type="character" w:styleId="EndnoteReference">
    <w:name w:val="endnote reference"/>
    <w:uiPriority w:val="99"/>
    <w:semiHidden/>
    <w:rsid w:val="004604A5"/>
    <w:rPr>
      <w:rFonts w:cs="Times New Roman"/>
      <w:vertAlign w:val="superscript"/>
    </w:rPr>
  </w:style>
  <w:style w:type="paragraph" w:styleId="FootnoteText">
    <w:name w:val="footnote text"/>
    <w:basedOn w:val="Normal"/>
    <w:link w:val="FootnoteTextChar"/>
    <w:uiPriority w:val="99"/>
    <w:semiHidden/>
    <w:rsid w:val="004604A5"/>
    <w:rPr>
      <w:sz w:val="16"/>
      <w:szCs w:val="16"/>
    </w:rPr>
  </w:style>
  <w:style w:type="character" w:customStyle="1" w:styleId="FootnoteTextChar">
    <w:name w:val="Footnote Text Char"/>
    <w:link w:val="FootnoteText"/>
    <w:uiPriority w:val="99"/>
    <w:rsid w:val="004604A5"/>
    <w:rPr>
      <w:rFonts w:ascii="Arial" w:hAnsi="Arial" w:cs="Arial"/>
      <w:color w:val="000000"/>
    </w:rPr>
  </w:style>
  <w:style w:type="character" w:styleId="FootnoteReference">
    <w:name w:val="footnote reference"/>
    <w:uiPriority w:val="99"/>
    <w:semiHidden/>
    <w:rsid w:val="004604A5"/>
    <w:rPr>
      <w:rFonts w:cs="Times New Roman"/>
      <w:vertAlign w:val="superscript"/>
    </w:rPr>
  </w:style>
  <w:style w:type="paragraph" w:styleId="ListParagraph">
    <w:name w:val="List Paragraph"/>
    <w:basedOn w:val="Normal"/>
    <w:uiPriority w:val="99"/>
    <w:qFormat/>
    <w:rsid w:val="00C7260F"/>
    <w:pPr>
      <w:spacing w:line="240" w:lineRule="auto"/>
      <w:ind w:left="720"/>
    </w:pPr>
    <w:rPr>
      <w:color w:val="auto"/>
      <w:lang w:eastAsia="en-US"/>
    </w:rPr>
  </w:style>
  <w:style w:type="paragraph" w:styleId="TOC1">
    <w:name w:val="toc 1"/>
    <w:basedOn w:val="Normal"/>
    <w:next w:val="Normal"/>
    <w:autoRedefine/>
    <w:uiPriority w:val="39"/>
    <w:rsid w:val="004604A5"/>
    <w:pPr>
      <w:spacing w:before="120"/>
    </w:pPr>
    <w:rPr>
      <w:rFonts w:ascii="Cambria" w:hAnsi="Cambria" w:cs="Cambria"/>
      <w:b/>
      <w:bCs/>
      <w:sz w:val="24"/>
      <w:szCs w:val="24"/>
    </w:rPr>
  </w:style>
  <w:style w:type="paragraph" w:styleId="TOC2">
    <w:name w:val="toc 2"/>
    <w:basedOn w:val="Normal"/>
    <w:next w:val="Normal"/>
    <w:autoRedefine/>
    <w:uiPriority w:val="99"/>
    <w:semiHidden/>
    <w:rsid w:val="004604A5"/>
    <w:pPr>
      <w:ind w:left="220"/>
    </w:pPr>
    <w:rPr>
      <w:rFonts w:ascii="Cambria" w:hAnsi="Cambria" w:cs="Cambria"/>
      <w:b/>
      <w:bCs/>
    </w:rPr>
  </w:style>
  <w:style w:type="paragraph" w:styleId="TOC3">
    <w:name w:val="toc 3"/>
    <w:basedOn w:val="Normal"/>
    <w:next w:val="Normal"/>
    <w:autoRedefine/>
    <w:uiPriority w:val="99"/>
    <w:semiHidden/>
    <w:rsid w:val="004604A5"/>
    <w:pPr>
      <w:ind w:left="440"/>
    </w:pPr>
    <w:rPr>
      <w:rFonts w:ascii="Cambria" w:hAnsi="Cambria" w:cs="Cambria"/>
    </w:rPr>
  </w:style>
  <w:style w:type="paragraph" w:styleId="TOC4">
    <w:name w:val="toc 4"/>
    <w:basedOn w:val="Normal"/>
    <w:next w:val="Normal"/>
    <w:autoRedefine/>
    <w:uiPriority w:val="99"/>
    <w:semiHidden/>
    <w:rsid w:val="004604A5"/>
    <w:pPr>
      <w:ind w:left="660"/>
    </w:pPr>
    <w:rPr>
      <w:rFonts w:ascii="Cambria" w:hAnsi="Cambria" w:cs="Cambria"/>
      <w:sz w:val="20"/>
      <w:szCs w:val="20"/>
    </w:rPr>
  </w:style>
  <w:style w:type="paragraph" w:styleId="TOC5">
    <w:name w:val="toc 5"/>
    <w:basedOn w:val="Normal"/>
    <w:next w:val="Normal"/>
    <w:autoRedefine/>
    <w:uiPriority w:val="99"/>
    <w:semiHidden/>
    <w:rsid w:val="004604A5"/>
    <w:pPr>
      <w:ind w:left="880"/>
    </w:pPr>
    <w:rPr>
      <w:rFonts w:ascii="Cambria" w:hAnsi="Cambria" w:cs="Cambria"/>
      <w:sz w:val="20"/>
      <w:szCs w:val="20"/>
    </w:rPr>
  </w:style>
  <w:style w:type="paragraph" w:styleId="TOC6">
    <w:name w:val="toc 6"/>
    <w:basedOn w:val="Normal"/>
    <w:next w:val="Normal"/>
    <w:autoRedefine/>
    <w:uiPriority w:val="99"/>
    <w:semiHidden/>
    <w:rsid w:val="004604A5"/>
    <w:pPr>
      <w:ind w:left="1100"/>
    </w:pPr>
    <w:rPr>
      <w:rFonts w:ascii="Cambria" w:hAnsi="Cambria" w:cs="Cambria"/>
      <w:sz w:val="20"/>
      <w:szCs w:val="20"/>
    </w:rPr>
  </w:style>
  <w:style w:type="paragraph" w:styleId="TOC7">
    <w:name w:val="toc 7"/>
    <w:basedOn w:val="Normal"/>
    <w:next w:val="Normal"/>
    <w:autoRedefine/>
    <w:uiPriority w:val="99"/>
    <w:semiHidden/>
    <w:rsid w:val="004604A5"/>
    <w:pPr>
      <w:ind w:left="1320"/>
    </w:pPr>
    <w:rPr>
      <w:rFonts w:ascii="Cambria" w:hAnsi="Cambria" w:cs="Cambria"/>
      <w:sz w:val="20"/>
      <w:szCs w:val="20"/>
    </w:rPr>
  </w:style>
  <w:style w:type="paragraph" w:styleId="TOC8">
    <w:name w:val="toc 8"/>
    <w:basedOn w:val="Normal"/>
    <w:next w:val="Normal"/>
    <w:autoRedefine/>
    <w:uiPriority w:val="99"/>
    <w:semiHidden/>
    <w:rsid w:val="004604A5"/>
    <w:pPr>
      <w:ind w:left="1540"/>
    </w:pPr>
    <w:rPr>
      <w:rFonts w:ascii="Cambria" w:hAnsi="Cambria" w:cs="Cambria"/>
      <w:sz w:val="20"/>
      <w:szCs w:val="20"/>
    </w:rPr>
  </w:style>
  <w:style w:type="paragraph" w:styleId="TOC9">
    <w:name w:val="toc 9"/>
    <w:basedOn w:val="Normal"/>
    <w:next w:val="Normal"/>
    <w:autoRedefine/>
    <w:uiPriority w:val="99"/>
    <w:semiHidden/>
    <w:rsid w:val="004604A5"/>
    <w:pPr>
      <w:ind w:left="1760"/>
    </w:pPr>
    <w:rPr>
      <w:rFonts w:ascii="Cambria" w:hAnsi="Cambria" w:cs="Cambria"/>
      <w:sz w:val="20"/>
      <w:szCs w:val="20"/>
    </w:rPr>
  </w:style>
  <w:style w:type="character" w:styleId="Hyperlink">
    <w:name w:val="Hyperlink"/>
    <w:uiPriority w:val="99"/>
    <w:rsid w:val="004604A5"/>
    <w:rPr>
      <w:rFonts w:cs="Times New Roman"/>
      <w:color w:val="0000FF"/>
      <w:u w:val="single"/>
    </w:rPr>
  </w:style>
  <w:style w:type="paragraph" w:styleId="Header">
    <w:name w:val="header"/>
    <w:basedOn w:val="Normal"/>
    <w:link w:val="HeaderChar"/>
    <w:uiPriority w:val="99"/>
    <w:semiHidden/>
    <w:rsid w:val="004604A5"/>
    <w:pPr>
      <w:tabs>
        <w:tab w:val="center" w:pos="4153"/>
        <w:tab w:val="right" w:pos="8306"/>
      </w:tabs>
    </w:pPr>
  </w:style>
  <w:style w:type="character" w:customStyle="1" w:styleId="HeaderChar">
    <w:name w:val="Header Char"/>
    <w:link w:val="Header"/>
    <w:uiPriority w:val="99"/>
    <w:semiHidden/>
    <w:rPr>
      <w:rFonts w:ascii="Arial" w:hAnsi="Arial" w:cs="Arial"/>
      <w:color w:val="000000"/>
    </w:rPr>
  </w:style>
  <w:style w:type="paragraph" w:styleId="Footer">
    <w:name w:val="footer"/>
    <w:basedOn w:val="Normal"/>
    <w:link w:val="FooterChar"/>
    <w:uiPriority w:val="99"/>
    <w:semiHidden/>
    <w:rsid w:val="004604A5"/>
    <w:pPr>
      <w:tabs>
        <w:tab w:val="center" w:pos="4153"/>
        <w:tab w:val="right" w:pos="8306"/>
      </w:tabs>
    </w:pPr>
  </w:style>
  <w:style w:type="character" w:customStyle="1" w:styleId="FooterChar">
    <w:name w:val="Footer Char"/>
    <w:link w:val="Footer"/>
    <w:uiPriority w:val="99"/>
    <w:semiHidden/>
    <w:rPr>
      <w:rFonts w:ascii="Arial" w:hAnsi="Arial" w:cs="Arial"/>
      <w:color w:val="000000"/>
    </w:rPr>
  </w:style>
  <w:style w:type="paragraph" w:styleId="BalloonText">
    <w:name w:val="Balloon Text"/>
    <w:basedOn w:val="Normal"/>
    <w:link w:val="BalloonTextChar"/>
    <w:uiPriority w:val="99"/>
    <w:semiHidden/>
    <w:rsid w:val="0060701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7013"/>
    <w:rPr>
      <w:rFonts w:ascii="Lucida Grande" w:hAnsi="Lucida Grande" w:cs="Lucida Grande"/>
      <w:color w:val="000000"/>
      <w:sz w:val="18"/>
      <w:szCs w:val="18"/>
      <w:lang w:eastAsia="en-GB"/>
    </w:rPr>
  </w:style>
  <w:style w:type="table" w:styleId="TableGrid">
    <w:name w:val="Table Grid"/>
    <w:basedOn w:val="TableNormal"/>
    <w:uiPriority w:val="99"/>
    <w:rsid w:val="00607013"/>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99"/>
    <w:rsid w:val="00607013"/>
    <w:rPr>
      <w:rFonts w:ascii="Cambria" w:eastAsia="MS Mincho" w:hAnsi="Cambria" w:cs="Cambria"/>
      <w:color w:val="365F91"/>
      <w:lang w:val="en-US" w:eastAsia="zh-TW"/>
    </w:rPr>
    <w:tblPr>
      <w:tblStyleRowBandSize w:val="1"/>
      <w:tblStyleColBandSize w:val="1"/>
      <w:tblBorders>
        <w:top w:val="single" w:sz="8" w:space="0" w:color="4F81BD"/>
        <w:bottom w:val="single" w:sz="8" w:space="0" w:color="4F81BD"/>
      </w:tblBorders>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ageNumber">
    <w:name w:val="page number"/>
    <w:uiPriority w:val="99"/>
    <w:semiHidden/>
    <w:rsid w:val="00607013"/>
    <w:rPr>
      <w:rFonts w:cs="Times New Roman"/>
    </w:rPr>
  </w:style>
  <w:style w:type="paragraph" w:styleId="Title">
    <w:name w:val="Title"/>
    <w:basedOn w:val="Normal"/>
    <w:next w:val="Normal"/>
    <w:link w:val="TitleChar"/>
    <w:uiPriority w:val="10"/>
    <w:qFormat/>
    <w:rsid w:val="001E57D4"/>
    <w:pPr>
      <w:spacing w:before="1320" w:after="300" w:line="240" w:lineRule="auto"/>
    </w:pPr>
    <w:rPr>
      <w:rFonts w:eastAsia="MS Gothic"/>
      <w:color w:val="17365D"/>
      <w:spacing w:val="5"/>
      <w:kern w:val="28"/>
      <w:sz w:val="48"/>
      <w:szCs w:val="48"/>
    </w:rPr>
  </w:style>
  <w:style w:type="character" w:customStyle="1" w:styleId="TitleChar">
    <w:name w:val="Title Char"/>
    <w:link w:val="Title"/>
    <w:uiPriority w:val="10"/>
    <w:rsid w:val="001E57D4"/>
    <w:rPr>
      <w:rFonts w:ascii="Arial" w:eastAsia="MS Gothic" w:hAnsi="Arial" w:cs="Arial"/>
      <w:color w:val="17365D"/>
      <w:spacing w:val="5"/>
      <w:kern w:val="28"/>
      <w:sz w:val="48"/>
      <w:szCs w:val="48"/>
      <w:lang w:eastAsia="en-GB"/>
    </w:rPr>
  </w:style>
  <w:style w:type="paragraph" w:styleId="TOCHeading">
    <w:name w:val="TOC Heading"/>
    <w:basedOn w:val="Heading1"/>
    <w:next w:val="Normal"/>
    <w:uiPriority w:val="99"/>
    <w:qFormat/>
    <w:rsid w:val="009D292A"/>
    <w:pPr>
      <w:spacing w:after="0" w:line="276" w:lineRule="auto"/>
      <w:outlineLvl w:val="9"/>
    </w:pPr>
    <w:rPr>
      <w:rFonts w:ascii="Calibri" w:eastAsia="MS Gothic" w:hAnsi="Calibri" w:cs="Calibri"/>
      <w:color w:val="365F91"/>
      <w:lang w:val="en-US" w:eastAsia="en-US"/>
    </w:rPr>
  </w:style>
  <w:style w:type="table" w:customStyle="1" w:styleId="GridTable4-Accent11">
    <w:name w:val="Grid Table 4 - Accent 11"/>
    <w:uiPriority w:val="99"/>
    <w:rsid w:val="00FD7E85"/>
    <w:rPr>
      <w:rFonts w:ascii="Arial" w:hAnsi="Arial" w:cs="Arial"/>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51">
    <w:name w:val="Grid Table 4 - Accent 51"/>
    <w:uiPriority w:val="99"/>
    <w:rsid w:val="006B2631"/>
    <w:rPr>
      <w:rFonts w:ascii="Arial" w:hAnsi="Arial" w:cs="Arial"/>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character" w:styleId="UnresolvedMention">
    <w:name w:val="Unresolved Mention"/>
    <w:uiPriority w:val="99"/>
    <w:semiHidden/>
    <w:unhideWhenUsed/>
    <w:rsid w:val="00BE3323"/>
    <w:rPr>
      <w:color w:val="808080"/>
      <w:shd w:val="clear" w:color="auto" w:fill="E6E6E6"/>
    </w:rPr>
  </w:style>
  <w:style w:type="character" w:styleId="FollowedHyperlink">
    <w:name w:val="FollowedHyperlink"/>
    <w:uiPriority w:val="99"/>
    <w:semiHidden/>
    <w:unhideWhenUsed/>
    <w:rsid w:val="005A4C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69323">
      <w:bodyDiv w:val="1"/>
      <w:marLeft w:val="0"/>
      <w:marRight w:val="0"/>
      <w:marTop w:val="0"/>
      <w:marBottom w:val="0"/>
      <w:divBdr>
        <w:top w:val="none" w:sz="0" w:space="0" w:color="auto"/>
        <w:left w:val="none" w:sz="0" w:space="0" w:color="auto"/>
        <w:bottom w:val="none" w:sz="0" w:space="0" w:color="auto"/>
        <w:right w:val="none" w:sz="0" w:space="0" w:color="auto"/>
      </w:divBdr>
      <w:divsChild>
        <w:div w:id="1133980735">
          <w:marLeft w:val="0"/>
          <w:marRight w:val="0"/>
          <w:marTop w:val="0"/>
          <w:marBottom w:val="0"/>
          <w:divBdr>
            <w:top w:val="none" w:sz="0" w:space="0" w:color="auto"/>
            <w:left w:val="none" w:sz="0" w:space="0" w:color="auto"/>
            <w:bottom w:val="none" w:sz="0" w:space="0" w:color="auto"/>
            <w:right w:val="none" w:sz="0" w:space="0" w:color="auto"/>
          </w:divBdr>
          <w:divsChild>
            <w:div w:id="241571029">
              <w:marLeft w:val="0"/>
              <w:marRight w:val="0"/>
              <w:marTop w:val="0"/>
              <w:marBottom w:val="0"/>
              <w:divBdr>
                <w:top w:val="none" w:sz="0" w:space="0" w:color="auto"/>
                <w:left w:val="none" w:sz="0" w:space="0" w:color="auto"/>
                <w:bottom w:val="none" w:sz="0" w:space="0" w:color="auto"/>
                <w:right w:val="none" w:sz="0" w:space="0" w:color="auto"/>
              </w:divBdr>
              <w:divsChild>
                <w:div w:id="817763576">
                  <w:marLeft w:val="0"/>
                  <w:marRight w:val="0"/>
                  <w:marTop w:val="0"/>
                  <w:marBottom w:val="0"/>
                  <w:divBdr>
                    <w:top w:val="none" w:sz="0" w:space="0" w:color="auto"/>
                    <w:left w:val="none" w:sz="0" w:space="0" w:color="auto"/>
                    <w:bottom w:val="none" w:sz="0" w:space="0" w:color="auto"/>
                    <w:right w:val="none" w:sz="0" w:space="0" w:color="auto"/>
                  </w:divBdr>
                  <w:divsChild>
                    <w:div w:id="145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154">
      <w:bodyDiv w:val="1"/>
      <w:marLeft w:val="0"/>
      <w:marRight w:val="0"/>
      <w:marTop w:val="0"/>
      <w:marBottom w:val="0"/>
      <w:divBdr>
        <w:top w:val="none" w:sz="0" w:space="0" w:color="auto"/>
        <w:left w:val="none" w:sz="0" w:space="0" w:color="auto"/>
        <w:bottom w:val="none" w:sz="0" w:space="0" w:color="auto"/>
        <w:right w:val="none" w:sz="0" w:space="0" w:color="auto"/>
      </w:divBdr>
      <w:divsChild>
        <w:div w:id="389503613">
          <w:marLeft w:val="-240"/>
          <w:marRight w:val="-240"/>
          <w:marTop w:val="0"/>
          <w:marBottom w:val="0"/>
          <w:divBdr>
            <w:top w:val="none" w:sz="0" w:space="0" w:color="auto"/>
            <w:left w:val="none" w:sz="0" w:space="0" w:color="auto"/>
            <w:bottom w:val="none" w:sz="0" w:space="0" w:color="auto"/>
            <w:right w:val="none" w:sz="0" w:space="0" w:color="auto"/>
          </w:divBdr>
          <w:divsChild>
            <w:div w:id="1437366144">
              <w:marLeft w:val="0"/>
              <w:marRight w:val="0"/>
              <w:marTop w:val="0"/>
              <w:marBottom w:val="0"/>
              <w:divBdr>
                <w:top w:val="none" w:sz="0" w:space="0" w:color="auto"/>
                <w:left w:val="none" w:sz="0" w:space="0" w:color="auto"/>
                <w:bottom w:val="none" w:sz="0" w:space="0" w:color="auto"/>
                <w:right w:val="none" w:sz="0" w:space="0" w:color="auto"/>
              </w:divBdr>
              <w:divsChild>
                <w:div w:id="539056490">
                  <w:marLeft w:val="0"/>
                  <w:marRight w:val="0"/>
                  <w:marTop w:val="0"/>
                  <w:marBottom w:val="0"/>
                  <w:divBdr>
                    <w:top w:val="none" w:sz="0" w:space="0" w:color="auto"/>
                    <w:left w:val="none" w:sz="0" w:space="0" w:color="auto"/>
                    <w:bottom w:val="none" w:sz="0" w:space="0" w:color="auto"/>
                    <w:right w:val="none" w:sz="0" w:space="0" w:color="auto"/>
                  </w:divBdr>
                  <w:divsChild>
                    <w:div w:id="874348360">
                      <w:marLeft w:val="0"/>
                      <w:marRight w:val="0"/>
                      <w:marTop w:val="0"/>
                      <w:marBottom w:val="0"/>
                      <w:divBdr>
                        <w:top w:val="none" w:sz="0" w:space="0" w:color="auto"/>
                        <w:left w:val="none" w:sz="0" w:space="0" w:color="auto"/>
                        <w:bottom w:val="none" w:sz="0" w:space="0" w:color="auto"/>
                        <w:right w:val="none" w:sz="0" w:space="0" w:color="auto"/>
                      </w:divBdr>
                      <w:divsChild>
                        <w:div w:id="435059819">
                          <w:marLeft w:val="0"/>
                          <w:marRight w:val="0"/>
                          <w:marTop w:val="0"/>
                          <w:marBottom w:val="0"/>
                          <w:divBdr>
                            <w:top w:val="none" w:sz="0" w:space="0" w:color="auto"/>
                            <w:left w:val="none" w:sz="0" w:space="0" w:color="auto"/>
                            <w:bottom w:val="none" w:sz="0" w:space="0" w:color="auto"/>
                            <w:right w:val="none" w:sz="0" w:space="0" w:color="auto"/>
                          </w:divBdr>
                          <w:divsChild>
                            <w:div w:id="786463593">
                              <w:marLeft w:val="0"/>
                              <w:marRight w:val="0"/>
                              <w:marTop w:val="0"/>
                              <w:marBottom w:val="0"/>
                              <w:divBdr>
                                <w:top w:val="none" w:sz="0" w:space="0" w:color="auto"/>
                                <w:left w:val="none" w:sz="0" w:space="0" w:color="auto"/>
                                <w:bottom w:val="none" w:sz="0" w:space="0" w:color="auto"/>
                                <w:right w:val="none" w:sz="0" w:space="0" w:color="auto"/>
                              </w:divBdr>
                              <w:divsChild>
                                <w:div w:id="639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0775">
                      <w:marLeft w:val="0"/>
                      <w:marRight w:val="0"/>
                      <w:marTop w:val="0"/>
                      <w:marBottom w:val="0"/>
                      <w:divBdr>
                        <w:top w:val="none" w:sz="0" w:space="0" w:color="auto"/>
                        <w:left w:val="none" w:sz="0" w:space="0" w:color="auto"/>
                        <w:bottom w:val="none" w:sz="0" w:space="0" w:color="auto"/>
                        <w:right w:val="none" w:sz="0" w:space="0" w:color="auto"/>
                      </w:divBdr>
                      <w:divsChild>
                        <w:div w:id="593902273">
                          <w:marLeft w:val="0"/>
                          <w:marRight w:val="0"/>
                          <w:marTop w:val="0"/>
                          <w:marBottom w:val="0"/>
                          <w:divBdr>
                            <w:top w:val="none" w:sz="0" w:space="0" w:color="auto"/>
                            <w:left w:val="none" w:sz="0" w:space="0" w:color="auto"/>
                            <w:bottom w:val="none" w:sz="0" w:space="0" w:color="auto"/>
                            <w:right w:val="none" w:sz="0" w:space="0" w:color="auto"/>
                          </w:divBdr>
                        </w:div>
                        <w:div w:id="154146838">
                          <w:marLeft w:val="0"/>
                          <w:marRight w:val="0"/>
                          <w:marTop w:val="0"/>
                          <w:marBottom w:val="0"/>
                          <w:divBdr>
                            <w:top w:val="none" w:sz="0" w:space="0" w:color="auto"/>
                            <w:left w:val="none" w:sz="0" w:space="0" w:color="auto"/>
                            <w:bottom w:val="none" w:sz="0" w:space="0" w:color="auto"/>
                            <w:right w:val="none" w:sz="0" w:space="0" w:color="auto"/>
                          </w:divBdr>
                          <w:divsChild>
                            <w:div w:id="1755857416">
                              <w:marLeft w:val="0"/>
                              <w:marRight w:val="0"/>
                              <w:marTop w:val="0"/>
                              <w:marBottom w:val="0"/>
                              <w:divBdr>
                                <w:top w:val="none" w:sz="0" w:space="0" w:color="auto"/>
                                <w:left w:val="none" w:sz="0" w:space="0" w:color="auto"/>
                                <w:bottom w:val="none" w:sz="0" w:space="0" w:color="auto"/>
                                <w:right w:val="none" w:sz="0" w:space="0" w:color="auto"/>
                              </w:divBdr>
                              <w:divsChild>
                                <w:div w:id="1694728175">
                                  <w:marLeft w:val="0"/>
                                  <w:marRight w:val="0"/>
                                  <w:marTop w:val="0"/>
                                  <w:marBottom w:val="0"/>
                                  <w:divBdr>
                                    <w:top w:val="none" w:sz="0" w:space="0" w:color="auto"/>
                                    <w:left w:val="none" w:sz="0" w:space="0" w:color="auto"/>
                                    <w:bottom w:val="none" w:sz="0" w:space="0" w:color="auto"/>
                                    <w:right w:val="none" w:sz="0" w:space="0" w:color="auto"/>
                                  </w:divBdr>
                                  <w:divsChild>
                                    <w:div w:id="1092505976">
                                      <w:marLeft w:val="0"/>
                                      <w:marRight w:val="0"/>
                                      <w:marTop w:val="0"/>
                                      <w:marBottom w:val="0"/>
                                      <w:divBdr>
                                        <w:top w:val="none" w:sz="0" w:space="0" w:color="auto"/>
                                        <w:left w:val="none" w:sz="0" w:space="0" w:color="auto"/>
                                        <w:bottom w:val="none" w:sz="0" w:space="0" w:color="auto"/>
                                        <w:right w:val="none" w:sz="0" w:space="0" w:color="auto"/>
                                      </w:divBdr>
                                      <w:divsChild>
                                        <w:div w:id="525872513">
                                          <w:marLeft w:val="0"/>
                                          <w:marRight w:val="0"/>
                                          <w:marTop w:val="0"/>
                                          <w:marBottom w:val="0"/>
                                          <w:divBdr>
                                            <w:top w:val="single" w:sz="6" w:space="0" w:color="C6C6C6"/>
                                            <w:left w:val="single" w:sz="6" w:space="0" w:color="C6C6C6"/>
                                            <w:bottom w:val="single" w:sz="6" w:space="0" w:color="C6C6C6"/>
                                            <w:right w:val="none" w:sz="0" w:space="0" w:color="auto"/>
                                          </w:divBdr>
                                        </w:div>
                                      </w:divsChild>
                                    </w:div>
                                    <w:div w:id="1115564951">
                                      <w:marLeft w:val="0"/>
                                      <w:marRight w:val="0"/>
                                      <w:marTop w:val="0"/>
                                      <w:marBottom w:val="0"/>
                                      <w:divBdr>
                                        <w:top w:val="none" w:sz="0" w:space="0" w:color="auto"/>
                                        <w:left w:val="none" w:sz="0" w:space="0" w:color="auto"/>
                                        <w:bottom w:val="none" w:sz="0" w:space="0" w:color="auto"/>
                                        <w:right w:val="none" w:sz="0" w:space="0" w:color="auto"/>
                                      </w:divBdr>
                                      <w:divsChild>
                                        <w:div w:id="306587929">
                                          <w:marLeft w:val="0"/>
                                          <w:marRight w:val="0"/>
                                          <w:marTop w:val="0"/>
                                          <w:marBottom w:val="0"/>
                                          <w:divBdr>
                                            <w:top w:val="single" w:sz="6" w:space="0" w:color="C6C6C6"/>
                                            <w:left w:val="none" w:sz="0" w:space="0" w:color="auto"/>
                                            <w:bottom w:val="single" w:sz="6" w:space="0" w:color="C6C6C6"/>
                                            <w:right w:val="single" w:sz="6" w:space="0" w:color="C6C6C6"/>
                                          </w:divBdr>
                                        </w:div>
                                      </w:divsChild>
                                    </w:div>
                                    <w:div w:id="221409958">
                                      <w:marLeft w:val="0"/>
                                      <w:marRight w:val="0"/>
                                      <w:marTop w:val="0"/>
                                      <w:marBottom w:val="0"/>
                                      <w:divBdr>
                                        <w:top w:val="none" w:sz="0" w:space="0" w:color="auto"/>
                                        <w:left w:val="none" w:sz="0" w:space="0" w:color="auto"/>
                                        <w:bottom w:val="none" w:sz="0" w:space="0" w:color="auto"/>
                                        <w:right w:val="none" w:sz="0" w:space="0" w:color="auto"/>
                                      </w:divBdr>
                                      <w:divsChild>
                                        <w:div w:id="1691100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2204828">
                                  <w:marLeft w:val="0"/>
                                  <w:marRight w:val="0"/>
                                  <w:marTop w:val="0"/>
                                  <w:marBottom w:val="0"/>
                                  <w:divBdr>
                                    <w:top w:val="none" w:sz="0" w:space="0" w:color="auto"/>
                                    <w:left w:val="none" w:sz="0" w:space="0" w:color="auto"/>
                                    <w:bottom w:val="none" w:sz="0" w:space="0" w:color="auto"/>
                                    <w:right w:val="none" w:sz="0" w:space="0" w:color="auto"/>
                                  </w:divBdr>
                                  <w:divsChild>
                                    <w:div w:id="949582442">
                                      <w:marLeft w:val="0"/>
                                      <w:marRight w:val="0"/>
                                      <w:marTop w:val="0"/>
                                      <w:marBottom w:val="0"/>
                                      <w:divBdr>
                                        <w:top w:val="none" w:sz="0" w:space="0" w:color="auto"/>
                                        <w:left w:val="none" w:sz="0" w:space="0" w:color="auto"/>
                                        <w:bottom w:val="none" w:sz="0" w:space="0" w:color="auto"/>
                                        <w:right w:val="none" w:sz="0" w:space="0" w:color="auto"/>
                                      </w:divBdr>
                                      <w:divsChild>
                                        <w:div w:id="3853000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4326648">
                                      <w:marLeft w:val="0"/>
                                      <w:marRight w:val="0"/>
                                      <w:marTop w:val="0"/>
                                      <w:marBottom w:val="0"/>
                                      <w:divBdr>
                                        <w:top w:val="none" w:sz="0" w:space="0" w:color="auto"/>
                                        <w:left w:val="none" w:sz="0" w:space="0" w:color="auto"/>
                                        <w:bottom w:val="none" w:sz="0" w:space="0" w:color="auto"/>
                                        <w:right w:val="none" w:sz="0" w:space="0" w:color="auto"/>
                                      </w:divBdr>
                                      <w:divsChild>
                                        <w:div w:id="17133877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9195595">
                                      <w:marLeft w:val="0"/>
                                      <w:marRight w:val="0"/>
                                      <w:marTop w:val="0"/>
                                      <w:marBottom w:val="0"/>
                                      <w:divBdr>
                                        <w:top w:val="none" w:sz="0" w:space="0" w:color="auto"/>
                                        <w:left w:val="none" w:sz="0" w:space="0" w:color="auto"/>
                                        <w:bottom w:val="none" w:sz="0" w:space="0" w:color="auto"/>
                                        <w:right w:val="none" w:sz="0" w:space="0" w:color="auto"/>
                                      </w:divBdr>
                                      <w:divsChild>
                                        <w:div w:id="13614715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5735124">
                                  <w:marLeft w:val="0"/>
                                  <w:marRight w:val="0"/>
                                  <w:marTop w:val="0"/>
                                  <w:marBottom w:val="0"/>
                                  <w:divBdr>
                                    <w:top w:val="none" w:sz="0" w:space="0" w:color="auto"/>
                                    <w:left w:val="none" w:sz="0" w:space="0" w:color="auto"/>
                                    <w:bottom w:val="none" w:sz="0" w:space="0" w:color="auto"/>
                                    <w:right w:val="none" w:sz="0" w:space="0" w:color="auto"/>
                                  </w:divBdr>
                                  <w:divsChild>
                                    <w:div w:id="558706713">
                                      <w:marLeft w:val="0"/>
                                      <w:marRight w:val="0"/>
                                      <w:marTop w:val="0"/>
                                      <w:marBottom w:val="0"/>
                                      <w:divBdr>
                                        <w:top w:val="none" w:sz="0" w:space="0" w:color="auto"/>
                                        <w:left w:val="none" w:sz="0" w:space="0" w:color="auto"/>
                                        <w:bottom w:val="none" w:sz="0" w:space="0" w:color="auto"/>
                                        <w:right w:val="none" w:sz="0" w:space="0" w:color="auto"/>
                                      </w:divBdr>
                                      <w:divsChild>
                                        <w:div w:id="11016121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2778041">
                                      <w:marLeft w:val="0"/>
                                      <w:marRight w:val="0"/>
                                      <w:marTop w:val="0"/>
                                      <w:marBottom w:val="0"/>
                                      <w:divBdr>
                                        <w:top w:val="none" w:sz="0" w:space="0" w:color="auto"/>
                                        <w:left w:val="none" w:sz="0" w:space="0" w:color="auto"/>
                                        <w:bottom w:val="none" w:sz="0" w:space="0" w:color="auto"/>
                                        <w:right w:val="none" w:sz="0" w:space="0" w:color="auto"/>
                                      </w:divBdr>
                                      <w:divsChild>
                                        <w:div w:id="9512792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1362499">
                                      <w:marLeft w:val="0"/>
                                      <w:marRight w:val="0"/>
                                      <w:marTop w:val="0"/>
                                      <w:marBottom w:val="0"/>
                                      <w:divBdr>
                                        <w:top w:val="none" w:sz="0" w:space="0" w:color="auto"/>
                                        <w:left w:val="none" w:sz="0" w:space="0" w:color="auto"/>
                                        <w:bottom w:val="none" w:sz="0" w:space="0" w:color="auto"/>
                                        <w:right w:val="none" w:sz="0" w:space="0" w:color="auto"/>
                                      </w:divBdr>
                                      <w:divsChild>
                                        <w:div w:id="12194346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10327222">
                                  <w:marLeft w:val="0"/>
                                  <w:marRight w:val="0"/>
                                  <w:marTop w:val="0"/>
                                  <w:marBottom w:val="0"/>
                                  <w:divBdr>
                                    <w:top w:val="none" w:sz="0" w:space="0" w:color="auto"/>
                                    <w:left w:val="none" w:sz="0" w:space="0" w:color="auto"/>
                                    <w:bottom w:val="none" w:sz="0" w:space="0" w:color="auto"/>
                                    <w:right w:val="none" w:sz="0" w:space="0" w:color="auto"/>
                                  </w:divBdr>
                                  <w:divsChild>
                                    <w:div w:id="607665057">
                                      <w:marLeft w:val="0"/>
                                      <w:marRight w:val="0"/>
                                      <w:marTop w:val="0"/>
                                      <w:marBottom w:val="0"/>
                                      <w:divBdr>
                                        <w:top w:val="none" w:sz="0" w:space="0" w:color="auto"/>
                                        <w:left w:val="none" w:sz="0" w:space="0" w:color="auto"/>
                                        <w:bottom w:val="none" w:sz="0" w:space="0" w:color="auto"/>
                                        <w:right w:val="none" w:sz="0" w:space="0" w:color="auto"/>
                                      </w:divBdr>
                                      <w:divsChild>
                                        <w:div w:id="10470222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4462575">
                                      <w:marLeft w:val="0"/>
                                      <w:marRight w:val="0"/>
                                      <w:marTop w:val="0"/>
                                      <w:marBottom w:val="0"/>
                                      <w:divBdr>
                                        <w:top w:val="none" w:sz="0" w:space="0" w:color="auto"/>
                                        <w:left w:val="none" w:sz="0" w:space="0" w:color="auto"/>
                                        <w:bottom w:val="none" w:sz="0" w:space="0" w:color="auto"/>
                                        <w:right w:val="none" w:sz="0" w:space="0" w:color="auto"/>
                                      </w:divBdr>
                                      <w:divsChild>
                                        <w:div w:id="8926201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9638859">
                                      <w:marLeft w:val="0"/>
                                      <w:marRight w:val="0"/>
                                      <w:marTop w:val="0"/>
                                      <w:marBottom w:val="0"/>
                                      <w:divBdr>
                                        <w:top w:val="none" w:sz="0" w:space="0" w:color="auto"/>
                                        <w:left w:val="none" w:sz="0" w:space="0" w:color="auto"/>
                                        <w:bottom w:val="none" w:sz="0" w:space="0" w:color="auto"/>
                                        <w:right w:val="none" w:sz="0" w:space="0" w:color="auto"/>
                                      </w:divBdr>
                                      <w:divsChild>
                                        <w:div w:id="15804044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27329211">
                                  <w:marLeft w:val="0"/>
                                  <w:marRight w:val="0"/>
                                  <w:marTop w:val="0"/>
                                  <w:marBottom w:val="0"/>
                                  <w:divBdr>
                                    <w:top w:val="none" w:sz="0" w:space="0" w:color="auto"/>
                                    <w:left w:val="none" w:sz="0" w:space="0" w:color="auto"/>
                                    <w:bottom w:val="none" w:sz="0" w:space="0" w:color="auto"/>
                                    <w:right w:val="none" w:sz="0" w:space="0" w:color="auto"/>
                                  </w:divBdr>
                                  <w:divsChild>
                                    <w:div w:id="1734693644">
                                      <w:marLeft w:val="0"/>
                                      <w:marRight w:val="0"/>
                                      <w:marTop w:val="0"/>
                                      <w:marBottom w:val="0"/>
                                      <w:divBdr>
                                        <w:top w:val="none" w:sz="0" w:space="0" w:color="auto"/>
                                        <w:left w:val="none" w:sz="0" w:space="0" w:color="auto"/>
                                        <w:bottom w:val="none" w:sz="0" w:space="0" w:color="auto"/>
                                        <w:right w:val="none" w:sz="0" w:space="0" w:color="auto"/>
                                      </w:divBdr>
                                      <w:divsChild>
                                        <w:div w:id="14057646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69229494">
                                      <w:marLeft w:val="0"/>
                                      <w:marRight w:val="0"/>
                                      <w:marTop w:val="0"/>
                                      <w:marBottom w:val="0"/>
                                      <w:divBdr>
                                        <w:top w:val="none" w:sz="0" w:space="0" w:color="auto"/>
                                        <w:left w:val="none" w:sz="0" w:space="0" w:color="auto"/>
                                        <w:bottom w:val="none" w:sz="0" w:space="0" w:color="auto"/>
                                        <w:right w:val="none" w:sz="0" w:space="0" w:color="auto"/>
                                      </w:divBdr>
                                      <w:divsChild>
                                        <w:div w:id="1682561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15365627">
                                      <w:marLeft w:val="0"/>
                                      <w:marRight w:val="0"/>
                                      <w:marTop w:val="0"/>
                                      <w:marBottom w:val="0"/>
                                      <w:divBdr>
                                        <w:top w:val="none" w:sz="0" w:space="0" w:color="auto"/>
                                        <w:left w:val="none" w:sz="0" w:space="0" w:color="auto"/>
                                        <w:bottom w:val="none" w:sz="0" w:space="0" w:color="auto"/>
                                        <w:right w:val="none" w:sz="0" w:space="0" w:color="auto"/>
                                      </w:divBdr>
                                      <w:divsChild>
                                        <w:div w:id="136580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32284491">
                              <w:marLeft w:val="0"/>
                              <w:marRight w:val="0"/>
                              <w:marTop w:val="0"/>
                              <w:marBottom w:val="0"/>
                              <w:divBdr>
                                <w:top w:val="none" w:sz="0" w:space="0" w:color="auto"/>
                                <w:left w:val="none" w:sz="0" w:space="0" w:color="auto"/>
                                <w:bottom w:val="none" w:sz="0" w:space="0" w:color="auto"/>
                                <w:right w:val="none" w:sz="0" w:space="0" w:color="auto"/>
                              </w:divBdr>
                              <w:divsChild>
                                <w:div w:id="151065105">
                                  <w:marLeft w:val="0"/>
                                  <w:marRight w:val="0"/>
                                  <w:marTop w:val="0"/>
                                  <w:marBottom w:val="0"/>
                                  <w:divBdr>
                                    <w:top w:val="none" w:sz="0" w:space="0" w:color="auto"/>
                                    <w:left w:val="none" w:sz="0" w:space="0" w:color="auto"/>
                                    <w:bottom w:val="none" w:sz="0" w:space="0" w:color="auto"/>
                                    <w:right w:val="none" w:sz="0" w:space="0" w:color="auto"/>
                                  </w:divBdr>
                                  <w:divsChild>
                                    <w:div w:id="475027936">
                                      <w:marLeft w:val="0"/>
                                      <w:marRight w:val="0"/>
                                      <w:marTop w:val="0"/>
                                      <w:marBottom w:val="0"/>
                                      <w:divBdr>
                                        <w:top w:val="none" w:sz="0" w:space="0" w:color="auto"/>
                                        <w:left w:val="none" w:sz="0" w:space="0" w:color="auto"/>
                                        <w:bottom w:val="none" w:sz="0" w:space="0" w:color="auto"/>
                                        <w:right w:val="none" w:sz="0" w:space="0" w:color="auto"/>
                                      </w:divBdr>
                                      <w:divsChild>
                                        <w:div w:id="13669111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48032">
                                      <w:marLeft w:val="0"/>
                                      <w:marRight w:val="0"/>
                                      <w:marTop w:val="0"/>
                                      <w:marBottom w:val="0"/>
                                      <w:divBdr>
                                        <w:top w:val="none" w:sz="0" w:space="0" w:color="auto"/>
                                        <w:left w:val="none" w:sz="0" w:space="0" w:color="auto"/>
                                        <w:bottom w:val="none" w:sz="0" w:space="0" w:color="auto"/>
                                        <w:right w:val="none" w:sz="0" w:space="0" w:color="auto"/>
                                      </w:divBdr>
                                      <w:divsChild>
                                        <w:div w:id="343436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50443378">
                                      <w:marLeft w:val="0"/>
                                      <w:marRight w:val="0"/>
                                      <w:marTop w:val="0"/>
                                      <w:marBottom w:val="0"/>
                                      <w:divBdr>
                                        <w:top w:val="none" w:sz="0" w:space="0" w:color="auto"/>
                                        <w:left w:val="none" w:sz="0" w:space="0" w:color="auto"/>
                                        <w:bottom w:val="none" w:sz="0" w:space="0" w:color="auto"/>
                                        <w:right w:val="none" w:sz="0" w:space="0" w:color="auto"/>
                                      </w:divBdr>
                                      <w:divsChild>
                                        <w:div w:id="2662368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3299489">
                                      <w:marLeft w:val="0"/>
                                      <w:marRight w:val="0"/>
                                      <w:marTop w:val="0"/>
                                      <w:marBottom w:val="0"/>
                                      <w:divBdr>
                                        <w:top w:val="none" w:sz="0" w:space="0" w:color="auto"/>
                                        <w:left w:val="none" w:sz="0" w:space="0" w:color="auto"/>
                                        <w:bottom w:val="none" w:sz="0" w:space="0" w:color="auto"/>
                                        <w:right w:val="none" w:sz="0" w:space="0" w:color="auto"/>
                                      </w:divBdr>
                                      <w:divsChild>
                                        <w:div w:id="11623094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58694459">
                                  <w:marLeft w:val="0"/>
                                  <w:marRight w:val="0"/>
                                  <w:marTop w:val="0"/>
                                  <w:marBottom w:val="0"/>
                                  <w:divBdr>
                                    <w:top w:val="none" w:sz="0" w:space="0" w:color="auto"/>
                                    <w:left w:val="none" w:sz="0" w:space="0" w:color="auto"/>
                                    <w:bottom w:val="none" w:sz="0" w:space="0" w:color="auto"/>
                                    <w:right w:val="none" w:sz="0" w:space="0" w:color="auto"/>
                                  </w:divBdr>
                                  <w:divsChild>
                                    <w:div w:id="30620441">
                                      <w:marLeft w:val="0"/>
                                      <w:marRight w:val="0"/>
                                      <w:marTop w:val="0"/>
                                      <w:marBottom w:val="0"/>
                                      <w:divBdr>
                                        <w:top w:val="none" w:sz="0" w:space="0" w:color="auto"/>
                                        <w:left w:val="none" w:sz="0" w:space="0" w:color="auto"/>
                                        <w:bottom w:val="none" w:sz="0" w:space="0" w:color="auto"/>
                                        <w:right w:val="none" w:sz="0" w:space="0" w:color="auto"/>
                                      </w:divBdr>
                                      <w:divsChild>
                                        <w:div w:id="7779192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4150981">
                                      <w:marLeft w:val="0"/>
                                      <w:marRight w:val="0"/>
                                      <w:marTop w:val="0"/>
                                      <w:marBottom w:val="0"/>
                                      <w:divBdr>
                                        <w:top w:val="none" w:sz="0" w:space="0" w:color="auto"/>
                                        <w:left w:val="none" w:sz="0" w:space="0" w:color="auto"/>
                                        <w:bottom w:val="none" w:sz="0" w:space="0" w:color="auto"/>
                                        <w:right w:val="none" w:sz="0" w:space="0" w:color="auto"/>
                                      </w:divBdr>
                                      <w:divsChild>
                                        <w:div w:id="11777728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7283090">
                                      <w:marLeft w:val="0"/>
                                      <w:marRight w:val="0"/>
                                      <w:marTop w:val="0"/>
                                      <w:marBottom w:val="0"/>
                                      <w:divBdr>
                                        <w:top w:val="none" w:sz="0" w:space="0" w:color="auto"/>
                                        <w:left w:val="none" w:sz="0" w:space="0" w:color="auto"/>
                                        <w:bottom w:val="none" w:sz="0" w:space="0" w:color="auto"/>
                                        <w:right w:val="none" w:sz="0" w:space="0" w:color="auto"/>
                                      </w:divBdr>
                                      <w:divsChild>
                                        <w:div w:id="6517185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9095967">
                                      <w:marLeft w:val="0"/>
                                      <w:marRight w:val="0"/>
                                      <w:marTop w:val="0"/>
                                      <w:marBottom w:val="0"/>
                                      <w:divBdr>
                                        <w:top w:val="none" w:sz="0" w:space="0" w:color="auto"/>
                                        <w:left w:val="none" w:sz="0" w:space="0" w:color="auto"/>
                                        <w:bottom w:val="none" w:sz="0" w:space="0" w:color="auto"/>
                                        <w:right w:val="none" w:sz="0" w:space="0" w:color="auto"/>
                                      </w:divBdr>
                                      <w:divsChild>
                                        <w:div w:id="3892272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8723082">
                                  <w:marLeft w:val="0"/>
                                  <w:marRight w:val="0"/>
                                  <w:marTop w:val="0"/>
                                  <w:marBottom w:val="0"/>
                                  <w:divBdr>
                                    <w:top w:val="none" w:sz="0" w:space="0" w:color="auto"/>
                                    <w:left w:val="none" w:sz="0" w:space="0" w:color="auto"/>
                                    <w:bottom w:val="none" w:sz="0" w:space="0" w:color="auto"/>
                                    <w:right w:val="none" w:sz="0" w:space="0" w:color="auto"/>
                                  </w:divBdr>
                                  <w:divsChild>
                                    <w:div w:id="1102796429">
                                      <w:marLeft w:val="0"/>
                                      <w:marRight w:val="0"/>
                                      <w:marTop w:val="0"/>
                                      <w:marBottom w:val="0"/>
                                      <w:divBdr>
                                        <w:top w:val="none" w:sz="0" w:space="0" w:color="auto"/>
                                        <w:left w:val="none" w:sz="0" w:space="0" w:color="auto"/>
                                        <w:bottom w:val="none" w:sz="0" w:space="0" w:color="auto"/>
                                        <w:right w:val="none" w:sz="0" w:space="0" w:color="auto"/>
                                      </w:divBdr>
                                      <w:divsChild>
                                        <w:div w:id="59934054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5303986">
                                      <w:marLeft w:val="0"/>
                                      <w:marRight w:val="0"/>
                                      <w:marTop w:val="0"/>
                                      <w:marBottom w:val="0"/>
                                      <w:divBdr>
                                        <w:top w:val="none" w:sz="0" w:space="0" w:color="auto"/>
                                        <w:left w:val="none" w:sz="0" w:space="0" w:color="auto"/>
                                        <w:bottom w:val="none" w:sz="0" w:space="0" w:color="auto"/>
                                        <w:right w:val="none" w:sz="0" w:space="0" w:color="auto"/>
                                      </w:divBdr>
                                      <w:divsChild>
                                        <w:div w:id="19776810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6919201">
                                      <w:marLeft w:val="0"/>
                                      <w:marRight w:val="0"/>
                                      <w:marTop w:val="0"/>
                                      <w:marBottom w:val="0"/>
                                      <w:divBdr>
                                        <w:top w:val="none" w:sz="0" w:space="0" w:color="auto"/>
                                        <w:left w:val="none" w:sz="0" w:space="0" w:color="auto"/>
                                        <w:bottom w:val="none" w:sz="0" w:space="0" w:color="auto"/>
                                        <w:right w:val="none" w:sz="0" w:space="0" w:color="auto"/>
                                      </w:divBdr>
                                      <w:divsChild>
                                        <w:div w:id="16595708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2798806">
                                      <w:marLeft w:val="0"/>
                                      <w:marRight w:val="0"/>
                                      <w:marTop w:val="0"/>
                                      <w:marBottom w:val="0"/>
                                      <w:divBdr>
                                        <w:top w:val="none" w:sz="0" w:space="0" w:color="auto"/>
                                        <w:left w:val="none" w:sz="0" w:space="0" w:color="auto"/>
                                        <w:bottom w:val="none" w:sz="0" w:space="0" w:color="auto"/>
                                        <w:right w:val="none" w:sz="0" w:space="0" w:color="auto"/>
                                      </w:divBdr>
                                      <w:divsChild>
                                        <w:div w:id="14058806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60796188">
                                  <w:marLeft w:val="0"/>
                                  <w:marRight w:val="0"/>
                                  <w:marTop w:val="0"/>
                                  <w:marBottom w:val="0"/>
                                  <w:divBdr>
                                    <w:top w:val="none" w:sz="0" w:space="0" w:color="auto"/>
                                    <w:left w:val="none" w:sz="0" w:space="0" w:color="auto"/>
                                    <w:bottom w:val="none" w:sz="0" w:space="0" w:color="auto"/>
                                    <w:right w:val="none" w:sz="0" w:space="0" w:color="auto"/>
                                  </w:divBdr>
                                  <w:divsChild>
                                    <w:div w:id="1039086858">
                                      <w:marLeft w:val="0"/>
                                      <w:marRight w:val="0"/>
                                      <w:marTop w:val="0"/>
                                      <w:marBottom w:val="0"/>
                                      <w:divBdr>
                                        <w:top w:val="none" w:sz="0" w:space="0" w:color="auto"/>
                                        <w:left w:val="none" w:sz="0" w:space="0" w:color="auto"/>
                                        <w:bottom w:val="none" w:sz="0" w:space="0" w:color="auto"/>
                                        <w:right w:val="none" w:sz="0" w:space="0" w:color="auto"/>
                                      </w:divBdr>
                                      <w:divsChild>
                                        <w:div w:id="10964416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57084592">
                                      <w:marLeft w:val="0"/>
                                      <w:marRight w:val="0"/>
                                      <w:marTop w:val="0"/>
                                      <w:marBottom w:val="0"/>
                                      <w:divBdr>
                                        <w:top w:val="none" w:sz="0" w:space="0" w:color="auto"/>
                                        <w:left w:val="none" w:sz="0" w:space="0" w:color="auto"/>
                                        <w:bottom w:val="none" w:sz="0" w:space="0" w:color="auto"/>
                                        <w:right w:val="none" w:sz="0" w:space="0" w:color="auto"/>
                                      </w:divBdr>
                                      <w:divsChild>
                                        <w:div w:id="17239435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791991">
                                      <w:marLeft w:val="0"/>
                                      <w:marRight w:val="0"/>
                                      <w:marTop w:val="0"/>
                                      <w:marBottom w:val="0"/>
                                      <w:divBdr>
                                        <w:top w:val="none" w:sz="0" w:space="0" w:color="auto"/>
                                        <w:left w:val="none" w:sz="0" w:space="0" w:color="auto"/>
                                        <w:bottom w:val="none" w:sz="0" w:space="0" w:color="auto"/>
                                        <w:right w:val="none" w:sz="0" w:space="0" w:color="auto"/>
                                      </w:divBdr>
                                      <w:divsChild>
                                        <w:div w:id="9388763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58825577">
                                      <w:marLeft w:val="0"/>
                                      <w:marRight w:val="0"/>
                                      <w:marTop w:val="0"/>
                                      <w:marBottom w:val="0"/>
                                      <w:divBdr>
                                        <w:top w:val="none" w:sz="0" w:space="0" w:color="auto"/>
                                        <w:left w:val="none" w:sz="0" w:space="0" w:color="auto"/>
                                        <w:bottom w:val="none" w:sz="0" w:space="0" w:color="auto"/>
                                        <w:right w:val="none" w:sz="0" w:space="0" w:color="auto"/>
                                      </w:divBdr>
                                      <w:divsChild>
                                        <w:div w:id="16299694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8255999">
                                  <w:marLeft w:val="0"/>
                                  <w:marRight w:val="0"/>
                                  <w:marTop w:val="0"/>
                                  <w:marBottom w:val="0"/>
                                  <w:divBdr>
                                    <w:top w:val="none" w:sz="0" w:space="0" w:color="auto"/>
                                    <w:left w:val="none" w:sz="0" w:space="0" w:color="auto"/>
                                    <w:bottom w:val="none" w:sz="0" w:space="0" w:color="auto"/>
                                    <w:right w:val="none" w:sz="0" w:space="0" w:color="auto"/>
                                  </w:divBdr>
                                  <w:divsChild>
                                    <w:div w:id="1333144602">
                                      <w:marLeft w:val="0"/>
                                      <w:marRight w:val="0"/>
                                      <w:marTop w:val="0"/>
                                      <w:marBottom w:val="0"/>
                                      <w:divBdr>
                                        <w:top w:val="none" w:sz="0" w:space="0" w:color="auto"/>
                                        <w:left w:val="none" w:sz="0" w:space="0" w:color="auto"/>
                                        <w:bottom w:val="none" w:sz="0" w:space="0" w:color="auto"/>
                                        <w:right w:val="none" w:sz="0" w:space="0" w:color="auto"/>
                                      </w:divBdr>
                                      <w:divsChild>
                                        <w:div w:id="11535704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6917227">
                                      <w:marLeft w:val="0"/>
                                      <w:marRight w:val="0"/>
                                      <w:marTop w:val="0"/>
                                      <w:marBottom w:val="0"/>
                                      <w:divBdr>
                                        <w:top w:val="none" w:sz="0" w:space="0" w:color="auto"/>
                                        <w:left w:val="none" w:sz="0" w:space="0" w:color="auto"/>
                                        <w:bottom w:val="none" w:sz="0" w:space="0" w:color="auto"/>
                                        <w:right w:val="none" w:sz="0" w:space="0" w:color="auto"/>
                                      </w:divBdr>
                                      <w:divsChild>
                                        <w:div w:id="20343785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7464386">
                                      <w:marLeft w:val="0"/>
                                      <w:marRight w:val="0"/>
                                      <w:marTop w:val="0"/>
                                      <w:marBottom w:val="0"/>
                                      <w:divBdr>
                                        <w:top w:val="none" w:sz="0" w:space="0" w:color="auto"/>
                                        <w:left w:val="none" w:sz="0" w:space="0" w:color="auto"/>
                                        <w:bottom w:val="none" w:sz="0" w:space="0" w:color="auto"/>
                                        <w:right w:val="none" w:sz="0" w:space="0" w:color="auto"/>
                                      </w:divBdr>
                                      <w:divsChild>
                                        <w:div w:id="23868532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59407342">
                                      <w:marLeft w:val="0"/>
                                      <w:marRight w:val="0"/>
                                      <w:marTop w:val="0"/>
                                      <w:marBottom w:val="0"/>
                                      <w:divBdr>
                                        <w:top w:val="none" w:sz="0" w:space="0" w:color="auto"/>
                                        <w:left w:val="none" w:sz="0" w:space="0" w:color="auto"/>
                                        <w:bottom w:val="none" w:sz="0" w:space="0" w:color="auto"/>
                                        <w:right w:val="none" w:sz="0" w:space="0" w:color="auto"/>
                                      </w:divBdr>
                                      <w:divsChild>
                                        <w:div w:id="4488206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11414323">
      <w:bodyDiv w:val="1"/>
      <w:marLeft w:val="0"/>
      <w:marRight w:val="0"/>
      <w:marTop w:val="0"/>
      <w:marBottom w:val="0"/>
      <w:divBdr>
        <w:top w:val="none" w:sz="0" w:space="0" w:color="auto"/>
        <w:left w:val="none" w:sz="0" w:space="0" w:color="auto"/>
        <w:bottom w:val="none" w:sz="0" w:space="0" w:color="auto"/>
        <w:right w:val="none" w:sz="0" w:space="0" w:color="auto"/>
      </w:divBdr>
      <w:divsChild>
        <w:div w:id="917597491">
          <w:marLeft w:val="-240"/>
          <w:marRight w:val="-240"/>
          <w:marTop w:val="0"/>
          <w:marBottom w:val="0"/>
          <w:divBdr>
            <w:top w:val="none" w:sz="0" w:space="0" w:color="auto"/>
            <w:left w:val="none" w:sz="0" w:space="0" w:color="auto"/>
            <w:bottom w:val="none" w:sz="0" w:space="0" w:color="auto"/>
            <w:right w:val="none" w:sz="0" w:space="0" w:color="auto"/>
          </w:divBdr>
          <w:divsChild>
            <w:div w:id="580068956">
              <w:marLeft w:val="0"/>
              <w:marRight w:val="0"/>
              <w:marTop w:val="0"/>
              <w:marBottom w:val="0"/>
              <w:divBdr>
                <w:top w:val="none" w:sz="0" w:space="0" w:color="auto"/>
                <w:left w:val="none" w:sz="0" w:space="0" w:color="auto"/>
                <w:bottom w:val="none" w:sz="0" w:space="0" w:color="auto"/>
                <w:right w:val="none" w:sz="0" w:space="0" w:color="auto"/>
              </w:divBdr>
              <w:divsChild>
                <w:div w:id="359089915">
                  <w:marLeft w:val="0"/>
                  <w:marRight w:val="0"/>
                  <w:marTop w:val="0"/>
                  <w:marBottom w:val="0"/>
                  <w:divBdr>
                    <w:top w:val="none" w:sz="0" w:space="0" w:color="auto"/>
                    <w:left w:val="none" w:sz="0" w:space="0" w:color="auto"/>
                    <w:bottom w:val="none" w:sz="0" w:space="0" w:color="auto"/>
                    <w:right w:val="none" w:sz="0" w:space="0" w:color="auto"/>
                  </w:divBdr>
                  <w:divsChild>
                    <w:div w:id="1400977873">
                      <w:marLeft w:val="0"/>
                      <w:marRight w:val="0"/>
                      <w:marTop w:val="0"/>
                      <w:marBottom w:val="0"/>
                      <w:divBdr>
                        <w:top w:val="none" w:sz="0" w:space="0" w:color="auto"/>
                        <w:left w:val="none" w:sz="0" w:space="0" w:color="auto"/>
                        <w:bottom w:val="none" w:sz="0" w:space="0" w:color="auto"/>
                        <w:right w:val="none" w:sz="0" w:space="0" w:color="auto"/>
                      </w:divBdr>
                      <w:divsChild>
                        <w:div w:id="628508476">
                          <w:marLeft w:val="0"/>
                          <w:marRight w:val="0"/>
                          <w:marTop w:val="0"/>
                          <w:marBottom w:val="0"/>
                          <w:divBdr>
                            <w:top w:val="none" w:sz="0" w:space="0" w:color="auto"/>
                            <w:left w:val="none" w:sz="0" w:space="0" w:color="auto"/>
                            <w:bottom w:val="none" w:sz="0" w:space="0" w:color="auto"/>
                            <w:right w:val="none" w:sz="0" w:space="0" w:color="auto"/>
                          </w:divBdr>
                          <w:divsChild>
                            <w:div w:id="1939410412">
                              <w:marLeft w:val="0"/>
                              <w:marRight w:val="0"/>
                              <w:marTop w:val="0"/>
                              <w:marBottom w:val="0"/>
                              <w:divBdr>
                                <w:top w:val="none" w:sz="0" w:space="0" w:color="auto"/>
                                <w:left w:val="none" w:sz="0" w:space="0" w:color="auto"/>
                                <w:bottom w:val="none" w:sz="0" w:space="0" w:color="auto"/>
                                <w:right w:val="none" w:sz="0" w:space="0" w:color="auto"/>
                              </w:divBdr>
                              <w:divsChild>
                                <w:div w:id="1938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99475">
                      <w:marLeft w:val="0"/>
                      <w:marRight w:val="0"/>
                      <w:marTop w:val="0"/>
                      <w:marBottom w:val="0"/>
                      <w:divBdr>
                        <w:top w:val="none" w:sz="0" w:space="0" w:color="auto"/>
                        <w:left w:val="none" w:sz="0" w:space="0" w:color="auto"/>
                        <w:bottom w:val="none" w:sz="0" w:space="0" w:color="auto"/>
                        <w:right w:val="none" w:sz="0" w:space="0" w:color="auto"/>
                      </w:divBdr>
                      <w:divsChild>
                        <w:div w:id="799761748">
                          <w:marLeft w:val="0"/>
                          <w:marRight w:val="0"/>
                          <w:marTop w:val="0"/>
                          <w:marBottom w:val="0"/>
                          <w:divBdr>
                            <w:top w:val="none" w:sz="0" w:space="0" w:color="auto"/>
                            <w:left w:val="none" w:sz="0" w:space="0" w:color="auto"/>
                            <w:bottom w:val="none" w:sz="0" w:space="0" w:color="auto"/>
                            <w:right w:val="none" w:sz="0" w:space="0" w:color="auto"/>
                          </w:divBdr>
                        </w:div>
                        <w:div w:id="1712345088">
                          <w:marLeft w:val="0"/>
                          <w:marRight w:val="0"/>
                          <w:marTop w:val="0"/>
                          <w:marBottom w:val="0"/>
                          <w:divBdr>
                            <w:top w:val="none" w:sz="0" w:space="0" w:color="auto"/>
                            <w:left w:val="none" w:sz="0" w:space="0" w:color="auto"/>
                            <w:bottom w:val="none" w:sz="0" w:space="0" w:color="auto"/>
                            <w:right w:val="none" w:sz="0" w:space="0" w:color="auto"/>
                          </w:divBdr>
                          <w:divsChild>
                            <w:div w:id="1694455495">
                              <w:marLeft w:val="0"/>
                              <w:marRight w:val="0"/>
                              <w:marTop w:val="0"/>
                              <w:marBottom w:val="0"/>
                              <w:divBdr>
                                <w:top w:val="none" w:sz="0" w:space="0" w:color="auto"/>
                                <w:left w:val="none" w:sz="0" w:space="0" w:color="auto"/>
                                <w:bottom w:val="none" w:sz="0" w:space="0" w:color="auto"/>
                                <w:right w:val="none" w:sz="0" w:space="0" w:color="auto"/>
                              </w:divBdr>
                              <w:divsChild>
                                <w:div w:id="95827017">
                                  <w:marLeft w:val="0"/>
                                  <w:marRight w:val="0"/>
                                  <w:marTop w:val="0"/>
                                  <w:marBottom w:val="0"/>
                                  <w:divBdr>
                                    <w:top w:val="none" w:sz="0" w:space="0" w:color="auto"/>
                                    <w:left w:val="none" w:sz="0" w:space="0" w:color="auto"/>
                                    <w:bottom w:val="none" w:sz="0" w:space="0" w:color="auto"/>
                                    <w:right w:val="none" w:sz="0" w:space="0" w:color="auto"/>
                                  </w:divBdr>
                                  <w:divsChild>
                                    <w:div w:id="771243048">
                                      <w:marLeft w:val="0"/>
                                      <w:marRight w:val="0"/>
                                      <w:marTop w:val="0"/>
                                      <w:marBottom w:val="0"/>
                                      <w:divBdr>
                                        <w:top w:val="none" w:sz="0" w:space="0" w:color="auto"/>
                                        <w:left w:val="none" w:sz="0" w:space="0" w:color="auto"/>
                                        <w:bottom w:val="none" w:sz="0" w:space="0" w:color="auto"/>
                                        <w:right w:val="none" w:sz="0" w:space="0" w:color="auto"/>
                                      </w:divBdr>
                                      <w:divsChild>
                                        <w:div w:id="1948000540">
                                          <w:marLeft w:val="0"/>
                                          <w:marRight w:val="0"/>
                                          <w:marTop w:val="0"/>
                                          <w:marBottom w:val="0"/>
                                          <w:divBdr>
                                            <w:top w:val="single" w:sz="6" w:space="0" w:color="C6C6C6"/>
                                            <w:left w:val="single" w:sz="6" w:space="0" w:color="C6C6C6"/>
                                            <w:bottom w:val="single" w:sz="6" w:space="0" w:color="C6C6C6"/>
                                            <w:right w:val="none" w:sz="0" w:space="0" w:color="auto"/>
                                          </w:divBdr>
                                        </w:div>
                                      </w:divsChild>
                                    </w:div>
                                    <w:div w:id="168250896">
                                      <w:marLeft w:val="0"/>
                                      <w:marRight w:val="0"/>
                                      <w:marTop w:val="0"/>
                                      <w:marBottom w:val="0"/>
                                      <w:divBdr>
                                        <w:top w:val="none" w:sz="0" w:space="0" w:color="auto"/>
                                        <w:left w:val="none" w:sz="0" w:space="0" w:color="auto"/>
                                        <w:bottom w:val="none" w:sz="0" w:space="0" w:color="auto"/>
                                        <w:right w:val="none" w:sz="0" w:space="0" w:color="auto"/>
                                      </w:divBdr>
                                      <w:divsChild>
                                        <w:div w:id="1953054277">
                                          <w:marLeft w:val="0"/>
                                          <w:marRight w:val="0"/>
                                          <w:marTop w:val="0"/>
                                          <w:marBottom w:val="0"/>
                                          <w:divBdr>
                                            <w:top w:val="single" w:sz="6" w:space="0" w:color="C6C6C6"/>
                                            <w:left w:val="none" w:sz="0" w:space="0" w:color="auto"/>
                                            <w:bottom w:val="single" w:sz="6" w:space="0" w:color="C6C6C6"/>
                                            <w:right w:val="single" w:sz="6" w:space="0" w:color="C6C6C6"/>
                                          </w:divBdr>
                                        </w:div>
                                      </w:divsChild>
                                    </w:div>
                                    <w:div w:id="318654352">
                                      <w:marLeft w:val="0"/>
                                      <w:marRight w:val="0"/>
                                      <w:marTop w:val="0"/>
                                      <w:marBottom w:val="0"/>
                                      <w:divBdr>
                                        <w:top w:val="none" w:sz="0" w:space="0" w:color="auto"/>
                                        <w:left w:val="none" w:sz="0" w:space="0" w:color="auto"/>
                                        <w:bottom w:val="none" w:sz="0" w:space="0" w:color="auto"/>
                                        <w:right w:val="none" w:sz="0" w:space="0" w:color="auto"/>
                                      </w:divBdr>
                                      <w:divsChild>
                                        <w:div w:id="16009837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9650183">
                                  <w:marLeft w:val="0"/>
                                  <w:marRight w:val="0"/>
                                  <w:marTop w:val="0"/>
                                  <w:marBottom w:val="0"/>
                                  <w:divBdr>
                                    <w:top w:val="none" w:sz="0" w:space="0" w:color="auto"/>
                                    <w:left w:val="none" w:sz="0" w:space="0" w:color="auto"/>
                                    <w:bottom w:val="none" w:sz="0" w:space="0" w:color="auto"/>
                                    <w:right w:val="none" w:sz="0" w:space="0" w:color="auto"/>
                                  </w:divBdr>
                                  <w:divsChild>
                                    <w:div w:id="480923003">
                                      <w:marLeft w:val="0"/>
                                      <w:marRight w:val="0"/>
                                      <w:marTop w:val="0"/>
                                      <w:marBottom w:val="0"/>
                                      <w:divBdr>
                                        <w:top w:val="none" w:sz="0" w:space="0" w:color="auto"/>
                                        <w:left w:val="none" w:sz="0" w:space="0" w:color="auto"/>
                                        <w:bottom w:val="none" w:sz="0" w:space="0" w:color="auto"/>
                                        <w:right w:val="none" w:sz="0" w:space="0" w:color="auto"/>
                                      </w:divBdr>
                                      <w:divsChild>
                                        <w:div w:id="20334519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5985925">
                                      <w:marLeft w:val="0"/>
                                      <w:marRight w:val="0"/>
                                      <w:marTop w:val="0"/>
                                      <w:marBottom w:val="0"/>
                                      <w:divBdr>
                                        <w:top w:val="none" w:sz="0" w:space="0" w:color="auto"/>
                                        <w:left w:val="none" w:sz="0" w:space="0" w:color="auto"/>
                                        <w:bottom w:val="none" w:sz="0" w:space="0" w:color="auto"/>
                                        <w:right w:val="none" w:sz="0" w:space="0" w:color="auto"/>
                                      </w:divBdr>
                                      <w:divsChild>
                                        <w:div w:id="4199581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770381">
                                      <w:marLeft w:val="0"/>
                                      <w:marRight w:val="0"/>
                                      <w:marTop w:val="0"/>
                                      <w:marBottom w:val="0"/>
                                      <w:divBdr>
                                        <w:top w:val="none" w:sz="0" w:space="0" w:color="auto"/>
                                        <w:left w:val="none" w:sz="0" w:space="0" w:color="auto"/>
                                        <w:bottom w:val="none" w:sz="0" w:space="0" w:color="auto"/>
                                        <w:right w:val="none" w:sz="0" w:space="0" w:color="auto"/>
                                      </w:divBdr>
                                      <w:divsChild>
                                        <w:div w:id="1522355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6406387">
                                  <w:marLeft w:val="0"/>
                                  <w:marRight w:val="0"/>
                                  <w:marTop w:val="0"/>
                                  <w:marBottom w:val="0"/>
                                  <w:divBdr>
                                    <w:top w:val="none" w:sz="0" w:space="0" w:color="auto"/>
                                    <w:left w:val="none" w:sz="0" w:space="0" w:color="auto"/>
                                    <w:bottom w:val="none" w:sz="0" w:space="0" w:color="auto"/>
                                    <w:right w:val="none" w:sz="0" w:space="0" w:color="auto"/>
                                  </w:divBdr>
                                  <w:divsChild>
                                    <w:div w:id="1116220451">
                                      <w:marLeft w:val="0"/>
                                      <w:marRight w:val="0"/>
                                      <w:marTop w:val="0"/>
                                      <w:marBottom w:val="0"/>
                                      <w:divBdr>
                                        <w:top w:val="none" w:sz="0" w:space="0" w:color="auto"/>
                                        <w:left w:val="none" w:sz="0" w:space="0" w:color="auto"/>
                                        <w:bottom w:val="none" w:sz="0" w:space="0" w:color="auto"/>
                                        <w:right w:val="none" w:sz="0" w:space="0" w:color="auto"/>
                                      </w:divBdr>
                                      <w:divsChild>
                                        <w:div w:id="3892313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6809167">
                                      <w:marLeft w:val="0"/>
                                      <w:marRight w:val="0"/>
                                      <w:marTop w:val="0"/>
                                      <w:marBottom w:val="0"/>
                                      <w:divBdr>
                                        <w:top w:val="none" w:sz="0" w:space="0" w:color="auto"/>
                                        <w:left w:val="none" w:sz="0" w:space="0" w:color="auto"/>
                                        <w:bottom w:val="none" w:sz="0" w:space="0" w:color="auto"/>
                                        <w:right w:val="none" w:sz="0" w:space="0" w:color="auto"/>
                                      </w:divBdr>
                                      <w:divsChild>
                                        <w:div w:id="10792074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231058">
                                      <w:marLeft w:val="0"/>
                                      <w:marRight w:val="0"/>
                                      <w:marTop w:val="0"/>
                                      <w:marBottom w:val="0"/>
                                      <w:divBdr>
                                        <w:top w:val="none" w:sz="0" w:space="0" w:color="auto"/>
                                        <w:left w:val="none" w:sz="0" w:space="0" w:color="auto"/>
                                        <w:bottom w:val="none" w:sz="0" w:space="0" w:color="auto"/>
                                        <w:right w:val="none" w:sz="0" w:space="0" w:color="auto"/>
                                      </w:divBdr>
                                      <w:divsChild>
                                        <w:div w:id="15453661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1180606">
                                  <w:marLeft w:val="0"/>
                                  <w:marRight w:val="0"/>
                                  <w:marTop w:val="0"/>
                                  <w:marBottom w:val="0"/>
                                  <w:divBdr>
                                    <w:top w:val="none" w:sz="0" w:space="0" w:color="auto"/>
                                    <w:left w:val="none" w:sz="0" w:space="0" w:color="auto"/>
                                    <w:bottom w:val="none" w:sz="0" w:space="0" w:color="auto"/>
                                    <w:right w:val="none" w:sz="0" w:space="0" w:color="auto"/>
                                  </w:divBdr>
                                  <w:divsChild>
                                    <w:div w:id="1810124968">
                                      <w:marLeft w:val="0"/>
                                      <w:marRight w:val="0"/>
                                      <w:marTop w:val="0"/>
                                      <w:marBottom w:val="0"/>
                                      <w:divBdr>
                                        <w:top w:val="none" w:sz="0" w:space="0" w:color="auto"/>
                                        <w:left w:val="none" w:sz="0" w:space="0" w:color="auto"/>
                                        <w:bottom w:val="none" w:sz="0" w:space="0" w:color="auto"/>
                                        <w:right w:val="none" w:sz="0" w:space="0" w:color="auto"/>
                                      </w:divBdr>
                                      <w:divsChild>
                                        <w:div w:id="280262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9179203">
                                      <w:marLeft w:val="0"/>
                                      <w:marRight w:val="0"/>
                                      <w:marTop w:val="0"/>
                                      <w:marBottom w:val="0"/>
                                      <w:divBdr>
                                        <w:top w:val="none" w:sz="0" w:space="0" w:color="auto"/>
                                        <w:left w:val="none" w:sz="0" w:space="0" w:color="auto"/>
                                        <w:bottom w:val="none" w:sz="0" w:space="0" w:color="auto"/>
                                        <w:right w:val="none" w:sz="0" w:space="0" w:color="auto"/>
                                      </w:divBdr>
                                      <w:divsChild>
                                        <w:div w:id="1512838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16345542">
                                      <w:marLeft w:val="0"/>
                                      <w:marRight w:val="0"/>
                                      <w:marTop w:val="0"/>
                                      <w:marBottom w:val="0"/>
                                      <w:divBdr>
                                        <w:top w:val="none" w:sz="0" w:space="0" w:color="auto"/>
                                        <w:left w:val="none" w:sz="0" w:space="0" w:color="auto"/>
                                        <w:bottom w:val="none" w:sz="0" w:space="0" w:color="auto"/>
                                        <w:right w:val="none" w:sz="0" w:space="0" w:color="auto"/>
                                      </w:divBdr>
                                      <w:divsChild>
                                        <w:div w:id="660023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7343983">
                                  <w:marLeft w:val="0"/>
                                  <w:marRight w:val="0"/>
                                  <w:marTop w:val="0"/>
                                  <w:marBottom w:val="0"/>
                                  <w:divBdr>
                                    <w:top w:val="none" w:sz="0" w:space="0" w:color="auto"/>
                                    <w:left w:val="none" w:sz="0" w:space="0" w:color="auto"/>
                                    <w:bottom w:val="none" w:sz="0" w:space="0" w:color="auto"/>
                                    <w:right w:val="none" w:sz="0" w:space="0" w:color="auto"/>
                                  </w:divBdr>
                                  <w:divsChild>
                                    <w:div w:id="1689745874">
                                      <w:marLeft w:val="0"/>
                                      <w:marRight w:val="0"/>
                                      <w:marTop w:val="0"/>
                                      <w:marBottom w:val="0"/>
                                      <w:divBdr>
                                        <w:top w:val="none" w:sz="0" w:space="0" w:color="auto"/>
                                        <w:left w:val="none" w:sz="0" w:space="0" w:color="auto"/>
                                        <w:bottom w:val="none" w:sz="0" w:space="0" w:color="auto"/>
                                        <w:right w:val="none" w:sz="0" w:space="0" w:color="auto"/>
                                      </w:divBdr>
                                      <w:divsChild>
                                        <w:div w:id="14280348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9627645">
                                      <w:marLeft w:val="0"/>
                                      <w:marRight w:val="0"/>
                                      <w:marTop w:val="0"/>
                                      <w:marBottom w:val="0"/>
                                      <w:divBdr>
                                        <w:top w:val="none" w:sz="0" w:space="0" w:color="auto"/>
                                        <w:left w:val="none" w:sz="0" w:space="0" w:color="auto"/>
                                        <w:bottom w:val="none" w:sz="0" w:space="0" w:color="auto"/>
                                        <w:right w:val="none" w:sz="0" w:space="0" w:color="auto"/>
                                      </w:divBdr>
                                      <w:divsChild>
                                        <w:div w:id="597756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7281474">
                                      <w:marLeft w:val="0"/>
                                      <w:marRight w:val="0"/>
                                      <w:marTop w:val="0"/>
                                      <w:marBottom w:val="0"/>
                                      <w:divBdr>
                                        <w:top w:val="none" w:sz="0" w:space="0" w:color="auto"/>
                                        <w:left w:val="none" w:sz="0" w:space="0" w:color="auto"/>
                                        <w:bottom w:val="none" w:sz="0" w:space="0" w:color="auto"/>
                                        <w:right w:val="none" w:sz="0" w:space="0" w:color="auto"/>
                                      </w:divBdr>
                                      <w:divsChild>
                                        <w:div w:id="1788356812">
                                          <w:marLeft w:val="77"/>
                                          <w:marRight w:val="77"/>
                                          <w:marTop w:val="0"/>
                                          <w:marBottom w:val="0"/>
                                          <w:divBdr>
                                            <w:top w:val="single" w:sz="6" w:space="0" w:color="B6B6B6"/>
                                            <w:left w:val="single" w:sz="6" w:space="0" w:color="B6B6B6"/>
                                            <w:bottom w:val="single" w:sz="6" w:space="0" w:color="B6B6B6"/>
                                            <w:right w:val="single" w:sz="6" w:space="0" w:color="B6B6B6"/>
                                          </w:divBdr>
                                        </w:div>
                                      </w:divsChild>
                                    </w:div>
                                  </w:divsChild>
                                </w:div>
                              </w:divsChild>
                            </w:div>
                            <w:div w:id="747073056">
                              <w:marLeft w:val="0"/>
                              <w:marRight w:val="0"/>
                              <w:marTop w:val="0"/>
                              <w:marBottom w:val="0"/>
                              <w:divBdr>
                                <w:top w:val="none" w:sz="0" w:space="0" w:color="auto"/>
                                <w:left w:val="none" w:sz="0" w:space="0" w:color="auto"/>
                                <w:bottom w:val="none" w:sz="0" w:space="0" w:color="auto"/>
                                <w:right w:val="none" w:sz="0" w:space="0" w:color="auto"/>
                              </w:divBdr>
                              <w:divsChild>
                                <w:div w:id="2082020733">
                                  <w:marLeft w:val="0"/>
                                  <w:marRight w:val="0"/>
                                  <w:marTop w:val="0"/>
                                  <w:marBottom w:val="0"/>
                                  <w:divBdr>
                                    <w:top w:val="none" w:sz="0" w:space="0" w:color="auto"/>
                                    <w:left w:val="none" w:sz="0" w:space="0" w:color="auto"/>
                                    <w:bottom w:val="none" w:sz="0" w:space="0" w:color="auto"/>
                                    <w:right w:val="none" w:sz="0" w:space="0" w:color="auto"/>
                                  </w:divBdr>
                                  <w:divsChild>
                                    <w:div w:id="1288588328">
                                      <w:marLeft w:val="0"/>
                                      <w:marRight w:val="0"/>
                                      <w:marTop w:val="0"/>
                                      <w:marBottom w:val="0"/>
                                      <w:divBdr>
                                        <w:top w:val="none" w:sz="0" w:space="0" w:color="auto"/>
                                        <w:left w:val="none" w:sz="0" w:space="0" w:color="auto"/>
                                        <w:bottom w:val="none" w:sz="0" w:space="0" w:color="auto"/>
                                        <w:right w:val="none" w:sz="0" w:space="0" w:color="auto"/>
                                      </w:divBdr>
                                      <w:divsChild>
                                        <w:div w:id="6070029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8267662">
                                      <w:marLeft w:val="0"/>
                                      <w:marRight w:val="0"/>
                                      <w:marTop w:val="0"/>
                                      <w:marBottom w:val="0"/>
                                      <w:divBdr>
                                        <w:top w:val="none" w:sz="0" w:space="0" w:color="auto"/>
                                        <w:left w:val="none" w:sz="0" w:space="0" w:color="auto"/>
                                        <w:bottom w:val="none" w:sz="0" w:space="0" w:color="auto"/>
                                        <w:right w:val="none" w:sz="0" w:space="0" w:color="auto"/>
                                      </w:divBdr>
                                      <w:divsChild>
                                        <w:div w:id="6988913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8900910">
                                      <w:marLeft w:val="0"/>
                                      <w:marRight w:val="0"/>
                                      <w:marTop w:val="0"/>
                                      <w:marBottom w:val="0"/>
                                      <w:divBdr>
                                        <w:top w:val="none" w:sz="0" w:space="0" w:color="auto"/>
                                        <w:left w:val="none" w:sz="0" w:space="0" w:color="auto"/>
                                        <w:bottom w:val="none" w:sz="0" w:space="0" w:color="auto"/>
                                        <w:right w:val="none" w:sz="0" w:space="0" w:color="auto"/>
                                      </w:divBdr>
                                      <w:divsChild>
                                        <w:div w:id="581836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73001177">
                                      <w:marLeft w:val="0"/>
                                      <w:marRight w:val="0"/>
                                      <w:marTop w:val="0"/>
                                      <w:marBottom w:val="0"/>
                                      <w:divBdr>
                                        <w:top w:val="none" w:sz="0" w:space="0" w:color="auto"/>
                                        <w:left w:val="none" w:sz="0" w:space="0" w:color="auto"/>
                                        <w:bottom w:val="none" w:sz="0" w:space="0" w:color="auto"/>
                                        <w:right w:val="none" w:sz="0" w:space="0" w:color="auto"/>
                                      </w:divBdr>
                                      <w:divsChild>
                                        <w:div w:id="1955016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5706092">
                                  <w:marLeft w:val="0"/>
                                  <w:marRight w:val="0"/>
                                  <w:marTop w:val="0"/>
                                  <w:marBottom w:val="0"/>
                                  <w:divBdr>
                                    <w:top w:val="none" w:sz="0" w:space="0" w:color="auto"/>
                                    <w:left w:val="none" w:sz="0" w:space="0" w:color="auto"/>
                                    <w:bottom w:val="none" w:sz="0" w:space="0" w:color="auto"/>
                                    <w:right w:val="none" w:sz="0" w:space="0" w:color="auto"/>
                                  </w:divBdr>
                                  <w:divsChild>
                                    <w:div w:id="247083504">
                                      <w:marLeft w:val="0"/>
                                      <w:marRight w:val="0"/>
                                      <w:marTop w:val="0"/>
                                      <w:marBottom w:val="0"/>
                                      <w:divBdr>
                                        <w:top w:val="none" w:sz="0" w:space="0" w:color="auto"/>
                                        <w:left w:val="none" w:sz="0" w:space="0" w:color="auto"/>
                                        <w:bottom w:val="none" w:sz="0" w:space="0" w:color="auto"/>
                                        <w:right w:val="none" w:sz="0" w:space="0" w:color="auto"/>
                                      </w:divBdr>
                                      <w:divsChild>
                                        <w:div w:id="1658001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49075150">
                                      <w:marLeft w:val="0"/>
                                      <w:marRight w:val="0"/>
                                      <w:marTop w:val="0"/>
                                      <w:marBottom w:val="0"/>
                                      <w:divBdr>
                                        <w:top w:val="none" w:sz="0" w:space="0" w:color="auto"/>
                                        <w:left w:val="none" w:sz="0" w:space="0" w:color="auto"/>
                                        <w:bottom w:val="none" w:sz="0" w:space="0" w:color="auto"/>
                                        <w:right w:val="none" w:sz="0" w:space="0" w:color="auto"/>
                                      </w:divBdr>
                                      <w:divsChild>
                                        <w:div w:id="18229589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96654295">
                                      <w:marLeft w:val="0"/>
                                      <w:marRight w:val="0"/>
                                      <w:marTop w:val="0"/>
                                      <w:marBottom w:val="0"/>
                                      <w:divBdr>
                                        <w:top w:val="none" w:sz="0" w:space="0" w:color="auto"/>
                                        <w:left w:val="none" w:sz="0" w:space="0" w:color="auto"/>
                                        <w:bottom w:val="none" w:sz="0" w:space="0" w:color="auto"/>
                                        <w:right w:val="none" w:sz="0" w:space="0" w:color="auto"/>
                                      </w:divBdr>
                                      <w:divsChild>
                                        <w:div w:id="10864583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74858111">
                                      <w:marLeft w:val="0"/>
                                      <w:marRight w:val="0"/>
                                      <w:marTop w:val="0"/>
                                      <w:marBottom w:val="0"/>
                                      <w:divBdr>
                                        <w:top w:val="none" w:sz="0" w:space="0" w:color="auto"/>
                                        <w:left w:val="none" w:sz="0" w:space="0" w:color="auto"/>
                                        <w:bottom w:val="none" w:sz="0" w:space="0" w:color="auto"/>
                                        <w:right w:val="none" w:sz="0" w:space="0" w:color="auto"/>
                                      </w:divBdr>
                                      <w:divsChild>
                                        <w:div w:id="9075428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0885404">
                                  <w:marLeft w:val="0"/>
                                  <w:marRight w:val="0"/>
                                  <w:marTop w:val="0"/>
                                  <w:marBottom w:val="0"/>
                                  <w:divBdr>
                                    <w:top w:val="none" w:sz="0" w:space="0" w:color="auto"/>
                                    <w:left w:val="none" w:sz="0" w:space="0" w:color="auto"/>
                                    <w:bottom w:val="none" w:sz="0" w:space="0" w:color="auto"/>
                                    <w:right w:val="none" w:sz="0" w:space="0" w:color="auto"/>
                                  </w:divBdr>
                                  <w:divsChild>
                                    <w:div w:id="156966868">
                                      <w:marLeft w:val="0"/>
                                      <w:marRight w:val="0"/>
                                      <w:marTop w:val="0"/>
                                      <w:marBottom w:val="0"/>
                                      <w:divBdr>
                                        <w:top w:val="none" w:sz="0" w:space="0" w:color="auto"/>
                                        <w:left w:val="none" w:sz="0" w:space="0" w:color="auto"/>
                                        <w:bottom w:val="none" w:sz="0" w:space="0" w:color="auto"/>
                                        <w:right w:val="none" w:sz="0" w:space="0" w:color="auto"/>
                                      </w:divBdr>
                                      <w:divsChild>
                                        <w:div w:id="20823603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487807">
                                      <w:marLeft w:val="0"/>
                                      <w:marRight w:val="0"/>
                                      <w:marTop w:val="0"/>
                                      <w:marBottom w:val="0"/>
                                      <w:divBdr>
                                        <w:top w:val="none" w:sz="0" w:space="0" w:color="auto"/>
                                        <w:left w:val="none" w:sz="0" w:space="0" w:color="auto"/>
                                        <w:bottom w:val="none" w:sz="0" w:space="0" w:color="auto"/>
                                        <w:right w:val="none" w:sz="0" w:space="0" w:color="auto"/>
                                      </w:divBdr>
                                      <w:divsChild>
                                        <w:div w:id="2755304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6522330">
                                      <w:marLeft w:val="0"/>
                                      <w:marRight w:val="0"/>
                                      <w:marTop w:val="0"/>
                                      <w:marBottom w:val="0"/>
                                      <w:divBdr>
                                        <w:top w:val="none" w:sz="0" w:space="0" w:color="auto"/>
                                        <w:left w:val="none" w:sz="0" w:space="0" w:color="auto"/>
                                        <w:bottom w:val="none" w:sz="0" w:space="0" w:color="auto"/>
                                        <w:right w:val="none" w:sz="0" w:space="0" w:color="auto"/>
                                      </w:divBdr>
                                      <w:divsChild>
                                        <w:div w:id="14056894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5162800">
                                      <w:marLeft w:val="0"/>
                                      <w:marRight w:val="0"/>
                                      <w:marTop w:val="0"/>
                                      <w:marBottom w:val="0"/>
                                      <w:divBdr>
                                        <w:top w:val="none" w:sz="0" w:space="0" w:color="auto"/>
                                        <w:left w:val="none" w:sz="0" w:space="0" w:color="auto"/>
                                        <w:bottom w:val="none" w:sz="0" w:space="0" w:color="auto"/>
                                        <w:right w:val="none" w:sz="0" w:space="0" w:color="auto"/>
                                      </w:divBdr>
                                      <w:divsChild>
                                        <w:div w:id="181701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443585">
                                  <w:marLeft w:val="0"/>
                                  <w:marRight w:val="0"/>
                                  <w:marTop w:val="0"/>
                                  <w:marBottom w:val="0"/>
                                  <w:divBdr>
                                    <w:top w:val="none" w:sz="0" w:space="0" w:color="auto"/>
                                    <w:left w:val="none" w:sz="0" w:space="0" w:color="auto"/>
                                    <w:bottom w:val="none" w:sz="0" w:space="0" w:color="auto"/>
                                    <w:right w:val="none" w:sz="0" w:space="0" w:color="auto"/>
                                  </w:divBdr>
                                  <w:divsChild>
                                    <w:div w:id="823936836">
                                      <w:marLeft w:val="0"/>
                                      <w:marRight w:val="0"/>
                                      <w:marTop w:val="0"/>
                                      <w:marBottom w:val="0"/>
                                      <w:divBdr>
                                        <w:top w:val="none" w:sz="0" w:space="0" w:color="auto"/>
                                        <w:left w:val="none" w:sz="0" w:space="0" w:color="auto"/>
                                        <w:bottom w:val="none" w:sz="0" w:space="0" w:color="auto"/>
                                        <w:right w:val="none" w:sz="0" w:space="0" w:color="auto"/>
                                      </w:divBdr>
                                      <w:divsChild>
                                        <w:div w:id="4936874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69421976">
                                      <w:marLeft w:val="0"/>
                                      <w:marRight w:val="0"/>
                                      <w:marTop w:val="0"/>
                                      <w:marBottom w:val="0"/>
                                      <w:divBdr>
                                        <w:top w:val="none" w:sz="0" w:space="0" w:color="auto"/>
                                        <w:left w:val="none" w:sz="0" w:space="0" w:color="auto"/>
                                        <w:bottom w:val="none" w:sz="0" w:space="0" w:color="auto"/>
                                        <w:right w:val="none" w:sz="0" w:space="0" w:color="auto"/>
                                      </w:divBdr>
                                      <w:divsChild>
                                        <w:div w:id="629215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1219879">
                                      <w:marLeft w:val="0"/>
                                      <w:marRight w:val="0"/>
                                      <w:marTop w:val="0"/>
                                      <w:marBottom w:val="0"/>
                                      <w:divBdr>
                                        <w:top w:val="none" w:sz="0" w:space="0" w:color="auto"/>
                                        <w:left w:val="none" w:sz="0" w:space="0" w:color="auto"/>
                                        <w:bottom w:val="none" w:sz="0" w:space="0" w:color="auto"/>
                                        <w:right w:val="none" w:sz="0" w:space="0" w:color="auto"/>
                                      </w:divBdr>
                                      <w:divsChild>
                                        <w:div w:id="5710450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7860751">
                                      <w:marLeft w:val="0"/>
                                      <w:marRight w:val="0"/>
                                      <w:marTop w:val="0"/>
                                      <w:marBottom w:val="0"/>
                                      <w:divBdr>
                                        <w:top w:val="none" w:sz="0" w:space="0" w:color="auto"/>
                                        <w:left w:val="none" w:sz="0" w:space="0" w:color="auto"/>
                                        <w:bottom w:val="none" w:sz="0" w:space="0" w:color="auto"/>
                                        <w:right w:val="none" w:sz="0" w:space="0" w:color="auto"/>
                                      </w:divBdr>
                                      <w:divsChild>
                                        <w:div w:id="2746819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9643788">
                                  <w:marLeft w:val="0"/>
                                  <w:marRight w:val="0"/>
                                  <w:marTop w:val="0"/>
                                  <w:marBottom w:val="0"/>
                                  <w:divBdr>
                                    <w:top w:val="none" w:sz="0" w:space="0" w:color="auto"/>
                                    <w:left w:val="none" w:sz="0" w:space="0" w:color="auto"/>
                                    <w:bottom w:val="none" w:sz="0" w:space="0" w:color="auto"/>
                                    <w:right w:val="none" w:sz="0" w:space="0" w:color="auto"/>
                                  </w:divBdr>
                                  <w:divsChild>
                                    <w:div w:id="1919093447">
                                      <w:marLeft w:val="0"/>
                                      <w:marRight w:val="0"/>
                                      <w:marTop w:val="0"/>
                                      <w:marBottom w:val="0"/>
                                      <w:divBdr>
                                        <w:top w:val="none" w:sz="0" w:space="0" w:color="auto"/>
                                        <w:left w:val="none" w:sz="0" w:space="0" w:color="auto"/>
                                        <w:bottom w:val="none" w:sz="0" w:space="0" w:color="auto"/>
                                        <w:right w:val="none" w:sz="0" w:space="0" w:color="auto"/>
                                      </w:divBdr>
                                      <w:divsChild>
                                        <w:div w:id="48458618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23913274">
                                      <w:marLeft w:val="0"/>
                                      <w:marRight w:val="0"/>
                                      <w:marTop w:val="0"/>
                                      <w:marBottom w:val="0"/>
                                      <w:divBdr>
                                        <w:top w:val="none" w:sz="0" w:space="0" w:color="auto"/>
                                        <w:left w:val="none" w:sz="0" w:space="0" w:color="auto"/>
                                        <w:bottom w:val="none" w:sz="0" w:space="0" w:color="auto"/>
                                        <w:right w:val="none" w:sz="0" w:space="0" w:color="auto"/>
                                      </w:divBdr>
                                      <w:divsChild>
                                        <w:div w:id="19647742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6466875">
                                      <w:marLeft w:val="0"/>
                                      <w:marRight w:val="0"/>
                                      <w:marTop w:val="0"/>
                                      <w:marBottom w:val="0"/>
                                      <w:divBdr>
                                        <w:top w:val="none" w:sz="0" w:space="0" w:color="auto"/>
                                        <w:left w:val="none" w:sz="0" w:space="0" w:color="auto"/>
                                        <w:bottom w:val="none" w:sz="0" w:space="0" w:color="auto"/>
                                        <w:right w:val="none" w:sz="0" w:space="0" w:color="auto"/>
                                      </w:divBdr>
                                      <w:divsChild>
                                        <w:div w:id="20638280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75255284">
                                      <w:marLeft w:val="0"/>
                                      <w:marRight w:val="0"/>
                                      <w:marTop w:val="0"/>
                                      <w:marBottom w:val="0"/>
                                      <w:divBdr>
                                        <w:top w:val="none" w:sz="0" w:space="0" w:color="auto"/>
                                        <w:left w:val="none" w:sz="0" w:space="0" w:color="auto"/>
                                        <w:bottom w:val="none" w:sz="0" w:space="0" w:color="auto"/>
                                        <w:right w:val="none" w:sz="0" w:space="0" w:color="auto"/>
                                      </w:divBdr>
                                      <w:divsChild>
                                        <w:div w:id="12523936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833133455">
      <w:marLeft w:val="0"/>
      <w:marRight w:val="0"/>
      <w:marTop w:val="0"/>
      <w:marBottom w:val="0"/>
      <w:divBdr>
        <w:top w:val="none" w:sz="0" w:space="0" w:color="auto"/>
        <w:left w:val="none" w:sz="0" w:space="0" w:color="auto"/>
        <w:bottom w:val="none" w:sz="0" w:space="0" w:color="auto"/>
        <w:right w:val="none" w:sz="0" w:space="0" w:color="auto"/>
      </w:divBdr>
    </w:div>
    <w:div w:id="1833133456">
      <w:marLeft w:val="0"/>
      <w:marRight w:val="0"/>
      <w:marTop w:val="0"/>
      <w:marBottom w:val="0"/>
      <w:divBdr>
        <w:top w:val="none" w:sz="0" w:space="0" w:color="auto"/>
        <w:left w:val="none" w:sz="0" w:space="0" w:color="auto"/>
        <w:bottom w:val="none" w:sz="0" w:space="0" w:color="auto"/>
        <w:right w:val="none" w:sz="0" w:space="0" w:color="auto"/>
      </w:divBdr>
    </w:div>
    <w:div w:id="1833133457">
      <w:marLeft w:val="0"/>
      <w:marRight w:val="0"/>
      <w:marTop w:val="0"/>
      <w:marBottom w:val="0"/>
      <w:divBdr>
        <w:top w:val="none" w:sz="0" w:space="0" w:color="auto"/>
        <w:left w:val="none" w:sz="0" w:space="0" w:color="auto"/>
        <w:bottom w:val="none" w:sz="0" w:space="0" w:color="auto"/>
        <w:right w:val="none" w:sz="0" w:space="0" w:color="auto"/>
      </w:divBdr>
    </w:div>
    <w:div w:id="1833133458">
      <w:marLeft w:val="0"/>
      <w:marRight w:val="0"/>
      <w:marTop w:val="0"/>
      <w:marBottom w:val="0"/>
      <w:divBdr>
        <w:top w:val="none" w:sz="0" w:space="0" w:color="auto"/>
        <w:left w:val="none" w:sz="0" w:space="0" w:color="auto"/>
        <w:bottom w:val="none" w:sz="0" w:space="0" w:color="auto"/>
        <w:right w:val="none" w:sz="0" w:space="0" w:color="auto"/>
      </w:divBdr>
    </w:div>
    <w:div w:id="1833133459">
      <w:marLeft w:val="0"/>
      <w:marRight w:val="0"/>
      <w:marTop w:val="0"/>
      <w:marBottom w:val="0"/>
      <w:divBdr>
        <w:top w:val="none" w:sz="0" w:space="0" w:color="auto"/>
        <w:left w:val="none" w:sz="0" w:space="0" w:color="auto"/>
        <w:bottom w:val="none" w:sz="0" w:space="0" w:color="auto"/>
        <w:right w:val="none" w:sz="0" w:space="0" w:color="auto"/>
      </w:divBdr>
    </w:div>
    <w:div w:id="1833133460">
      <w:marLeft w:val="0"/>
      <w:marRight w:val="0"/>
      <w:marTop w:val="0"/>
      <w:marBottom w:val="0"/>
      <w:divBdr>
        <w:top w:val="none" w:sz="0" w:space="0" w:color="auto"/>
        <w:left w:val="none" w:sz="0" w:space="0" w:color="auto"/>
        <w:bottom w:val="none" w:sz="0" w:space="0" w:color="auto"/>
        <w:right w:val="none" w:sz="0" w:space="0" w:color="auto"/>
      </w:divBdr>
    </w:div>
    <w:div w:id="1833133461">
      <w:marLeft w:val="0"/>
      <w:marRight w:val="0"/>
      <w:marTop w:val="0"/>
      <w:marBottom w:val="0"/>
      <w:divBdr>
        <w:top w:val="none" w:sz="0" w:space="0" w:color="auto"/>
        <w:left w:val="none" w:sz="0" w:space="0" w:color="auto"/>
        <w:bottom w:val="none" w:sz="0" w:space="0" w:color="auto"/>
        <w:right w:val="none" w:sz="0" w:space="0" w:color="auto"/>
      </w:divBdr>
    </w:div>
    <w:div w:id="1833133462">
      <w:marLeft w:val="0"/>
      <w:marRight w:val="0"/>
      <w:marTop w:val="0"/>
      <w:marBottom w:val="0"/>
      <w:divBdr>
        <w:top w:val="none" w:sz="0" w:space="0" w:color="auto"/>
        <w:left w:val="none" w:sz="0" w:space="0" w:color="auto"/>
        <w:bottom w:val="none" w:sz="0" w:space="0" w:color="auto"/>
        <w:right w:val="none" w:sz="0" w:space="0" w:color="auto"/>
      </w:divBdr>
    </w:div>
    <w:div w:id="1833133463">
      <w:marLeft w:val="0"/>
      <w:marRight w:val="0"/>
      <w:marTop w:val="0"/>
      <w:marBottom w:val="0"/>
      <w:divBdr>
        <w:top w:val="none" w:sz="0" w:space="0" w:color="auto"/>
        <w:left w:val="none" w:sz="0" w:space="0" w:color="auto"/>
        <w:bottom w:val="none" w:sz="0" w:space="0" w:color="auto"/>
        <w:right w:val="none" w:sz="0" w:space="0" w:color="auto"/>
      </w:divBdr>
    </w:div>
    <w:div w:id="189939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suite.it.brighton.ac.uk/jlf40/tmc/a2-mini/landing.html" TargetMode="Externa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studentcentral.brighton.ac.uk/bbcswebdav/pid-3100321-dt-content-rid-5820103_1/xid-5820103_1" TargetMode="External"/><Relationship Id="rId3" Type="http://schemas.openxmlformats.org/officeDocument/2006/relationships/settings" Target="settings.xml"/><Relationship Id="rId21" Type="http://schemas.openxmlformats.org/officeDocument/2006/relationships/hyperlink" Target="http://itsuite.it.brighton.ac.uk/jlf40/tmc/a2/rooms.html" TargetMode="External"/><Relationship Id="rId7" Type="http://schemas.openxmlformats.org/officeDocument/2006/relationships/hyperlink" Target="http://itsuite.it.brighton.ac.uk/jlf40/tmc/a2/landing.html" TargetMode="External"/><Relationship Id="rId12" Type="http://schemas.openxmlformats.org/officeDocument/2006/relationships/hyperlink" Target="https://tinyurl.com/y82kk2pm" TargetMode="External"/><Relationship Id="rId17" Type="http://schemas.openxmlformats.org/officeDocument/2006/relationships/image" Target="media/image3.jpeg"/><Relationship Id="rId25" Type="http://schemas.openxmlformats.org/officeDocument/2006/relationships/hyperlink" Target="https://file000.flaticon.com/downloads/license/license.pdf"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itsuite.it.brighton.ac.uk/jlf40/tmc/a2/qr-images.html" TargetMode="External"/><Relationship Id="rId29" Type="http://schemas.openxmlformats.org/officeDocument/2006/relationships/hyperlink" Target="mailto:j.adams@brighton.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tsuite.it.brighton.ac.uk/jlf40/tmc/a2/qr-images.html" TargetMode="External"/><Relationship Id="rId24" Type="http://schemas.openxmlformats.org/officeDocument/2006/relationships/hyperlink" Target="https://www.flaticon.com/packs/miscellaneous-element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compressjpeg.com/" TargetMode="External"/><Relationship Id="rId28" Type="http://schemas.openxmlformats.org/officeDocument/2006/relationships/hyperlink" Target="https://www.willpeavy.com/minifier/" TargetMode="External"/><Relationship Id="rId10" Type="http://schemas.openxmlformats.org/officeDocument/2006/relationships/hyperlink" Target="https://gonative.io/share/xprqmw" TargetMode="External"/><Relationship Id="rId19" Type="http://schemas.openxmlformats.org/officeDocument/2006/relationships/hyperlink" Target="http://itsuite.it.brighton.ac.uk/jlf40/tmc/a2/land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native.io/share/jewdkd" TargetMode="External"/><Relationship Id="rId14" Type="http://schemas.openxmlformats.org/officeDocument/2006/relationships/header" Target="header1.xml"/><Relationship Id="rId22" Type="http://schemas.openxmlformats.org/officeDocument/2006/relationships/hyperlink" Target="https://blogs.brighton.ac.uk/studentnewsandevents/" TargetMode="External"/><Relationship Id="rId27" Type="http://schemas.openxmlformats.org/officeDocument/2006/relationships/hyperlink" Target="https://www.the-qrcode-generator.com/" TargetMode="External"/><Relationship Id="rId30" Type="http://schemas.openxmlformats.org/officeDocument/2006/relationships/hyperlink" Target="https://gonative.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17</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Research Plan</vt:lpstr>
    </vt:vector>
  </TitlesOfParts>
  <Company>Sussex Coast College Hastings</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dc:title>
  <dc:creator>Marcus Winter</dc:creator>
  <cp:lastModifiedBy>Jack Finn</cp:lastModifiedBy>
  <cp:revision>61</cp:revision>
  <cp:lastPrinted>2017-02-10T09:54:00Z</cp:lastPrinted>
  <dcterms:created xsi:type="dcterms:W3CDTF">2017-02-09T09:22:00Z</dcterms:created>
  <dcterms:modified xsi:type="dcterms:W3CDTF">2018-05-17T16:13:00Z</dcterms:modified>
</cp:coreProperties>
</file>